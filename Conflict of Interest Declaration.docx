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20F44E" w14:textId="77777777" w:rsidR="00AE717A" w:rsidRPr="00D2593C" w:rsidRDefault="00745ABB">
      <w:pPr>
        <w:spacing w:before="40"/>
        <w:ind w:left="1290" w:right="1346"/>
        <w:jc w:val="center"/>
        <w:rPr>
          <w:rFonts w:ascii="Cambria" w:eastAsia="Verdana" w:hAnsi="Cambria" w:cs="Verdana"/>
          <w:sz w:val="28"/>
          <w:szCs w:val="28"/>
          <w:u w:val="single"/>
        </w:rPr>
      </w:pPr>
      <w:r w:rsidRPr="00D2593C">
        <w:rPr>
          <w:rFonts w:ascii="Cambria" w:eastAsia="Verdana" w:hAnsi="Cambria" w:cs="Verdana"/>
          <w:sz w:val="28"/>
          <w:szCs w:val="28"/>
          <w:u w:val="single"/>
        </w:rPr>
        <w:t>Declaration</w:t>
      </w:r>
      <w:r w:rsidRPr="00D2593C">
        <w:rPr>
          <w:rFonts w:ascii="Cambria" w:eastAsia="Verdana" w:hAnsi="Cambria" w:cs="Verdana"/>
          <w:spacing w:val="-17"/>
          <w:sz w:val="28"/>
          <w:szCs w:val="28"/>
          <w:u w:val="single"/>
        </w:rPr>
        <w:t xml:space="preserve"> </w:t>
      </w:r>
      <w:r w:rsidRPr="00D2593C">
        <w:rPr>
          <w:rFonts w:ascii="Cambria" w:eastAsia="Verdana" w:hAnsi="Cambria" w:cs="Verdana"/>
          <w:sz w:val="28"/>
          <w:szCs w:val="28"/>
          <w:u w:val="single"/>
        </w:rPr>
        <w:t>of</w:t>
      </w:r>
      <w:r w:rsidRPr="00D2593C">
        <w:rPr>
          <w:rFonts w:ascii="Cambria" w:eastAsia="Verdana" w:hAnsi="Cambria" w:cs="Verdana"/>
          <w:spacing w:val="-2"/>
          <w:sz w:val="28"/>
          <w:szCs w:val="28"/>
          <w:u w:val="single"/>
        </w:rPr>
        <w:t xml:space="preserve"> </w:t>
      </w:r>
      <w:r w:rsidRPr="00D2593C">
        <w:rPr>
          <w:rFonts w:ascii="Cambria" w:eastAsia="Verdana" w:hAnsi="Cambria" w:cs="Verdana"/>
          <w:sz w:val="28"/>
          <w:szCs w:val="28"/>
          <w:u w:val="single"/>
        </w:rPr>
        <w:t>Potential</w:t>
      </w:r>
      <w:r w:rsidRPr="00D2593C">
        <w:rPr>
          <w:rFonts w:ascii="Cambria" w:eastAsia="Verdana" w:hAnsi="Cambria" w:cs="Verdana"/>
          <w:spacing w:val="-13"/>
          <w:sz w:val="28"/>
          <w:szCs w:val="28"/>
          <w:u w:val="single"/>
        </w:rPr>
        <w:t xml:space="preserve"> </w:t>
      </w:r>
      <w:r w:rsidRPr="00D2593C">
        <w:rPr>
          <w:rFonts w:ascii="Cambria" w:eastAsia="Verdana" w:hAnsi="Cambria" w:cs="Verdana"/>
          <w:sz w:val="28"/>
          <w:szCs w:val="28"/>
          <w:u w:val="single"/>
        </w:rPr>
        <w:t>Conflict</w:t>
      </w:r>
      <w:r w:rsidRPr="00D2593C">
        <w:rPr>
          <w:rFonts w:ascii="Cambria" w:eastAsia="Verdana" w:hAnsi="Cambria" w:cs="Verdana"/>
          <w:spacing w:val="-11"/>
          <w:sz w:val="28"/>
          <w:szCs w:val="28"/>
          <w:u w:val="single"/>
        </w:rPr>
        <w:t xml:space="preserve"> </w:t>
      </w:r>
      <w:r w:rsidRPr="00D2593C">
        <w:rPr>
          <w:rFonts w:ascii="Cambria" w:eastAsia="Verdana" w:hAnsi="Cambria" w:cs="Verdana"/>
          <w:sz w:val="28"/>
          <w:szCs w:val="28"/>
          <w:u w:val="single"/>
        </w:rPr>
        <w:t>of</w:t>
      </w:r>
      <w:r w:rsidRPr="00D2593C">
        <w:rPr>
          <w:rFonts w:ascii="Cambria" w:eastAsia="Verdana" w:hAnsi="Cambria" w:cs="Verdana"/>
          <w:spacing w:val="-2"/>
          <w:sz w:val="28"/>
          <w:szCs w:val="28"/>
          <w:u w:val="single"/>
        </w:rPr>
        <w:t xml:space="preserve"> </w:t>
      </w:r>
      <w:r w:rsidRPr="00D2593C">
        <w:rPr>
          <w:rFonts w:ascii="Cambria" w:eastAsia="Verdana" w:hAnsi="Cambria" w:cs="Verdana"/>
          <w:w w:val="99"/>
          <w:sz w:val="28"/>
          <w:szCs w:val="28"/>
          <w:u w:val="single"/>
        </w:rPr>
        <w:t>Interest</w:t>
      </w:r>
    </w:p>
    <w:p w14:paraId="63491DFD" w14:textId="77777777" w:rsidR="00AE717A" w:rsidRPr="00D2593C" w:rsidRDefault="00AE717A">
      <w:pPr>
        <w:spacing w:before="2" w:line="240" w:lineRule="exact"/>
        <w:rPr>
          <w:rFonts w:ascii="Cambria" w:hAnsi="Cambria"/>
          <w:sz w:val="24"/>
          <w:szCs w:val="24"/>
          <w:u w:val="single"/>
        </w:rPr>
      </w:pPr>
    </w:p>
    <w:p w14:paraId="55619EAE" w14:textId="77777777" w:rsidR="00AE717A" w:rsidRPr="00D2593C" w:rsidRDefault="00AE717A">
      <w:pPr>
        <w:spacing w:line="200" w:lineRule="exact"/>
        <w:rPr>
          <w:rFonts w:ascii="Cambria" w:hAnsi="Cambria"/>
        </w:rPr>
      </w:pPr>
    </w:p>
    <w:p w14:paraId="1D1164BC" w14:textId="77777777" w:rsidR="00AE717A" w:rsidRPr="00D2593C" w:rsidRDefault="00AE717A">
      <w:pPr>
        <w:spacing w:line="200" w:lineRule="exact"/>
        <w:rPr>
          <w:rFonts w:ascii="Cambria" w:hAnsi="Cambria"/>
        </w:rPr>
      </w:pPr>
    </w:p>
    <w:p w14:paraId="3F524CE0" w14:textId="77777777" w:rsidR="00AE717A" w:rsidRPr="00D2593C" w:rsidRDefault="00AE717A">
      <w:pPr>
        <w:spacing w:line="200" w:lineRule="exact"/>
        <w:rPr>
          <w:rFonts w:ascii="Cambria" w:hAnsi="Cambria"/>
        </w:rPr>
      </w:pPr>
    </w:p>
    <w:tbl>
      <w:tblPr>
        <w:tblW w:w="0" w:type="auto"/>
        <w:tblInd w:w="10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11"/>
        <w:gridCol w:w="7977"/>
      </w:tblGrid>
      <w:tr w:rsidR="00AE717A" w:rsidRPr="00D2593C" w14:paraId="7D7F11F5" w14:textId="77777777" w:rsidTr="00D2593C">
        <w:trPr>
          <w:trHeight w:hRule="exact" w:val="778"/>
        </w:trPr>
        <w:tc>
          <w:tcPr>
            <w:tcW w:w="13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35BF947" w14:textId="77777777" w:rsidR="00AE717A" w:rsidRPr="00D2593C" w:rsidRDefault="00AE717A">
            <w:pPr>
              <w:spacing w:before="9" w:line="180" w:lineRule="exact"/>
              <w:rPr>
                <w:rFonts w:ascii="Cambria" w:hAnsi="Cambria"/>
              </w:rPr>
            </w:pPr>
          </w:p>
          <w:p w14:paraId="0A76F2B6" w14:textId="77777777" w:rsidR="00AE717A" w:rsidRPr="00D2593C" w:rsidRDefault="00745ABB">
            <w:pPr>
              <w:ind w:left="102" w:right="171"/>
              <w:rPr>
                <w:rFonts w:ascii="Cambria" w:eastAsia="Verdana" w:hAnsi="Cambria" w:cs="Verdana"/>
              </w:rPr>
            </w:pPr>
            <w:r w:rsidRPr="00D2593C">
              <w:rPr>
                <w:rFonts w:ascii="Cambria" w:eastAsia="Verdana" w:hAnsi="Cambria" w:cs="Verdana"/>
              </w:rPr>
              <w:t>Man</w:t>
            </w:r>
            <w:r w:rsidRPr="00D2593C">
              <w:rPr>
                <w:rFonts w:ascii="Cambria" w:eastAsia="Verdana" w:hAnsi="Cambria" w:cs="Verdana"/>
                <w:spacing w:val="1"/>
              </w:rPr>
              <w:t>u</w:t>
            </w:r>
            <w:r w:rsidRPr="00D2593C">
              <w:rPr>
                <w:rFonts w:ascii="Cambria" w:eastAsia="Verdana" w:hAnsi="Cambria" w:cs="Verdana"/>
              </w:rPr>
              <w:t>sc</w:t>
            </w:r>
            <w:r w:rsidRPr="00D2593C">
              <w:rPr>
                <w:rFonts w:ascii="Cambria" w:eastAsia="Verdana" w:hAnsi="Cambria" w:cs="Verdana"/>
                <w:spacing w:val="2"/>
              </w:rPr>
              <w:t>r</w:t>
            </w:r>
            <w:r w:rsidRPr="00D2593C">
              <w:rPr>
                <w:rFonts w:ascii="Cambria" w:eastAsia="Verdana" w:hAnsi="Cambria" w:cs="Verdana"/>
              </w:rPr>
              <w:t>ipt t</w:t>
            </w:r>
            <w:r w:rsidRPr="00D2593C">
              <w:rPr>
                <w:rFonts w:ascii="Cambria" w:eastAsia="Verdana" w:hAnsi="Cambria" w:cs="Verdana"/>
                <w:spacing w:val="1"/>
              </w:rPr>
              <w:t>i</w:t>
            </w:r>
            <w:r w:rsidRPr="00D2593C">
              <w:rPr>
                <w:rFonts w:ascii="Cambria" w:eastAsia="Verdana" w:hAnsi="Cambria" w:cs="Verdana"/>
              </w:rPr>
              <w:t>t</w:t>
            </w:r>
            <w:r w:rsidRPr="00D2593C">
              <w:rPr>
                <w:rFonts w:ascii="Cambria" w:eastAsia="Verdana" w:hAnsi="Cambria" w:cs="Verdana"/>
                <w:spacing w:val="1"/>
              </w:rPr>
              <w:t>l</w:t>
            </w:r>
            <w:r w:rsidRPr="00D2593C">
              <w:rPr>
                <w:rFonts w:ascii="Cambria" w:eastAsia="Verdana" w:hAnsi="Cambria" w:cs="Verdana"/>
              </w:rPr>
              <w:t>e:</w:t>
            </w:r>
          </w:p>
        </w:tc>
        <w:tc>
          <w:tcPr>
            <w:tcW w:w="79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049E266" w14:textId="77777777" w:rsidR="00AE717A" w:rsidRPr="00D2593C" w:rsidRDefault="00AE717A">
            <w:pPr>
              <w:rPr>
                <w:rFonts w:ascii="Cambria" w:hAnsi="Cambria"/>
              </w:rPr>
            </w:pPr>
          </w:p>
        </w:tc>
      </w:tr>
      <w:tr w:rsidR="00AE717A" w:rsidRPr="00D2593C" w14:paraId="6619841C" w14:textId="77777777" w:rsidTr="00D2593C">
        <w:trPr>
          <w:trHeight w:hRule="exact" w:val="906"/>
        </w:trPr>
        <w:tc>
          <w:tcPr>
            <w:tcW w:w="13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EE0D8F8" w14:textId="77777777" w:rsidR="00AE717A" w:rsidRPr="00D2593C" w:rsidRDefault="00AE717A">
            <w:pPr>
              <w:spacing w:before="5" w:line="140" w:lineRule="exact"/>
              <w:rPr>
                <w:rFonts w:ascii="Cambria" w:hAnsi="Cambria"/>
              </w:rPr>
            </w:pPr>
          </w:p>
          <w:p w14:paraId="62F06A66" w14:textId="2E2C7F7A" w:rsidR="00AE717A" w:rsidRPr="00D2593C" w:rsidRDefault="006362ED">
            <w:pPr>
              <w:ind w:left="102" w:right="124"/>
              <w:rPr>
                <w:rFonts w:ascii="Cambria" w:eastAsia="Verdana" w:hAnsi="Cambria" w:cs="Verdana"/>
              </w:rPr>
            </w:pPr>
            <w:r>
              <w:rPr>
                <w:rFonts w:ascii="Cambria" w:eastAsia="Verdana" w:hAnsi="Cambria" w:cs="Verdana"/>
              </w:rPr>
              <w:t xml:space="preserve">All </w:t>
            </w:r>
            <w:r w:rsidR="00745ABB" w:rsidRPr="00D2593C">
              <w:rPr>
                <w:rFonts w:ascii="Cambria" w:eastAsia="Verdana" w:hAnsi="Cambria" w:cs="Verdana"/>
              </w:rPr>
              <w:t>Autho</w:t>
            </w:r>
            <w:r w:rsidR="00745ABB" w:rsidRPr="00D2593C">
              <w:rPr>
                <w:rFonts w:ascii="Cambria" w:eastAsia="Verdana" w:hAnsi="Cambria" w:cs="Verdana"/>
                <w:spacing w:val="2"/>
              </w:rPr>
              <w:t>r</w:t>
            </w:r>
            <w:r w:rsidR="00745ABB" w:rsidRPr="00D2593C">
              <w:rPr>
                <w:rFonts w:ascii="Cambria" w:eastAsia="Verdana" w:hAnsi="Cambria" w:cs="Verdana"/>
              </w:rPr>
              <w:t xml:space="preserve">s </w:t>
            </w:r>
            <w:r w:rsidR="00745ABB" w:rsidRPr="00D2593C">
              <w:rPr>
                <w:rFonts w:ascii="Cambria" w:eastAsia="Verdana" w:hAnsi="Cambria" w:cs="Verdana"/>
                <w:i/>
              </w:rPr>
              <w:t>(l</w:t>
            </w:r>
            <w:r w:rsidR="00745ABB" w:rsidRPr="00D2593C">
              <w:rPr>
                <w:rFonts w:ascii="Cambria" w:eastAsia="Verdana" w:hAnsi="Cambria" w:cs="Verdana"/>
                <w:i/>
                <w:spacing w:val="1"/>
              </w:rPr>
              <w:t>a</w:t>
            </w:r>
            <w:r w:rsidR="00745ABB" w:rsidRPr="00D2593C">
              <w:rPr>
                <w:rFonts w:ascii="Cambria" w:eastAsia="Verdana" w:hAnsi="Cambria" w:cs="Verdana"/>
                <w:i/>
              </w:rPr>
              <w:t>st</w:t>
            </w:r>
            <w:r w:rsidR="00745ABB" w:rsidRPr="00D2593C">
              <w:rPr>
                <w:rFonts w:ascii="Cambria" w:eastAsia="Verdana" w:hAnsi="Cambria" w:cs="Verdana"/>
                <w:i/>
                <w:spacing w:val="-4"/>
              </w:rPr>
              <w:t xml:space="preserve"> </w:t>
            </w:r>
            <w:r w:rsidR="00745ABB" w:rsidRPr="00D2593C">
              <w:rPr>
                <w:rFonts w:ascii="Cambria" w:eastAsia="Verdana" w:hAnsi="Cambria" w:cs="Verdana"/>
                <w:i/>
                <w:spacing w:val="1"/>
              </w:rPr>
              <w:t>n</w:t>
            </w:r>
            <w:r w:rsidR="00745ABB" w:rsidRPr="00D2593C">
              <w:rPr>
                <w:rFonts w:ascii="Cambria" w:eastAsia="Verdana" w:hAnsi="Cambria" w:cs="Verdana"/>
                <w:i/>
              </w:rPr>
              <w:t>a</w:t>
            </w:r>
            <w:r w:rsidR="00745ABB" w:rsidRPr="00D2593C">
              <w:rPr>
                <w:rFonts w:ascii="Cambria" w:eastAsia="Verdana" w:hAnsi="Cambria" w:cs="Verdana"/>
                <w:i/>
                <w:spacing w:val="1"/>
              </w:rPr>
              <w:t>m</w:t>
            </w:r>
            <w:r w:rsidR="00745ABB" w:rsidRPr="00D2593C">
              <w:rPr>
                <w:rFonts w:ascii="Cambria" w:eastAsia="Verdana" w:hAnsi="Cambria" w:cs="Verdana"/>
                <w:i/>
              </w:rPr>
              <w:t>e, i</w:t>
            </w:r>
            <w:r w:rsidR="00745ABB" w:rsidRPr="00D2593C">
              <w:rPr>
                <w:rFonts w:ascii="Cambria" w:eastAsia="Verdana" w:hAnsi="Cambria" w:cs="Verdana"/>
                <w:i/>
                <w:spacing w:val="1"/>
              </w:rPr>
              <w:t>n</w:t>
            </w:r>
            <w:r w:rsidR="00745ABB" w:rsidRPr="00D2593C">
              <w:rPr>
                <w:rFonts w:ascii="Cambria" w:eastAsia="Verdana" w:hAnsi="Cambria" w:cs="Verdana"/>
                <w:i/>
              </w:rPr>
              <w:t>i</w:t>
            </w:r>
            <w:r w:rsidR="00745ABB" w:rsidRPr="00D2593C">
              <w:rPr>
                <w:rFonts w:ascii="Cambria" w:eastAsia="Verdana" w:hAnsi="Cambria" w:cs="Verdana"/>
                <w:i/>
                <w:spacing w:val="1"/>
              </w:rPr>
              <w:t>t</w:t>
            </w:r>
            <w:r w:rsidR="00745ABB" w:rsidRPr="00D2593C">
              <w:rPr>
                <w:rFonts w:ascii="Cambria" w:eastAsia="Verdana" w:hAnsi="Cambria" w:cs="Verdana"/>
                <w:i/>
              </w:rPr>
              <w:t>ia</w:t>
            </w:r>
            <w:r w:rsidR="00745ABB" w:rsidRPr="00D2593C">
              <w:rPr>
                <w:rFonts w:ascii="Cambria" w:eastAsia="Verdana" w:hAnsi="Cambria" w:cs="Verdana"/>
                <w:i/>
                <w:spacing w:val="1"/>
              </w:rPr>
              <w:t>l</w:t>
            </w:r>
            <w:r w:rsidR="00745ABB" w:rsidRPr="00D2593C">
              <w:rPr>
                <w:rFonts w:ascii="Cambria" w:eastAsia="Verdana" w:hAnsi="Cambria" w:cs="Verdana"/>
                <w:i/>
              </w:rPr>
              <w:t>s</w:t>
            </w:r>
            <w:r w:rsidR="00745ABB" w:rsidRPr="00D2593C">
              <w:rPr>
                <w:rFonts w:ascii="Cambria" w:eastAsia="Verdana" w:hAnsi="Cambria" w:cs="Verdana"/>
                <w:i/>
                <w:spacing w:val="1"/>
              </w:rPr>
              <w:t>)</w:t>
            </w:r>
            <w:r w:rsidR="00745ABB" w:rsidRPr="00D2593C">
              <w:rPr>
                <w:rFonts w:ascii="Cambria" w:eastAsia="Verdana" w:hAnsi="Cambria" w:cs="Verdana"/>
                <w:i/>
              </w:rPr>
              <w:t>:</w:t>
            </w:r>
          </w:p>
        </w:tc>
        <w:tc>
          <w:tcPr>
            <w:tcW w:w="79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C2EAFC2" w14:textId="77777777" w:rsidR="00AE717A" w:rsidRPr="00D2593C" w:rsidRDefault="00AE717A">
            <w:pPr>
              <w:rPr>
                <w:rFonts w:ascii="Cambria" w:hAnsi="Cambria"/>
              </w:rPr>
            </w:pPr>
          </w:p>
        </w:tc>
      </w:tr>
    </w:tbl>
    <w:p w14:paraId="3E5E52C4" w14:textId="77777777" w:rsidR="00AE717A" w:rsidRPr="00D2593C" w:rsidRDefault="00AE717A">
      <w:pPr>
        <w:spacing w:before="11" w:line="200" w:lineRule="exact"/>
        <w:rPr>
          <w:rFonts w:ascii="Cambria" w:hAnsi="Cambria"/>
        </w:rPr>
      </w:pPr>
    </w:p>
    <w:p w14:paraId="1E347ED9" w14:textId="77777777" w:rsidR="006362ED" w:rsidRDefault="006362ED">
      <w:pPr>
        <w:spacing w:before="24"/>
        <w:ind w:left="220" w:right="242"/>
        <w:rPr>
          <w:rFonts w:ascii="Cambria" w:eastAsia="Verdana" w:hAnsi="Cambria" w:cs="Verdana"/>
          <w:b/>
          <w:u w:val="thick" w:color="000000"/>
        </w:rPr>
      </w:pPr>
    </w:p>
    <w:p w14:paraId="07AA00B4" w14:textId="28C2AABB" w:rsidR="00AE717A" w:rsidRPr="00412903" w:rsidRDefault="00412903">
      <w:pPr>
        <w:spacing w:before="2" w:line="240" w:lineRule="exact"/>
        <w:rPr>
          <w:rFonts w:ascii="Cambria" w:hAnsi="Cambria"/>
          <w:b/>
          <w:sz w:val="24"/>
          <w:szCs w:val="24"/>
        </w:rPr>
      </w:pPr>
      <w:r w:rsidRPr="00412903">
        <w:rPr>
          <w:rFonts w:ascii="Cambria" w:hAnsi="Cambria"/>
          <w:b/>
          <w:sz w:val="24"/>
          <w:szCs w:val="24"/>
        </w:rPr>
        <w:t>Declaration</w:t>
      </w:r>
    </w:p>
    <w:p w14:paraId="1FE9BBB4" w14:textId="77777777" w:rsidR="00AE717A" w:rsidRPr="00D2593C" w:rsidRDefault="00745ABB" w:rsidP="00412903">
      <w:pPr>
        <w:jc w:val="both"/>
        <w:rPr>
          <w:rFonts w:ascii="Cambria" w:eastAsia="Verdana" w:hAnsi="Cambria" w:cs="Verdana"/>
        </w:rPr>
      </w:pPr>
      <w:r w:rsidRPr="00D2593C">
        <w:rPr>
          <w:rFonts w:ascii="Cambria" w:eastAsia="Verdana" w:hAnsi="Cambria" w:cs="Verdana"/>
          <w:spacing w:val="-1"/>
        </w:rPr>
        <w:t>W</w:t>
      </w:r>
      <w:r w:rsidRPr="00D2593C">
        <w:rPr>
          <w:rFonts w:ascii="Cambria" w:eastAsia="Verdana" w:hAnsi="Cambria" w:cs="Verdana"/>
        </w:rPr>
        <w:t>h</w:t>
      </w:r>
      <w:r w:rsidRPr="00D2593C">
        <w:rPr>
          <w:rFonts w:ascii="Cambria" w:eastAsia="Verdana" w:hAnsi="Cambria" w:cs="Verdana"/>
          <w:spacing w:val="-1"/>
        </w:rPr>
        <w:t>e</w:t>
      </w:r>
      <w:r w:rsidRPr="00D2593C">
        <w:rPr>
          <w:rFonts w:ascii="Cambria" w:eastAsia="Verdana" w:hAnsi="Cambria" w:cs="Verdana"/>
        </w:rPr>
        <w:t>n</w:t>
      </w:r>
      <w:r w:rsidRPr="00D2593C">
        <w:rPr>
          <w:rFonts w:ascii="Cambria" w:eastAsia="Verdana" w:hAnsi="Cambria" w:cs="Verdana"/>
          <w:spacing w:val="18"/>
        </w:rPr>
        <w:t xml:space="preserve"> </w:t>
      </w:r>
      <w:r w:rsidRPr="00D2593C">
        <w:rPr>
          <w:rFonts w:ascii="Cambria" w:eastAsia="Verdana" w:hAnsi="Cambria" w:cs="Verdana"/>
          <w:spacing w:val="-1"/>
        </w:rPr>
        <w:t>po</w:t>
      </w:r>
      <w:r w:rsidRPr="00D2593C">
        <w:rPr>
          <w:rFonts w:ascii="Cambria" w:eastAsia="Verdana" w:hAnsi="Cambria" w:cs="Verdana"/>
        </w:rPr>
        <w:t>t</w:t>
      </w:r>
      <w:r w:rsidRPr="00D2593C">
        <w:rPr>
          <w:rFonts w:ascii="Cambria" w:eastAsia="Verdana" w:hAnsi="Cambria" w:cs="Verdana"/>
          <w:spacing w:val="-1"/>
        </w:rPr>
        <w:t>en</w:t>
      </w:r>
      <w:r w:rsidRPr="00D2593C">
        <w:rPr>
          <w:rFonts w:ascii="Cambria" w:eastAsia="Verdana" w:hAnsi="Cambria" w:cs="Verdana"/>
        </w:rPr>
        <w:t>t</w:t>
      </w:r>
      <w:r w:rsidRPr="00D2593C">
        <w:rPr>
          <w:rFonts w:ascii="Cambria" w:eastAsia="Verdana" w:hAnsi="Cambria" w:cs="Verdana"/>
          <w:spacing w:val="-1"/>
        </w:rPr>
        <w:t>ia</w:t>
      </w:r>
      <w:r w:rsidRPr="00D2593C">
        <w:rPr>
          <w:rFonts w:ascii="Cambria" w:eastAsia="Verdana" w:hAnsi="Cambria" w:cs="Verdana"/>
        </w:rPr>
        <w:t>l</w:t>
      </w:r>
      <w:r w:rsidRPr="00D2593C">
        <w:rPr>
          <w:rFonts w:ascii="Cambria" w:eastAsia="Verdana" w:hAnsi="Cambria" w:cs="Verdana"/>
          <w:spacing w:val="17"/>
        </w:rPr>
        <w:t xml:space="preserve"> </w:t>
      </w:r>
      <w:r w:rsidRPr="00D2593C">
        <w:rPr>
          <w:rFonts w:ascii="Cambria" w:eastAsia="Verdana" w:hAnsi="Cambria" w:cs="Verdana"/>
          <w:spacing w:val="-1"/>
        </w:rPr>
        <w:t>co</w:t>
      </w:r>
      <w:r w:rsidRPr="00D2593C">
        <w:rPr>
          <w:rFonts w:ascii="Cambria" w:eastAsia="Verdana" w:hAnsi="Cambria" w:cs="Verdana"/>
        </w:rPr>
        <w:t>nf</w:t>
      </w:r>
      <w:r w:rsidRPr="00D2593C">
        <w:rPr>
          <w:rFonts w:ascii="Cambria" w:eastAsia="Verdana" w:hAnsi="Cambria" w:cs="Verdana"/>
          <w:spacing w:val="-1"/>
        </w:rPr>
        <w:t>lic</w:t>
      </w:r>
      <w:r w:rsidRPr="00D2593C">
        <w:rPr>
          <w:rFonts w:ascii="Cambria" w:eastAsia="Verdana" w:hAnsi="Cambria" w:cs="Verdana"/>
        </w:rPr>
        <w:t>t</w:t>
      </w:r>
      <w:r w:rsidRPr="00D2593C">
        <w:rPr>
          <w:rFonts w:ascii="Cambria" w:eastAsia="Verdana" w:hAnsi="Cambria" w:cs="Verdana"/>
          <w:spacing w:val="19"/>
        </w:rPr>
        <w:t xml:space="preserve"> </w:t>
      </w:r>
      <w:r w:rsidRPr="00D2593C">
        <w:rPr>
          <w:rFonts w:ascii="Cambria" w:eastAsia="Verdana" w:hAnsi="Cambria" w:cs="Verdana"/>
          <w:spacing w:val="-1"/>
        </w:rPr>
        <w:t>o</w:t>
      </w:r>
      <w:r w:rsidRPr="00D2593C">
        <w:rPr>
          <w:rFonts w:ascii="Cambria" w:eastAsia="Verdana" w:hAnsi="Cambria" w:cs="Verdana"/>
        </w:rPr>
        <w:t>f</w:t>
      </w:r>
      <w:r w:rsidRPr="00D2593C">
        <w:rPr>
          <w:rFonts w:ascii="Cambria" w:eastAsia="Verdana" w:hAnsi="Cambria" w:cs="Verdana"/>
          <w:spacing w:val="18"/>
        </w:rPr>
        <w:t xml:space="preserve"> </w:t>
      </w:r>
      <w:r w:rsidRPr="00D2593C">
        <w:rPr>
          <w:rFonts w:ascii="Cambria" w:eastAsia="Verdana" w:hAnsi="Cambria" w:cs="Verdana"/>
          <w:spacing w:val="-1"/>
        </w:rPr>
        <w:t>i</w:t>
      </w:r>
      <w:r w:rsidRPr="00D2593C">
        <w:rPr>
          <w:rFonts w:ascii="Cambria" w:eastAsia="Verdana" w:hAnsi="Cambria" w:cs="Verdana"/>
        </w:rPr>
        <w:t>nt</w:t>
      </w:r>
      <w:r w:rsidRPr="00D2593C">
        <w:rPr>
          <w:rFonts w:ascii="Cambria" w:eastAsia="Verdana" w:hAnsi="Cambria" w:cs="Verdana"/>
          <w:spacing w:val="-1"/>
        </w:rPr>
        <w:t>eres</w:t>
      </w:r>
      <w:r w:rsidRPr="00D2593C">
        <w:rPr>
          <w:rFonts w:ascii="Cambria" w:eastAsia="Verdana" w:hAnsi="Cambria" w:cs="Verdana"/>
        </w:rPr>
        <w:t>t</w:t>
      </w:r>
      <w:r w:rsidRPr="00D2593C">
        <w:rPr>
          <w:rFonts w:ascii="Cambria" w:eastAsia="Verdana" w:hAnsi="Cambria" w:cs="Verdana"/>
          <w:spacing w:val="17"/>
        </w:rPr>
        <w:t xml:space="preserve"> </w:t>
      </w:r>
      <w:r w:rsidRPr="00D2593C">
        <w:rPr>
          <w:rFonts w:ascii="Cambria" w:eastAsia="Verdana" w:hAnsi="Cambria" w:cs="Verdana"/>
          <w:spacing w:val="-1"/>
        </w:rPr>
        <w:t>e</w:t>
      </w:r>
      <w:r w:rsidRPr="00D2593C">
        <w:rPr>
          <w:rFonts w:ascii="Cambria" w:eastAsia="Verdana" w:hAnsi="Cambria" w:cs="Verdana"/>
        </w:rPr>
        <w:t>x</w:t>
      </w:r>
      <w:r w:rsidRPr="00D2593C">
        <w:rPr>
          <w:rFonts w:ascii="Cambria" w:eastAsia="Verdana" w:hAnsi="Cambria" w:cs="Verdana"/>
          <w:spacing w:val="-1"/>
        </w:rPr>
        <w:t>is</w:t>
      </w:r>
      <w:r w:rsidRPr="00D2593C">
        <w:rPr>
          <w:rFonts w:ascii="Cambria" w:eastAsia="Verdana" w:hAnsi="Cambria" w:cs="Verdana"/>
        </w:rPr>
        <w:t>ts,</w:t>
      </w:r>
      <w:r w:rsidRPr="00D2593C">
        <w:rPr>
          <w:rFonts w:ascii="Cambria" w:eastAsia="Verdana" w:hAnsi="Cambria" w:cs="Verdana"/>
          <w:spacing w:val="18"/>
        </w:rPr>
        <w:t xml:space="preserve"> </w:t>
      </w:r>
      <w:r w:rsidRPr="00D2593C">
        <w:rPr>
          <w:rFonts w:ascii="Cambria" w:eastAsia="Verdana" w:hAnsi="Cambria" w:cs="Verdana"/>
          <w:spacing w:val="-1"/>
        </w:rPr>
        <w:t>des</w:t>
      </w:r>
      <w:r w:rsidRPr="00D2593C">
        <w:rPr>
          <w:rFonts w:ascii="Cambria" w:eastAsia="Verdana" w:hAnsi="Cambria" w:cs="Verdana"/>
          <w:spacing w:val="-2"/>
        </w:rPr>
        <w:t>c</w:t>
      </w:r>
      <w:r w:rsidRPr="00D2593C">
        <w:rPr>
          <w:rFonts w:ascii="Cambria" w:eastAsia="Verdana" w:hAnsi="Cambria" w:cs="Verdana"/>
        </w:rPr>
        <w:t>riptions</w:t>
      </w:r>
      <w:r w:rsidRPr="00D2593C">
        <w:rPr>
          <w:rFonts w:ascii="Cambria" w:eastAsia="Verdana" w:hAnsi="Cambria" w:cs="Verdana"/>
          <w:spacing w:val="17"/>
        </w:rPr>
        <w:t xml:space="preserve"> </w:t>
      </w:r>
      <w:r w:rsidRPr="00D2593C">
        <w:rPr>
          <w:rFonts w:ascii="Cambria" w:eastAsia="Verdana" w:hAnsi="Cambria" w:cs="Verdana"/>
        </w:rPr>
        <w:t>of</w:t>
      </w:r>
      <w:r w:rsidRPr="00D2593C">
        <w:rPr>
          <w:rFonts w:ascii="Cambria" w:eastAsia="Verdana" w:hAnsi="Cambria" w:cs="Verdana"/>
          <w:spacing w:val="17"/>
        </w:rPr>
        <w:t xml:space="preserve"> </w:t>
      </w:r>
      <w:r w:rsidRPr="00D2593C">
        <w:rPr>
          <w:rFonts w:ascii="Cambria" w:eastAsia="Verdana" w:hAnsi="Cambria" w:cs="Verdana"/>
        </w:rPr>
        <w:t>type</w:t>
      </w:r>
      <w:r w:rsidRPr="00D2593C">
        <w:rPr>
          <w:rFonts w:ascii="Cambria" w:eastAsia="Verdana" w:hAnsi="Cambria" w:cs="Verdana"/>
          <w:spacing w:val="17"/>
        </w:rPr>
        <w:t xml:space="preserve"> </w:t>
      </w:r>
      <w:r w:rsidRPr="00D2593C">
        <w:rPr>
          <w:rFonts w:ascii="Cambria" w:eastAsia="Verdana" w:hAnsi="Cambria" w:cs="Verdana"/>
        </w:rPr>
        <w:t>of</w:t>
      </w:r>
      <w:r w:rsidRPr="00D2593C">
        <w:rPr>
          <w:rFonts w:ascii="Cambria" w:eastAsia="Verdana" w:hAnsi="Cambria" w:cs="Verdana"/>
          <w:spacing w:val="17"/>
        </w:rPr>
        <w:t xml:space="preserve"> </w:t>
      </w:r>
      <w:r w:rsidRPr="00D2593C">
        <w:rPr>
          <w:rFonts w:ascii="Cambria" w:eastAsia="Verdana" w:hAnsi="Cambria" w:cs="Verdana"/>
        </w:rPr>
        <w:t>c</w:t>
      </w:r>
      <w:r w:rsidRPr="00D2593C">
        <w:rPr>
          <w:rFonts w:ascii="Cambria" w:eastAsia="Verdana" w:hAnsi="Cambria" w:cs="Verdana"/>
          <w:spacing w:val="-3"/>
        </w:rPr>
        <w:t>o</w:t>
      </w:r>
      <w:r w:rsidRPr="00D2593C">
        <w:rPr>
          <w:rFonts w:ascii="Cambria" w:eastAsia="Verdana" w:hAnsi="Cambria" w:cs="Verdana"/>
        </w:rPr>
        <w:t>nflict</w:t>
      </w:r>
      <w:r w:rsidRPr="00D2593C">
        <w:rPr>
          <w:rFonts w:ascii="Cambria" w:eastAsia="Verdana" w:hAnsi="Cambria" w:cs="Verdana"/>
          <w:spacing w:val="17"/>
        </w:rPr>
        <w:t xml:space="preserve"> </w:t>
      </w:r>
      <w:r w:rsidRPr="00D2593C">
        <w:rPr>
          <w:rFonts w:ascii="Cambria" w:eastAsia="Verdana" w:hAnsi="Cambria" w:cs="Verdana"/>
        </w:rPr>
        <w:t>must</w:t>
      </w:r>
      <w:r w:rsidRPr="00D2593C">
        <w:rPr>
          <w:rFonts w:ascii="Cambria" w:eastAsia="Verdana" w:hAnsi="Cambria" w:cs="Verdana"/>
          <w:spacing w:val="18"/>
        </w:rPr>
        <w:t xml:space="preserve"> </w:t>
      </w:r>
      <w:r w:rsidRPr="00D2593C">
        <w:rPr>
          <w:rFonts w:ascii="Cambria" w:eastAsia="Verdana" w:hAnsi="Cambria" w:cs="Verdana"/>
        </w:rPr>
        <w:t>be</w:t>
      </w:r>
      <w:r w:rsidRPr="00D2593C">
        <w:rPr>
          <w:rFonts w:ascii="Cambria" w:eastAsia="Verdana" w:hAnsi="Cambria" w:cs="Verdana"/>
          <w:spacing w:val="16"/>
        </w:rPr>
        <w:t xml:space="preserve"> </w:t>
      </w:r>
      <w:r w:rsidRPr="00D2593C">
        <w:rPr>
          <w:rFonts w:ascii="Cambria" w:eastAsia="Verdana" w:hAnsi="Cambria" w:cs="Verdana"/>
        </w:rPr>
        <w:t>stated for</w:t>
      </w:r>
      <w:r w:rsidRPr="00D2593C">
        <w:rPr>
          <w:rFonts w:ascii="Cambria" w:eastAsia="Verdana" w:hAnsi="Cambria" w:cs="Verdana"/>
          <w:spacing w:val="1"/>
        </w:rPr>
        <w:t xml:space="preserve"> </w:t>
      </w:r>
      <w:r w:rsidRPr="00D2593C">
        <w:rPr>
          <w:rFonts w:ascii="Cambria" w:eastAsia="Verdana" w:hAnsi="Cambria" w:cs="Verdana"/>
        </w:rPr>
        <w:t>each</w:t>
      </w:r>
      <w:r w:rsidRPr="00D2593C">
        <w:rPr>
          <w:rFonts w:ascii="Cambria" w:eastAsia="Verdana" w:hAnsi="Cambria" w:cs="Verdana"/>
          <w:spacing w:val="1"/>
        </w:rPr>
        <w:t xml:space="preserve"> </w:t>
      </w:r>
      <w:r w:rsidRPr="00D2593C">
        <w:rPr>
          <w:rFonts w:ascii="Cambria" w:eastAsia="Verdana" w:hAnsi="Cambria" w:cs="Verdana"/>
          <w:spacing w:val="-2"/>
        </w:rPr>
        <w:t>o</w:t>
      </w:r>
      <w:r w:rsidRPr="00D2593C">
        <w:rPr>
          <w:rFonts w:ascii="Cambria" w:eastAsia="Verdana" w:hAnsi="Cambria" w:cs="Verdana"/>
        </w:rPr>
        <w:t xml:space="preserve">f the </w:t>
      </w:r>
      <w:r w:rsidRPr="00D2593C">
        <w:rPr>
          <w:rFonts w:ascii="Cambria" w:eastAsia="Verdana" w:hAnsi="Cambria" w:cs="Verdana"/>
          <w:spacing w:val="-1"/>
        </w:rPr>
        <w:t>li</w:t>
      </w:r>
      <w:r w:rsidRPr="00D2593C">
        <w:rPr>
          <w:rFonts w:ascii="Cambria" w:eastAsia="Verdana" w:hAnsi="Cambria" w:cs="Verdana"/>
        </w:rPr>
        <w:t xml:space="preserve">sted </w:t>
      </w:r>
      <w:r w:rsidRPr="00D2593C">
        <w:rPr>
          <w:rFonts w:ascii="Cambria" w:eastAsia="Verdana" w:hAnsi="Cambria" w:cs="Verdana"/>
        </w:rPr>
        <w:t>author</w:t>
      </w:r>
      <w:r w:rsidRPr="00D2593C">
        <w:rPr>
          <w:rFonts w:ascii="Cambria" w:eastAsia="Verdana" w:hAnsi="Cambria" w:cs="Verdana"/>
          <w:spacing w:val="-1"/>
        </w:rPr>
        <w:t>s</w:t>
      </w:r>
      <w:r w:rsidRPr="00D2593C">
        <w:rPr>
          <w:rFonts w:ascii="Cambria" w:eastAsia="Verdana" w:hAnsi="Cambria" w:cs="Verdana"/>
        </w:rPr>
        <w:t>.</w:t>
      </w:r>
    </w:p>
    <w:p w14:paraId="03051389" w14:textId="77777777" w:rsidR="00AE717A" w:rsidRPr="00D2593C" w:rsidRDefault="00745ABB" w:rsidP="00412903">
      <w:pPr>
        <w:jc w:val="both"/>
        <w:rPr>
          <w:rFonts w:ascii="Cambria" w:eastAsia="Verdana" w:hAnsi="Cambria" w:cs="Verdana"/>
        </w:rPr>
      </w:pPr>
      <w:r w:rsidRPr="00D2593C">
        <w:rPr>
          <w:rFonts w:ascii="Cambria" w:eastAsia="Verdana" w:hAnsi="Cambria" w:cs="Verdana"/>
        </w:rPr>
        <w:t>The</w:t>
      </w:r>
      <w:r w:rsidRPr="00D2593C">
        <w:rPr>
          <w:rFonts w:ascii="Cambria" w:eastAsia="Verdana" w:hAnsi="Cambria" w:cs="Verdana"/>
          <w:spacing w:val="48"/>
        </w:rPr>
        <w:t xml:space="preserve"> </w:t>
      </w:r>
      <w:r w:rsidRPr="00D2593C">
        <w:rPr>
          <w:rFonts w:ascii="Cambria" w:eastAsia="Verdana" w:hAnsi="Cambria" w:cs="Verdana"/>
        </w:rPr>
        <w:t>items</w:t>
      </w:r>
      <w:r w:rsidRPr="00D2593C">
        <w:rPr>
          <w:rFonts w:ascii="Cambria" w:eastAsia="Verdana" w:hAnsi="Cambria" w:cs="Verdana"/>
          <w:spacing w:val="48"/>
        </w:rPr>
        <w:t xml:space="preserve"> </w:t>
      </w:r>
      <w:r w:rsidRPr="00D2593C">
        <w:rPr>
          <w:rFonts w:ascii="Cambria" w:eastAsia="Verdana" w:hAnsi="Cambria" w:cs="Verdana"/>
        </w:rPr>
        <w:t>listed</w:t>
      </w:r>
      <w:r w:rsidRPr="00D2593C">
        <w:rPr>
          <w:rFonts w:ascii="Cambria" w:eastAsia="Verdana" w:hAnsi="Cambria" w:cs="Verdana"/>
          <w:spacing w:val="48"/>
        </w:rPr>
        <w:t xml:space="preserve"> </w:t>
      </w:r>
      <w:r w:rsidRPr="00D2593C">
        <w:rPr>
          <w:rFonts w:ascii="Cambria" w:eastAsia="Verdana" w:hAnsi="Cambria" w:cs="Verdana"/>
        </w:rPr>
        <w:t>below</w:t>
      </w:r>
      <w:r w:rsidRPr="00D2593C">
        <w:rPr>
          <w:rFonts w:ascii="Cambria" w:eastAsia="Verdana" w:hAnsi="Cambria" w:cs="Verdana"/>
          <w:spacing w:val="48"/>
        </w:rPr>
        <w:t xml:space="preserve"> </w:t>
      </w:r>
      <w:r w:rsidRPr="00D2593C">
        <w:rPr>
          <w:rFonts w:ascii="Cambria" w:eastAsia="Verdana" w:hAnsi="Cambria" w:cs="Verdana"/>
        </w:rPr>
        <w:t>are</w:t>
      </w:r>
      <w:r w:rsidRPr="00D2593C">
        <w:rPr>
          <w:rFonts w:ascii="Cambria" w:eastAsia="Verdana" w:hAnsi="Cambria" w:cs="Verdana"/>
          <w:spacing w:val="48"/>
        </w:rPr>
        <w:t xml:space="preserve"> </w:t>
      </w:r>
      <w:r w:rsidRPr="00D2593C">
        <w:rPr>
          <w:rFonts w:ascii="Cambria" w:eastAsia="Verdana" w:hAnsi="Cambria" w:cs="Verdana"/>
        </w:rPr>
        <w:t>some</w:t>
      </w:r>
      <w:r w:rsidRPr="00D2593C">
        <w:rPr>
          <w:rFonts w:ascii="Cambria" w:eastAsia="Verdana" w:hAnsi="Cambria" w:cs="Verdana"/>
          <w:spacing w:val="50"/>
        </w:rPr>
        <w:t xml:space="preserve"> </w:t>
      </w:r>
      <w:r w:rsidRPr="00D2593C">
        <w:rPr>
          <w:rFonts w:ascii="Cambria" w:eastAsia="Verdana" w:hAnsi="Cambria" w:cs="Verdana"/>
        </w:rPr>
        <w:t>of</w:t>
      </w:r>
      <w:r w:rsidRPr="00D2593C">
        <w:rPr>
          <w:rFonts w:ascii="Cambria" w:eastAsia="Verdana" w:hAnsi="Cambria" w:cs="Verdana"/>
          <w:spacing w:val="48"/>
        </w:rPr>
        <w:t xml:space="preserve"> </w:t>
      </w:r>
      <w:r w:rsidRPr="00D2593C">
        <w:rPr>
          <w:rFonts w:ascii="Cambria" w:eastAsia="Verdana" w:hAnsi="Cambria" w:cs="Verdana"/>
        </w:rPr>
        <w:t>the</w:t>
      </w:r>
      <w:r w:rsidRPr="00D2593C">
        <w:rPr>
          <w:rFonts w:ascii="Cambria" w:eastAsia="Verdana" w:hAnsi="Cambria" w:cs="Verdana"/>
          <w:spacing w:val="48"/>
        </w:rPr>
        <w:t xml:space="preserve"> </w:t>
      </w:r>
      <w:r w:rsidRPr="00D2593C">
        <w:rPr>
          <w:rFonts w:ascii="Cambria" w:eastAsia="Verdana" w:hAnsi="Cambria" w:cs="Verdana"/>
        </w:rPr>
        <w:t>exa</w:t>
      </w:r>
      <w:r w:rsidRPr="00D2593C">
        <w:rPr>
          <w:rFonts w:ascii="Cambria" w:eastAsia="Verdana" w:hAnsi="Cambria" w:cs="Verdana"/>
          <w:spacing w:val="-1"/>
        </w:rPr>
        <w:t>m</w:t>
      </w:r>
      <w:r w:rsidRPr="00D2593C">
        <w:rPr>
          <w:rFonts w:ascii="Cambria" w:eastAsia="Verdana" w:hAnsi="Cambria" w:cs="Verdana"/>
        </w:rPr>
        <w:t>p</w:t>
      </w:r>
      <w:r w:rsidRPr="00D2593C">
        <w:rPr>
          <w:rFonts w:ascii="Cambria" w:eastAsia="Verdana" w:hAnsi="Cambria" w:cs="Verdana"/>
          <w:spacing w:val="-1"/>
        </w:rPr>
        <w:t>l</w:t>
      </w:r>
      <w:r w:rsidRPr="00D2593C">
        <w:rPr>
          <w:rFonts w:ascii="Cambria" w:eastAsia="Verdana" w:hAnsi="Cambria" w:cs="Verdana"/>
        </w:rPr>
        <w:t>es</w:t>
      </w:r>
      <w:r w:rsidRPr="00D2593C">
        <w:rPr>
          <w:rFonts w:ascii="Cambria" w:eastAsia="Verdana" w:hAnsi="Cambria" w:cs="Verdana"/>
          <w:spacing w:val="49"/>
        </w:rPr>
        <w:t xml:space="preserve"> </w:t>
      </w:r>
      <w:r w:rsidRPr="00D2593C">
        <w:rPr>
          <w:rFonts w:ascii="Cambria" w:eastAsia="Verdana" w:hAnsi="Cambria" w:cs="Verdana"/>
        </w:rPr>
        <w:t>of</w:t>
      </w:r>
      <w:r w:rsidRPr="00D2593C">
        <w:rPr>
          <w:rFonts w:ascii="Cambria" w:eastAsia="Verdana" w:hAnsi="Cambria" w:cs="Verdana"/>
          <w:spacing w:val="49"/>
        </w:rPr>
        <w:t xml:space="preserve"> </w:t>
      </w:r>
      <w:r w:rsidRPr="00D2593C">
        <w:rPr>
          <w:rFonts w:ascii="Cambria" w:eastAsia="Verdana" w:hAnsi="Cambria" w:cs="Verdana"/>
        </w:rPr>
        <w:t>conf</w:t>
      </w:r>
      <w:r w:rsidRPr="00D2593C">
        <w:rPr>
          <w:rFonts w:ascii="Cambria" w:eastAsia="Verdana" w:hAnsi="Cambria" w:cs="Verdana"/>
          <w:spacing w:val="-1"/>
        </w:rPr>
        <w:t>li</w:t>
      </w:r>
      <w:r w:rsidRPr="00D2593C">
        <w:rPr>
          <w:rFonts w:ascii="Cambria" w:eastAsia="Verdana" w:hAnsi="Cambria" w:cs="Verdana"/>
        </w:rPr>
        <w:t>ct</w:t>
      </w:r>
      <w:r w:rsidRPr="00D2593C">
        <w:rPr>
          <w:rFonts w:ascii="Cambria" w:eastAsia="Verdana" w:hAnsi="Cambria" w:cs="Verdana"/>
          <w:spacing w:val="48"/>
        </w:rPr>
        <w:t xml:space="preserve"> </w:t>
      </w:r>
      <w:r w:rsidRPr="00D2593C">
        <w:rPr>
          <w:rFonts w:ascii="Cambria" w:eastAsia="Verdana" w:hAnsi="Cambria" w:cs="Verdana"/>
        </w:rPr>
        <w:t>of</w:t>
      </w:r>
      <w:r w:rsidRPr="00D2593C">
        <w:rPr>
          <w:rFonts w:ascii="Cambria" w:eastAsia="Verdana" w:hAnsi="Cambria" w:cs="Verdana"/>
          <w:spacing w:val="49"/>
        </w:rPr>
        <w:t xml:space="preserve"> </w:t>
      </w:r>
      <w:r w:rsidRPr="00D2593C">
        <w:rPr>
          <w:rFonts w:ascii="Cambria" w:eastAsia="Verdana" w:hAnsi="Cambria" w:cs="Verdana"/>
          <w:spacing w:val="-1"/>
        </w:rPr>
        <w:t>i</w:t>
      </w:r>
      <w:r w:rsidRPr="00D2593C">
        <w:rPr>
          <w:rFonts w:ascii="Cambria" w:eastAsia="Verdana" w:hAnsi="Cambria" w:cs="Verdana"/>
          <w:spacing w:val="2"/>
        </w:rPr>
        <w:t>n</w:t>
      </w:r>
      <w:r w:rsidRPr="00D2593C">
        <w:rPr>
          <w:rFonts w:ascii="Cambria" w:eastAsia="Verdana" w:hAnsi="Cambria" w:cs="Verdana"/>
        </w:rPr>
        <w:t>terest</w:t>
      </w:r>
      <w:r w:rsidRPr="00D2593C">
        <w:rPr>
          <w:rFonts w:ascii="Cambria" w:eastAsia="Verdana" w:hAnsi="Cambria" w:cs="Verdana"/>
          <w:spacing w:val="49"/>
        </w:rPr>
        <w:t xml:space="preserve"> </w:t>
      </w:r>
      <w:r w:rsidRPr="00D2593C">
        <w:rPr>
          <w:rFonts w:ascii="Cambria" w:eastAsia="Verdana" w:hAnsi="Cambria" w:cs="Verdana"/>
        </w:rPr>
        <w:t>that</w:t>
      </w:r>
      <w:r w:rsidRPr="00D2593C">
        <w:rPr>
          <w:rFonts w:ascii="Cambria" w:eastAsia="Verdana" w:hAnsi="Cambria" w:cs="Verdana"/>
          <w:spacing w:val="47"/>
        </w:rPr>
        <w:t xml:space="preserve"> </w:t>
      </w:r>
      <w:r w:rsidRPr="00D2593C">
        <w:rPr>
          <w:rFonts w:ascii="Cambria" w:eastAsia="Verdana" w:hAnsi="Cambria" w:cs="Verdana"/>
        </w:rPr>
        <w:t>can</w:t>
      </w:r>
      <w:r w:rsidRPr="00D2593C">
        <w:rPr>
          <w:rFonts w:ascii="Cambria" w:eastAsia="Verdana" w:hAnsi="Cambria" w:cs="Verdana"/>
          <w:spacing w:val="49"/>
        </w:rPr>
        <w:t xml:space="preserve"> </w:t>
      </w:r>
      <w:r w:rsidRPr="00D2593C">
        <w:rPr>
          <w:rFonts w:ascii="Cambria" w:eastAsia="Verdana" w:hAnsi="Cambria" w:cs="Verdana"/>
        </w:rPr>
        <w:t xml:space="preserve">be </w:t>
      </w:r>
      <w:r w:rsidRPr="00D2593C">
        <w:rPr>
          <w:rFonts w:ascii="Cambria" w:eastAsia="Verdana" w:hAnsi="Cambria" w:cs="Verdana"/>
          <w:spacing w:val="-1"/>
        </w:rPr>
        <w:t>i</w:t>
      </w:r>
      <w:r w:rsidRPr="00D2593C">
        <w:rPr>
          <w:rFonts w:ascii="Cambria" w:eastAsia="Verdana" w:hAnsi="Cambria" w:cs="Verdana"/>
        </w:rPr>
        <w:t>n</w:t>
      </w:r>
      <w:r w:rsidRPr="00D2593C">
        <w:rPr>
          <w:rFonts w:ascii="Cambria" w:eastAsia="Verdana" w:hAnsi="Cambria" w:cs="Verdana"/>
          <w:spacing w:val="-1"/>
        </w:rPr>
        <w:t>ser</w:t>
      </w:r>
      <w:r w:rsidRPr="00D2593C">
        <w:rPr>
          <w:rFonts w:ascii="Cambria" w:eastAsia="Verdana" w:hAnsi="Cambria" w:cs="Verdana"/>
        </w:rPr>
        <w:t>t</w:t>
      </w:r>
      <w:r w:rsidRPr="00D2593C">
        <w:rPr>
          <w:rFonts w:ascii="Cambria" w:eastAsia="Verdana" w:hAnsi="Cambria" w:cs="Verdana"/>
          <w:spacing w:val="-1"/>
        </w:rPr>
        <w:t>e</w:t>
      </w:r>
      <w:r w:rsidRPr="00D2593C">
        <w:rPr>
          <w:rFonts w:ascii="Cambria" w:eastAsia="Verdana" w:hAnsi="Cambria" w:cs="Verdana"/>
        </w:rPr>
        <w:t xml:space="preserve">d </w:t>
      </w:r>
      <w:r w:rsidRPr="00D2593C">
        <w:rPr>
          <w:rFonts w:ascii="Cambria" w:eastAsia="Verdana" w:hAnsi="Cambria" w:cs="Verdana"/>
          <w:spacing w:val="-1"/>
        </w:rPr>
        <w:t>i</w:t>
      </w:r>
      <w:r w:rsidRPr="00D2593C">
        <w:rPr>
          <w:rFonts w:ascii="Cambria" w:eastAsia="Verdana" w:hAnsi="Cambria" w:cs="Verdana"/>
        </w:rPr>
        <w:t>n</w:t>
      </w:r>
      <w:r w:rsidRPr="00D2593C">
        <w:rPr>
          <w:rFonts w:ascii="Cambria" w:eastAsia="Verdana" w:hAnsi="Cambria" w:cs="Verdana"/>
          <w:spacing w:val="1"/>
        </w:rPr>
        <w:t xml:space="preserve"> </w:t>
      </w:r>
      <w:r w:rsidRPr="00D2593C">
        <w:rPr>
          <w:rFonts w:ascii="Cambria" w:eastAsia="Verdana" w:hAnsi="Cambria" w:cs="Verdana"/>
          <w:spacing w:val="-1"/>
        </w:rPr>
        <w:t>t</w:t>
      </w:r>
      <w:r w:rsidRPr="00D2593C">
        <w:rPr>
          <w:rFonts w:ascii="Cambria" w:eastAsia="Verdana" w:hAnsi="Cambria" w:cs="Verdana"/>
        </w:rPr>
        <w:t>he fo</w:t>
      </w:r>
      <w:r w:rsidRPr="00D2593C">
        <w:rPr>
          <w:rFonts w:ascii="Cambria" w:eastAsia="Verdana" w:hAnsi="Cambria" w:cs="Verdana"/>
          <w:spacing w:val="-1"/>
        </w:rPr>
        <w:t>rm:</w:t>
      </w:r>
    </w:p>
    <w:p w14:paraId="74CB1415" w14:textId="77777777" w:rsidR="00AE717A" w:rsidRPr="00D2593C" w:rsidRDefault="00745ABB" w:rsidP="00412903">
      <w:pPr>
        <w:tabs>
          <w:tab w:val="left" w:pos="940"/>
        </w:tabs>
        <w:ind w:left="227" w:hanging="227"/>
        <w:jc w:val="both"/>
        <w:rPr>
          <w:rFonts w:ascii="Cambria" w:eastAsia="Verdana" w:hAnsi="Cambria" w:cs="Verdana"/>
        </w:rPr>
      </w:pPr>
      <w:r w:rsidRPr="00D2593C">
        <w:rPr>
          <w:rFonts w:ascii="Cambria" w:hAnsi="Cambria"/>
          <w:w w:val="131"/>
        </w:rPr>
        <w:t>•</w:t>
      </w:r>
      <w:r w:rsidRPr="00D2593C">
        <w:rPr>
          <w:rFonts w:ascii="Cambria" w:hAnsi="Cambria"/>
        </w:rPr>
        <w:tab/>
      </w:r>
      <w:r w:rsidRPr="00D2593C">
        <w:rPr>
          <w:rFonts w:ascii="Cambria" w:eastAsia="Verdana" w:hAnsi="Cambria" w:cs="Verdana"/>
          <w:spacing w:val="-1"/>
        </w:rPr>
        <w:t>A</w:t>
      </w:r>
      <w:r w:rsidRPr="00D2593C">
        <w:rPr>
          <w:rFonts w:ascii="Cambria" w:eastAsia="Verdana" w:hAnsi="Cambria" w:cs="Verdana"/>
        </w:rPr>
        <w:t>uth</w:t>
      </w:r>
      <w:r w:rsidRPr="00D2593C">
        <w:rPr>
          <w:rFonts w:ascii="Cambria" w:eastAsia="Verdana" w:hAnsi="Cambria" w:cs="Verdana"/>
          <w:spacing w:val="-1"/>
        </w:rPr>
        <w:t>o</w:t>
      </w:r>
      <w:r w:rsidRPr="00D2593C">
        <w:rPr>
          <w:rFonts w:ascii="Cambria" w:eastAsia="Verdana" w:hAnsi="Cambria" w:cs="Verdana"/>
        </w:rPr>
        <w:t>r</w:t>
      </w:r>
      <w:r w:rsidRPr="00D2593C">
        <w:rPr>
          <w:rFonts w:ascii="Cambria" w:eastAsia="Verdana" w:hAnsi="Cambria" w:cs="Verdana"/>
          <w:spacing w:val="1"/>
        </w:rPr>
        <w:t xml:space="preserve"> </w:t>
      </w:r>
      <w:r w:rsidRPr="00D2593C">
        <w:rPr>
          <w:rFonts w:ascii="Cambria" w:eastAsia="Verdana" w:hAnsi="Cambria" w:cs="Verdana"/>
          <w:spacing w:val="-1"/>
        </w:rPr>
        <w:t>par</w:t>
      </w:r>
      <w:r w:rsidRPr="00D2593C">
        <w:rPr>
          <w:rFonts w:ascii="Cambria" w:eastAsia="Verdana" w:hAnsi="Cambria" w:cs="Verdana"/>
        </w:rPr>
        <w:t>t</w:t>
      </w:r>
      <w:r w:rsidRPr="00D2593C">
        <w:rPr>
          <w:rFonts w:ascii="Cambria" w:eastAsia="Verdana" w:hAnsi="Cambria" w:cs="Verdana"/>
          <w:spacing w:val="-1"/>
        </w:rPr>
        <w:t>icipa</w:t>
      </w:r>
      <w:r w:rsidRPr="00D2593C">
        <w:rPr>
          <w:rFonts w:ascii="Cambria" w:eastAsia="Verdana" w:hAnsi="Cambria" w:cs="Verdana"/>
        </w:rPr>
        <w:t>t</w:t>
      </w:r>
      <w:r w:rsidRPr="00D2593C">
        <w:rPr>
          <w:rFonts w:ascii="Cambria" w:eastAsia="Verdana" w:hAnsi="Cambria" w:cs="Verdana"/>
          <w:spacing w:val="-1"/>
        </w:rPr>
        <w:t>e</w:t>
      </w:r>
      <w:r w:rsidRPr="00D2593C">
        <w:rPr>
          <w:rFonts w:ascii="Cambria" w:eastAsia="Verdana" w:hAnsi="Cambria" w:cs="Verdana"/>
        </w:rPr>
        <w:t>s</w:t>
      </w:r>
      <w:r w:rsidRPr="00D2593C">
        <w:rPr>
          <w:rFonts w:ascii="Cambria" w:eastAsia="Verdana" w:hAnsi="Cambria" w:cs="Verdana"/>
          <w:spacing w:val="1"/>
        </w:rPr>
        <w:t xml:space="preserve"> </w:t>
      </w:r>
      <w:r w:rsidRPr="00D2593C">
        <w:rPr>
          <w:rFonts w:ascii="Cambria" w:eastAsia="Verdana" w:hAnsi="Cambria" w:cs="Verdana"/>
          <w:spacing w:val="-1"/>
        </w:rPr>
        <w:t>i</w:t>
      </w:r>
      <w:r w:rsidRPr="00D2593C">
        <w:rPr>
          <w:rFonts w:ascii="Cambria" w:eastAsia="Verdana" w:hAnsi="Cambria" w:cs="Verdana"/>
        </w:rPr>
        <w:t>n</w:t>
      </w:r>
      <w:r w:rsidRPr="00D2593C">
        <w:rPr>
          <w:rFonts w:ascii="Cambria" w:eastAsia="Verdana" w:hAnsi="Cambria" w:cs="Verdana"/>
          <w:spacing w:val="2"/>
        </w:rPr>
        <w:t xml:space="preserve"> </w:t>
      </w:r>
      <w:r w:rsidRPr="00D2593C">
        <w:rPr>
          <w:rFonts w:ascii="Cambria" w:eastAsia="Verdana" w:hAnsi="Cambria" w:cs="Verdana"/>
          <w:spacing w:val="-1"/>
        </w:rPr>
        <w:t>cli</w:t>
      </w:r>
      <w:r w:rsidRPr="00D2593C">
        <w:rPr>
          <w:rFonts w:ascii="Cambria" w:eastAsia="Verdana" w:hAnsi="Cambria" w:cs="Verdana"/>
        </w:rPr>
        <w:t>n</w:t>
      </w:r>
      <w:r w:rsidRPr="00D2593C">
        <w:rPr>
          <w:rFonts w:ascii="Cambria" w:eastAsia="Verdana" w:hAnsi="Cambria" w:cs="Verdana"/>
          <w:spacing w:val="-1"/>
        </w:rPr>
        <w:t>ic</w:t>
      </w:r>
      <w:r w:rsidRPr="00D2593C">
        <w:rPr>
          <w:rFonts w:ascii="Cambria" w:eastAsia="Verdana" w:hAnsi="Cambria" w:cs="Verdana"/>
          <w:spacing w:val="1"/>
        </w:rPr>
        <w:t>a</w:t>
      </w:r>
      <w:r w:rsidRPr="00D2593C">
        <w:rPr>
          <w:rFonts w:ascii="Cambria" w:eastAsia="Verdana" w:hAnsi="Cambria" w:cs="Verdana"/>
        </w:rPr>
        <w:t>l</w:t>
      </w:r>
      <w:r w:rsidRPr="00D2593C">
        <w:rPr>
          <w:rFonts w:ascii="Cambria" w:eastAsia="Verdana" w:hAnsi="Cambria" w:cs="Verdana"/>
          <w:spacing w:val="1"/>
        </w:rPr>
        <w:t xml:space="preserve"> </w:t>
      </w:r>
      <w:r w:rsidRPr="00D2593C">
        <w:rPr>
          <w:rFonts w:ascii="Cambria" w:eastAsia="Verdana" w:hAnsi="Cambria" w:cs="Verdana"/>
          <w:spacing w:val="-1"/>
        </w:rPr>
        <w:t>a</w:t>
      </w:r>
      <w:r w:rsidRPr="00D2593C">
        <w:rPr>
          <w:rFonts w:ascii="Cambria" w:eastAsia="Verdana" w:hAnsi="Cambria" w:cs="Verdana"/>
          <w:spacing w:val="1"/>
        </w:rPr>
        <w:t>n</w:t>
      </w:r>
      <w:r w:rsidRPr="00D2593C">
        <w:rPr>
          <w:rFonts w:ascii="Cambria" w:eastAsia="Verdana" w:hAnsi="Cambria" w:cs="Verdana"/>
          <w:spacing w:val="-1"/>
        </w:rPr>
        <w:t>d</w:t>
      </w:r>
      <w:r w:rsidRPr="00D2593C">
        <w:rPr>
          <w:rFonts w:ascii="Cambria" w:eastAsia="Verdana" w:hAnsi="Cambria" w:cs="Verdana"/>
        </w:rPr>
        <w:t>/</w:t>
      </w:r>
      <w:r w:rsidRPr="00D2593C">
        <w:rPr>
          <w:rFonts w:ascii="Cambria" w:eastAsia="Verdana" w:hAnsi="Cambria" w:cs="Verdana"/>
          <w:spacing w:val="-1"/>
        </w:rPr>
        <w:t>o</w:t>
      </w:r>
      <w:r w:rsidRPr="00D2593C">
        <w:rPr>
          <w:rFonts w:ascii="Cambria" w:eastAsia="Verdana" w:hAnsi="Cambria" w:cs="Verdana"/>
        </w:rPr>
        <w:t>r</w:t>
      </w:r>
      <w:r w:rsidRPr="00D2593C">
        <w:rPr>
          <w:rFonts w:ascii="Cambria" w:eastAsia="Verdana" w:hAnsi="Cambria" w:cs="Verdana"/>
          <w:spacing w:val="1"/>
        </w:rPr>
        <w:t xml:space="preserve"> </w:t>
      </w:r>
      <w:r w:rsidRPr="00D2593C">
        <w:rPr>
          <w:rFonts w:ascii="Cambria" w:eastAsia="Verdana" w:hAnsi="Cambria" w:cs="Verdana"/>
          <w:spacing w:val="-1"/>
        </w:rPr>
        <w:t>e</w:t>
      </w:r>
      <w:r w:rsidRPr="00D2593C">
        <w:rPr>
          <w:rFonts w:ascii="Cambria" w:eastAsia="Verdana" w:hAnsi="Cambria" w:cs="Verdana"/>
        </w:rPr>
        <w:t>x</w:t>
      </w:r>
      <w:r w:rsidRPr="00D2593C">
        <w:rPr>
          <w:rFonts w:ascii="Cambria" w:eastAsia="Verdana" w:hAnsi="Cambria" w:cs="Verdana"/>
          <w:spacing w:val="-1"/>
        </w:rPr>
        <w:t>p</w:t>
      </w:r>
      <w:r w:rsidRPr="00D2593C">
        <w:rPr>
          <w:rFonts w:ascii="Cambria" w:eastAsia="Verdana" w:hAnsi="Cambria" w:cs="Verdana"/>
          <w:spacing w:val="-2"/>
        </w:rPr>
        <w:t>e</w:t>
      </w:r>
      <w:r w:rsidRPr="00D2593C">
        <w:rPr>
          <w:rFonts w:ascii="Cambria" w:eastAsia="Verdana" w:hAnsi="Cambria" w:cs="Verdana"/>
          <w:spacing w:val="-1"/>
        </w:rPr>
        <w:t>rime</w:t>
      </w:r>
      <w:r w:rsidRPr="00D2593C">
        <w:rPr>
          <w:rFonts w:ascii="Cambria" w:eastAsia="Verdana" w:hAnsi="Cambria" w:cs="Verdana"/>
          <w:spacing w:val="2"/>
        </w:rPr>
        <w:t>n</w:t>
      </w:r>
      <w:r w:rsidRPr="00D2593C">
        <w:rPr>
          <w:rFonts w:ascii="Cambria" w:eastAsia="Verdana" w:hAnsi="Cambria" w:cs="Verdana"/>
        </w:rPr>
        <w:t>t</w:t>
      </w:r>
      <w:r w:rsidRPr="00D2593C">
        <w:rPr>
          <w:rFonts w:ascii="Cambria" w:eastAsia="Verdana" w:hAnsi="Cambria" w:cs="Verdana"/>
          <w:spacing w:val="-1"/>
        </w:rPr>
        <w:t>a</w:t>
      </w:r>
      <w:r w:rsidRPr="00D2593C">
        <w:rPr>
          <w:rFonts w:ascii="Cambria" w:eastAsia="Verdana" w:hAnsi="Cambria" w:cs="Verdana"/>
        </w:rPr>
        <w:t>l</w:t>
      </w:r>
      <w:r w:rsidRPr="00D2593C">
        <w:rPr>
          <w:rFonts w:ascii="Cambria" w:eastAsia="Verdana" w:hAnsi="Cambria" w:cs="Verdana"/>
          <w:spacing w:val="1"/>
        </w:rPr>
        <w:t xml:space="preserve"> </w:t>
      </w:r>
      <w:r w:rsidRPr="00D2593C">
        <w:rPr>
          <w:rFonts w:ascii="Cambria" w:eastAsia="Verdana" w:hAnsi="Cambria" w:cs="Verdana"/>
          <w:spacing w:val="-1"/>
        </w:rPr>
        <w:t>s</w:t>
      </w:r>
      <w:r w:rsidRPr="00D2593C">
        <w:rPr>
          <w:rFonts w:ascii="Cambria" w:eastAsia="Verdana" w:hAnsi="Cambria" w:cs="Verdana"/>
        </w:rPr>
        <w:t>tudy</w:t>
      </w:r>
      <w:r w:rsidRPr="00D2593C">
        <w:rPr>
          <w:rFonts w:ascii="Cambria" w:eastAsia="Verdana" w:hAnsi="Cambria" w:cs="Verdana"/>
          <w:spacing w:val="1"/>
        </w:rPr>
        <w:t xml:space="preserve"> </w:t>
      </w:r>
      <w:r w:rsidRPr="00D2593C">
        <w:rPr>
          <w:rFonts w:ascii="Cambria" w:eastAsia="Verdana" w:hAnsi="Cambria" w:cs="Verdana"/>
          <w:spacing w:val="-1"/>
        </w:rPr>
        <w:t>subsidi</w:t>
      </w:r>
      <w:r w:rsidRPr="00D2593C">
        <w:rPr>
          <w:rFonts w:ascii="Cambria" w:eastAsia="Verdana" w:hAnsi="Cambria" w:cs="Verdana"/>
        </w:rPr>
        <w:t>z</w:t>
      </w:r>
      <w:r w:rsidRPr="00D2593C">
        <w:rPr>
          <w:rFonts w:ascii="Cambria" w:eastAsia="Verdana" w:hAnsi="Cambria" w:cs="Verdana"/>
          <w:spacing w:val="-1"/>
        </w:rPr>
        <w:t>e</w:t>
      </w:r>
      <w:r w:rsidRPr="00D2593C">
        <w:rPr>
          <w:rFonts w:ascii="Cambria" w:eastAsia="Verdana" w:hAnsi="Cambria" w:cs="Verdana"/>
        </w:rPr>
        <w:t>d</w:t>
      </w:r>
      <w:r w:rsidRPr="00D2593C">
        <w:rPr>
          <w:rFonts w:ascii="Cambria" w:eastAsia="Verdana" w:hAnsi="Cambria" w:cs="Verdana"/>
          <w:spacing w:val="1"/>
        </w:rPr>
        <w:t xml:space="preserve"> </w:t>
      </w:r>
      <w:r w:rsidRPr="00D2593C">
        <w:rPr>
          <w:rFonts w:ascii="Cambria" w:eastAsia="Verdana" w:hAnsi="Cambria" w:cs="Verdana"/>
          <w:spacing w:val="-1"/>
        </w:rPr>
        <w:t>b</w:t>
      </w:r>
      <w:r w:rsidRPr="00D2593C">
        <w:rPr>
          <w:rFonts w:ascii="Cambria" w:eastAsia="Verdana" w:hAnsi="Cambria" w:cs="Verdana"/>
        </w:rPr>
        <w:t>y</w:t>
      </w:r>
      <w:r w:rsidRPr="00D2593C">
        <w:rPr>
          <w:rFonts w:ascii="Cambria" w:eastAsia="Verdana" w:hAnsi="Cambria" w:cs="Verdana"/>
          <w:spacing w:val="1"/>
        </w:rPr>
        <w:t xml:space="preserve"> </w:t>
      </w:r>
      <w:r w:rsidRPr="00D2593C">
        <w:rPr>
          <w:rFonts w:ascii="Cambria" w:eastAsia="Verdana" w:hAnsi="Cambria" w:cs="Verdana"/>
          <w:spacing w:val="-1"/>
        </w:rPr>
        <w:t>a</w:t>
      </w:r>
      <w:r w:rsidRPr="00D2593C">
        <w:rPr>
          <w:rFonts w:ascii="Cambria" w:eastAsia="Verdana" w:hAnsi="Cambria" w:cs="Verdana"/>
        </w:rPr>
        <w:t>n</w:t>
      </w:r>
      <w:r w:rsidRPr="00D2593C">
        <w:rPr>
          <w:rFonts w:ascii="Cambria" w:eastAsia="Verdana" w:hAnsi="Cambria" w:cs="Verdana"/>
          <w:spacing w:val="2"/>
        </w:rPr>
        <w:t xml:space="preserve"> </w:t>
      </w:r>
      <w:r w:rsidRPr="00D2593C">
        <w:rPr>
          <w:rFonts w:ascii="Cambria" w:eastAsia="Verdana" w:hAnsi="Cambria" w:cs="Verdana"/>
          <w:spacing w:val="-1"/>
        </w:rPr>
        <w:t>i</w:t>
      </w:r>
      <w:r w:rsidRPr="00D2593C">
        <w:rPr>
          <w:rFonts w:ascii="Cambria" w:eastAsia="Verdana" w:hAnsi="Cambria" w:cs="Verdana"/>
        </w:rPr>
        <w:t>n</w:t>
      </w:r>
      <w:r w:rsidRPr="00D2593C">
        <w:rPr>
          <w:rFonts w:ascii="Cambria" w:eastAsia="Verdana" w:hAnsi="Cambria" w:cs="Verdana"/>
          <w:spacing w:val="-1"/>
        </w:rPr>
        <w:t>d</w:t>
      </w:r>
      <w:r w:rsidRPr="00D2593C">
        <w:rPr>
          <w:rFonts w:ascii="Cambria" w:eastAsia="Verdana" w:hAnsi="Cambria" w:cs="Verdana"/>
        </w:rPr>
        <w:t>u</w:t>
      </w:r>
      <w:r w:rsidRPr="00D2593C">
        <w:rPr>
          <w:rFonts w:ascii="Cambria" w:eastAsia="Verdana" w:hAnsi="Cambria" w:cs="Verdana"/>
          <w:spacing w:val="-1"/>
        </w:rPr>
        <w:t>s</w:t>
      </w:r>
      <w:r w:rsidRPr="00D2593C">
        <w:rPr>
          <w:rFonts w:ascii="Cambria" w:eastAsia="Verdana" w:hAnsi="Cambria" w:cs="Verdana"/>
        </w:rPr>
        <w:t>t</w:t>
      </w:r>
      <w:r w:rsidRPr="00D2593C">
        <w:rPr>
          <w:rFonts w:ascii="Cambria" w:eastAsia="Verdana" w:hAnsi="Cambria" w:cs="Verdana"/>
          <w:spacing w:val="-1"/>
        </w:rPr>
        <w:t xml:space="preserve">ry </w:t>
      </w:r>
      <w:r w:rsidRPr="00D2593C">
        <w:rPr>
          <w:rFonts w:ascii="Cambria" w:eastAsia="Verdana" w:hAnsi="Cambria" w:cs="Verdana"/>
        </w:rPr>
        <w:t>or busines</w:t>
      </w:r>
      <w:r w:rsidRPr="00D2593C">
        <w:rPr>
          <w:rFonts w:ascii="Cambria" w:eastAsia="Verdana" w:hAnsi="Cambria" w:cs="Verdana"/>
          <w:spacing w:val="-1"/>
        </w:rPr>
        <w:t>s</w:t>
      </w:r>
      <w:r w:rsidRPr="00D2593C">
        <w:rPr>
          <w:rFonts w:ascii="Cambria" w:eastAsia="Verdana" w:hAnsi="Cambria" w:cs="Verdana"/>
        </w:rPr>
        <w:t>;</w:t>
      </w:r>
    </w:p>
    <w:p w14:paraId="2DCE5501" w14:textId="69C5C305" w:rsidR="00AE717A" w:rsidRPr="009262B6" w:rsidRDefault="00745ABB" w:rsidP="00412903">
      <w:pPr>
        <w:tabs>
          <w:tab w:val="left" w:pos="940"/>
        </w:tabs>
        <w:ind w:left="227" w:hanging="227"/>
        <w:jc w:val="both"/>
        <w:rPr>
          <w:rFonts w:ascii="Cambria" w:eastAsia="Verdana" w:hAnsi="Cambria" w:cs="Verdana"/>
          <w:spacing w:val="-1"/>
        </w:rPr>
      </w:pPr>
      <w:r w:rsidRPr="00D2593C">
        <w:rPr>
          <w:rFonts w:ascii="Cambria" w:hAnsi="Cambria"/>
          <w:w w:val="131"/>
        </w:rPr>
        <w:t xml:space="preserve">•  </w:t>
      </w:r>
      <w:r w:rsidRPr="009262B6">
        <w:rPr>
          <w:rFonts w:ascii="Cambria" w:eastAsia="Verdana" w:hAnsi="Cambria" w:cs="Verdana"/>
          <w:spacing w:val="-1"/>
        </w:rPr>
        <w:t>Author is a speaker</w:t>
      </w:r>
      <w:r w:rsidRPr="009262B6">
        <w:rPr>
          <w:rFonts w:ascii="Cambria" w:eastAsia="Verdana" w:hAnsi="Cambria" w:cs="Verdana"/>
          <w:spacing w:val="-1"/>
        </w:rPr>
        <w:t xml:space="preserve"> </w:t>
      </w:r>
      <w:r w:rsidRPr="009262B6">
        <w:rPr>
          <w:rFonts w:ascii="Cambria" w:eastAsia="Verdana" w:hAnsi="Cambria" w:cs="Verdana"/>
          <w:spacing w:val="-1"/>
        </w:rPr>
        <w:t>at events spo</w:t>
      </w:r>
      <w:r w:rsidRPr="009262B6">
        <w:rPr>
          <w:rFonts w:ascii="Cambria" w:eastAsia="Verdana" w:hAnsi="Cambria" w:cs="Verdana"/>
          <w:spacing w:val="-1"/>
        </w:rPr>
        <w:t>n</w:t>
      </w:r>
      <w:r w:rsidRPr="009262B6">
        <w:rPr>
          <w:rFonts w:ascii="Cambria" w:eastAsia="Verdana" w:hAnsi="Cambria" w:cs="Verdana"/>
          <w:spacing w:val="-1"/>
        </w:rPr>
        <w:t>sored</w:t>
      </w:r>
      <w:r w:rsidRPr="009262B6">
        <w:rPr>
          <w:rFonts w:ascii="Cambria" w:eastAsia="Verdana" w:hAnsi="Cambria" w:cs="Verdana"/>
          <w:spacing w:val="-1"/>
        </w:rPr>
        <w:t xml:space="preserve"> </w:t>
      </w:r>
      <w:r w:rsidRPr="009262B6">
        <w:rPr>
          <w:rFonts w:ascii="Cambria" w:eastAsia="Verdana" w:hAnsi="Cambria" w:cs="Verdana"/>
          <w:spacing w:val="-1"/>
        </w:rPr>
        <w:t xml:space="preserve">by </w:t>
      </w:r>
      <w:r w:rsidRPr="00D2593C">
        <w:rPr>
          <w:rFonts w:ascii="Cambria" w:eastAsia="Verdana" w:hAnsi="Cambria" w:cs="Verdana"/>
          <w:spacing w:val="-1"/>
        </w:rPr>
        <w:t>a</w:t>
      </w:r>
      <w:r w:rsidRPr="009262B6">
        <w:rPr>
          <w:rFonts w:ascii="Cambria" w:eastAsia="Verdana" w:hAnsi="Cambria" w:cs="Verdana"/>
          <w:spacing w:val="-1"/>
        </w:rPr>
        <w:t>n indust</w:t>
      </w:r>
      <w:r w:rsidRPr="00D2593C">
        <w:rPr>
          <w:rFonts w:ascii="Cambria" w:eastAsia="Verdana" w:hAnsi="Cambria" w:cs="Verdana"/>
          <w:spacing w:val="-1"/>
        </w:rPr>
        <w:t>r</w:t>
      </w:r>
      <w:r w:rsidRPr="009262B6">
        <w:rPr>
          <w:rFonts w:ascii="Cambria" w:eastAsia="Verdana" w:hAnsi="Cambria" w:cs="Verdana"/>
          <w:spacing w:val="-1"/>
        </w:rPr>
        <w:t>y</w:t>
      </w:r>
      <w:r w:rsidRPr="009262B6">
        <w:rPr>
          <w:rFonts w:ascii="Cambria" w:eastAsia="Verdana" w:hAnsi="Cambria" w:cs="Verdana"/>
          <w:spacing w:val="-1"/>
        </w:rPr>
        <w:t xml:space="preserve"> </w:t>
      </w:r>
      <w:r w:rsidRPr="009262B6">
        <w:rPr>
          <w:rFonts w:ascii="Cambria" w:eastAsia="Verdana" w:hAnsi="Cambria" w:cs="Verdana"/>
          <w:spacing w:val="-1"/>
        </w:rPr>
        <w:t>or</w:t>
      </w:r>
      <w:r w:rsidRPr="00D2593C">
        <w:rPr>
          <w:rFonts w:ascii="Cambria" w:eastAsia="Verdana" w:hAnsi="Cambria" w:cs="Verdana"/>
          <w:spacing w:val="-1"/>
        </w:rPr>
        <w:t xml:space="preserve"> </w:t>
      </w:r>
      <w:r w:rsidRPr="009262B6">
        <w:rPr>
          <w:rFonts w:ascii="Cambria" w:eastAsia="Verdana" w:hAnsi="Cambria" w:cs="Verdana"/>
          <w:spacing w:val="-1"/>
        </w:rPr>
        <w:t>business;</w:t>
      </w:r>
    </w:p>
    <w:p w14:paraId="5F9FDD01" w14:textId="77777777" w:rsidR="00AE717A" w:rsidRPr="009262B6" w:rsidRDefault="00745ABB" w:rsidP="00412903">
      <w:pPr>
        <w:tabs>
          <w:tab w:val="left" w:pos="940"/>
        </w:tabs>
        <w:ind w:left="227" w:hanging="227"/>
        <w:jc w:val="both"/>
        <w:rPr>
          <w:rFonts w:ascii="Cambria" w:eastAsia="Verdana" w:hAnsi="Cambria" w:cs="Verdana"/>
          <w:spacing w:val="-1"/>
        </w:rPr>
      </w:pPr>
      <w:r w:rsidRPr="009262B6">
        <w:rPr>
          <w:rFonts w:ascii="Cambria" w:eastAsia="Verdana" w:hAnsi="Cambria" w:cs="Verdana"/>
          <w:spacing w:val="-1"/>
        </w:rPr>
        <w:t xml:space="preserve">•   </w:t>
      </w:r>
      <w:r w:rsidRPr="009262B6">
        <w:rPr>
          <w:rFonts w:ascii="Cambria" w:eastAsia="Verdana" w:hAnsi="Cambria" w:cs="Verdana"/>
          <w:spacing w:val="-1"/>
        </w:rPr>
        <w:t xml:space="preserve"> </w:t>
      </w:r>
      <w:r w:rsidRPr="009262B6">
        <w:rPr>
          <w:rFonts w:ascii="Cambria" w:eastAsia="Verdana" w:hAnsi="Cambria" w:cs="Verdana"/>
          <w:spacing w:val="-1"/>
        </w:rPr>
        <w:t>Author is a member</w:t>
      </w:r>
      <w:r w:rsidRPr="009262B6">
        <w:rPr>
          <w:rFonts w:ascii="Cambria" w:eastAsia="Verdana" w:hAnsi="Cambria" w:cs="Verdana"/>
          <w:spacing w:val="-1"/>
        </w:rPr>
        <w:t xml:space="preserve"> </w:t>
      </w:r>
      <w:r w:rsidRPr="009262B6">
        <w:rPr>
          <w:rFonts w:ascii="Cambria" w:eastAsia="Verdana" w:hAnsi="Cambria" w:cs="Verdana"/>
          <w:spacing w:val="-1"/>
        </w:rPr>
        <w:t>of a board or d</w:t>
      </w:r>
      <w:r w:rsidRPr="009262B6">
        <w:rPr>
          <w:rFonts w:ascii="Cambria" w:eastAsia="Verdana" w:hAnsi="Cambria" w:cs="Verdana"/>
          <w:spacing w:val="-1"/>
        </w:rPr>
        <w:t>i</w:t>
      </w:r>
      <w:r w:rsidRPr="009262B6">
        <w:rPr>
          <w:rFonts w:ascii="Cambria" w:eastAsia="Verdana" w:hAnsi="Cambria" w:cs="Verdana"/>
          <w:spacing w:val="-1"/>
        </w:rPr>
        <w:t>rectors</w:t>
      </w:r>
      <w:r w:rsidRPr="009262B6">
        <w:rPr>
          <w:rFonts w:ascii="Cambria" w:eastAsia="Verdana" w:hAnsi="Cambria" w:cs="Verdana"/>
          <w:spacing w:val="-1"/>
        </w:rPr>
        <w:t xml:space="preserve"> </w:t>
      </w:r>
      <w:r w:rsidRPr="009262B6">
        <w:rPr>
          <w:rFonts w:ascii="Cambria" w:eastAsia="Verdana" w:hAnsi="Cambria" w:cs="Verdana"/>
          <w:spacing w:val="-1"/>
        </w:rPr>
        <w:t>of an industry or busines</w:t>
      </w:r>
      <w:r w:rsidRPr="009262B6">
        <w:rPr>
          <w:rFonts w:ascii="Cambria" w:eastAsia="Verdana" w:hAnsi="Cambria" w:cs="Verdana"/>
          <w:spacing w:val="-1"/>
        </w:rPr>
        <w:t>s</w:t>
      </w:r>
      <w:r w:rsidRPr="009262B6">
        <w:rPr>
          <w:rFonts w:ascii="Cambria" w:eastAsia="Verdana" w:hAnsi="Cambria" w:cs="Verdana"/>
          <w:spacing w:val="-1"/>
        </w:rPr>
        <w:t>;</w:t>
      </w:r>
    </w:p>
    <w:p w14:paraId="12EE60CF" w14:textId="77777777" w:rsidR="00AE717A" w:rsidRPr="009262B6" w:rsidRDefault="00745ABB" w:rsidP="00412903">
      <w:pPr>
        <w:tabs>
          <w:tab w:val="left" w:pos="940"/>
        </w:tabs>
        <w:ind w:left="227" w:hanging="227"/>
        <w:jc w:val="both"/>
        <w:rPr>
          <w:rFonts w:ascii="Cambria" w:eastAsia="Verdana" w:hAnsi="Cambria" w:cs="Verdana"/>
          <w:spacing w:val="-1"/>
        </w:rPr>
      </w:pPr>
      <w:r w:rsidRPr="009262B6">
        <w:rPr>
          <w:rFonts w:ascii="Cambria" w:eastAsia="Verdana" w:hAnsi="Cambria" w:cs="Verdana"/>
          <w:spacing w:val="-1"/>
        </w:rPr>
        <w:t>•</w:t>
      </w:r>
      <w:r w:rsidRPr="009262B6">
        <w:rPr>
          <w:rFonts w:ascii="Cambria" w:eastAsia="Verdana" w:hAnsi="Cambria" w:cs="Verdana"/>
          <w:spacing w:val="-1"/>
        </w:rPr>
        <w:tab/>
      </w:r>
      <w:r w:rsidRPr="009262B6">
        <w:rPr>
          <w:rFonts w:ascii="Cambria" w:eastAsia="Verdana" w:hAnsi="Cambria" w:cs="Verdana"/>
          <w:spacing w:val="-1"/>
        </w:rPr>
        <w:t>Author</w:t>
      </w:r>
      <w:r w:rsidRPr="009262B6">
        <w:rPr>
          <w:rFonts w:ascii="Cambria" w:eastAsia="Verdana" w:hAnsi="Cambria" w:cs="Verdana"/>
          <w:spacing w:val="-1"/>
        </w:rPr>
        <w:t xml:space="preserve"> </w:t>
      </w:r>
      <w:r w:rsidRPr="009262B6">
        <w:rPr>
          <w:rFonts w:ascii="Cambria" w:eastAsia="Verdana" w:hAnsi="Cambria" w:cs="Verdana"/>
          <w:spacing w:val="-1"/>
        </w:rPr>
        <w:t>participates</w:t>
      </w:r>
      <w:r w:rsidRPr="009262B6">
        <w:rPr>
          <w:rFonts w:ascii="Cambria" w:eastAsia="Verdana" w:hAnsi="Cambria" w:cs="Verdana"/>
          <w:spacing w:val="-1"/>
        </w:rPr>
        <w:t xml:space="preserve"> </w:t>
      </w:r>
      <w:r w:rsidRPr="009262B6">
        <w:rPr>
          <w:rFonts w:ascii="Cambria" w:eastAsia="Verdana" w:hAnsi="Cambria" w:cs="Verdana"/>
          <w:spacing w:val="-1"/>
        </w:rPr>
        <w:t>in</w:t>
      </w:r>
      <w:r w:rsidRPr="009262B6">
        <w:rPr>
          <w:rFonts w:ascii="Cambria" w:eastAsia="Verdana" w:hAnsi="Cambria" w:cs="Verdana"/>
          <w:spacing w:val="-1"/>
        </w:rPr>
        <w:t xml:space="preserve"> </w:t>
      </w:r>
      <w:r w:rsidRPr="009262B6">
        <w:rPr>
          <w:rFonts w:ascii="Cambria" w:eastAsia="Verdana" w:hAnsi="Cambria" w:cs="Verdana"/>
          <w:spacing w:val="-1"/>
        </w:rPr>
        <w:t>reg</w:t>
      </w:r>
      <w:r w:rsidRPr="009262B6">
        <w:rPr>
          <w:rFonts w:ascii="Cambria" w:eastAsia="Verdana" w:hAnsi="Cambria" w:cs="Verdana"/>
          <w:spacing w:val="-1"/>
        </w:rPr>
        <w:t>u</w:t>
      </w:r>
      <w:r w:rsidRPr="009262B6">
        <w:rPr>
          <w:rFonts w:ascii="Cambria" w:eastAsia="Verdana" w:hAnsi="Cambria" w:cs="Verdana"/>
          <w:spacing w:val="-1"/>
        </w:rPr>
        <w:t>latory</w:t>
      </w:r>
      <w:r w:rsidRPr="009262B6">
        <w:rPr>
          <w:rFonts w:ascii="Cambria" w:eastAsia="Verdana" w:hAnsi="Cambria" w:cs="Verdana"/>
          <w:spacing w:val="-1"/>
        </w:rPr>
        <w:t xml:space="preserve"> </w:t>
      </w:r>
      <w:r w:rsidRPr="009262B6">
        <w:rPr>
          <w:rFonts w:ascii="Cambria" w:eastAsia="Verdana" w:hAnsi="Cambria" w:cs="Verdana"/>
          <w:spacing w:val="-1"/>
        </w:rPr>
        <w:t>commit</w:t>
      </w:r>
      <w:r w:rsidRPr="00D2593C">
        <w:rPr>
          <w:rFonts w:ascii="Cambria" w:eastAsia="Verdana" w:hAnsi="Cambria" w:cs="Verdana"/>
          <w:spacing w:val="-1"/>
        </w:rPr>
        <w:t>t</w:t>
      </w:r>
      <w:r w:rsidRPr="009262B6">
        <w:rPr>
          <w:rFonts w:ascii="Cambria" w:eastAsia="Verdana" w:hAnsi="Cambria" w:cs="Verdana"/>
          <w:spacing w:val="-1"/>
        </w:rPr>
        <w:t>ees</w:t>
      </w:r>
      <w:r w:rsidRPr="009262B6">
        <w:rPr>
          <w:rFonts w:ascii="Cambria" w:eastAsia="Verdana" w:hAnsi="Cambria" w:cs="Verdana"/>
          <w:spacing w:val="-1"/>
        </w:rPr>
        <w:t xml:space="preserve"> </w:t>
      </w:r>
      <w:r w:rsidRPr="009262B6">
        <w:rPr>
          <w:rFonts w:ascii="Cambria" w:eastAsia="Verdana" w:hAnsi="Cambria" w:cs="Verdana"/>
          <w:spacing w:val="-1"/>
        </w:rPr>
        <w:t>of</w:t>
      </w:r>
      <w:r w:rsidRPr="009262B6">
        <w:rPr>
          <w:rFonts w:ascii="Cambria" w:eastAsia="Verdana" w:hAnsi="Cambria" w:cs="Verdana"/>
          <w:spacing w:val="-1"/>
        </w:rPr>
        <w:t xml:space="preserve"> </w:t>
      </w:r>
      <w:r w:rsidRPr="009262B6">
        <w:rPr>
          <w:rFonts w:ascii="Cambria" w:eastAsia="Verdana" w:hAnsi="Cambria" w:cs="Verdana"/>
          <w:spacing w:val="-1"/>
        </w:rPr>
        <w:t>scientific</w:t>
      </w:r>
      <w:r w:rsidRPr="009262B6">
        <w:rPr>
          <w:rFonts w:ascii="Cambria" w:eastAsia="Verdana" w:hAnsi="Cambria" w:cs="Verdana"/>
          <w:spacing w:val="-1"/>
        </w:rPr>
        <w:t xml:space="preserve"> </w:t>
      </w:r>
      <w:r w:rsidRPr="009262B6">
        <w:rPr>
          <w:rFonts w:ascii="Cambria" w:eastAsia="Verdana" w:hAnsi="Cambria" w:cs="Verdana"/>
          <w:spacing w:val="-1"/>
        </w:rPr>
        <w:t>studies</w:t>
      </w:r>
      <w:r w:rsidRPr="009262B6">
        <w:rPr>
          <w:rFonts w:ascii="Cambria" w:eastAsia="Verdana" w:hAnsi="Cambria" w:cs="Verdana"/>
          <w:spacing w:val="-1"/>
        </w:rPr>
        <w:t xml:space="preserve"> </w:t>
      </w:r>
      <w:r w:rsidRPr="009262B6">
        <w:rPr>
          <w:rFonts w:ascii="Cambria" w:eastAsia="Verdana" w:hAnsi="Cambria" w:cs="Verdana"/>
          <w:spacing w:val="-1"/>
        </w:rPr>
        <w:t>sp</w:t>
      </w:r>
      <w:r w:rsidRPr="009262B6">
        <w:rPr>
          <w:rFonts w:ascii="Cambria" w:eastAsia="Verdana" w:hAnsi="Cambria" w:cs="Verdana"/>
          <w:spacing w:val="-1"/>
        </w:rPr>
        <w:t>o</w:t>
      </w:r>
      <w:r w:rsidRPr="009262B6">
        <w:rPr>
          <w:rFonts w:ascii="Cambria" w:eastAsia="Verdana" w:hAnsi="Cambria" w:cs="Verdana"/>
          <w:spacing w:val="-1"/>
        </w:rPr>
        <w:t>nsored</w:t>
      </w:r>
      <w:r w:rsidRPr="009262B6">
        <w:rPr>
          <w:rFonts w:ascii="Cambria" w:eastAsia="Verdana" w:hAnsi="Cambria" w:cs="Verdana"/>
          <w:spacing w:val="-1"/>
        </w:rPr>
        <w:t xml:space="preserve"> </w:t>
      </w:r>
      <w:r w:rsidRPr="009262B6">
        <w:rPr>
          <w:rFonts w:ascii="Cambria" w:eastAsia="Verdana" w:hAnsi="Cambria" w:cs="Verdana"/>
          <w:spacing w:val="-1"/>
        </w:rPr>
        <w:t>by</w:t>
      </w:r>
      <w:r w:rsidRPr="009262B6">
        <w:rPr>
          <w:rFonts w:ascii="Cambria" w:eastAsia="Verdana" w:hAnsi="Cambria" w:cs="Verdana"/>
          <w:spacing w:val="-1"/>
        </w:rPr>
        <w:t xml:space="preserve"> </w:t>
      </w:r>
      <w:r w:rsidRPr="00D2593C">
        <w:rPr>
          <w:rFonts w:ascii="Cambria" w:eastAsia="Verdana" w:hAnsi="Cambria" w:cs="Verdana"/>
          <w:spacing w:val="-1"/>
        </w:rPr>
        <w:t>a</w:t>
      </w:r>
      <w:r w:rsidRPr="009262B6">
        <w:rPr>
          <w:rFonts w:ascii="Cambria" w:eastAsia="Verdana" w:hAnsi="Cambria" w:cs="Verdana"/>
          <w:spacing w:val="-1"/>
        </w:rPr>
        <w:t>n industry or business;</w:t>
      </w:r>
    </w:p>
    <w:p w14:paraId="5E0498D3" w14:textId="77777777" w:rsidR="00AE717A" w:rsidRPr="009262B6" w:rsidRDefault="00745ABB" w:rsidP="00412903">
      <w:pPr>
        <w:tabs>
          <w:tab w:val="left" w:pos="940"/>
        </w:tabs>
        <w:ind w:left="227" w:hanging="227"/>
        <w:jc w:val="both"/>
        <w:rPr>
          <w:rFonts w:ascii="Cambria" w:eastAsia="Verdana" w:hAnsi="Cambria" w:cs="Verdana"/>
          <w:spacing w:val="-1"/>
        </w:rPr>
      </w:pPr>
      <w:r w:rsidRPr="009262B6">
        <w:rPr>
          <w:rFonts w:ascii="Cambria" w:eastAsia="Verdana" w:hAnsi="Cambria" w:cs="Verdana"/>
          <w:spacing w:val="-1"/>
        </w:rPr>
        <w:t xml:space="preserve">•   </w:t>
      </w:r>
      <w:r w:rsidRPr="009262B6">
        <w:rPr>
          <w:rFonts w:ascii="Cambria" w:eastAsia="Verdana" w:hAnsi="Cambria" w:cs="Verdana"/>
          <w:spacing w:val="-1"/>
        </w:rPr>
        <w:t xml:space="preserve"> </w:t>
      </w:r>
      <w:r w:rsidRPr="00D2593C">
        <w:rPr>
          <w:rFonts w:ascii="Cambria" w:eastAsia="Verdana" w:hAnsi="Cambria" w:cs="Verdana"/>
          <w:spacing w:val="-1"/>
        </w:rPr>
        <w:t>A</w:t>
      </w:r>
      <w:r w:rsidRPr="009262B6">
        <w:rPr>
          <w:rFonts w:ascii="Cambria" w:eastAsia="Verdana" w:hAnsi="Cambria" w:cs="Verdana"/>
          <w:spacing w:val="-1"/>
        </w:rPr>
        <w:t>uth</w:t>
      </w:r>
      <w:r w:rsidRPr="00D2593C">
        <w:rPr>
          <w:rFonts w:ascii="Cambria" w:eastAsia="Verdana" w:hAnsi="Cambria" w:cs="Verdana"/>
          <w:spacing w:val="-1"/>
        </w:rPr>
        <w:t>o</w:t>
      </w:r>
      <w:r w:rsidRPr="009262B6">
        <w:rPr>
          <w:rFonts w:ascii="Cambria" w:eastAsia="Verdana" w:hAnsi="Cambria" w:cs="Verdana"/>
          <w:spacing w:val="-1"/>
        </w:rPr>
        <w:t xml:space="preserve">r </w:t>
      </w:r>
      <w:r w:rsidRPr="00D2593C">
        <w:rPr>
          <w:rFonts w:ascii="Cambria" w:eastAsia="Verdana" w:hAnsi="Cambria" w:cs="Verdana"/>
          <w:spacing w:val="-1"/>
        </w:rPr>
        <w:t>recei</w:t>
      </w:r>
      <w:r w:rsidRPr="009262B6">
        <w:rPr>
          <w:rFonts w:ascii="Cambria" w:eastAsia="Verdana" w:hAnsi="Cambria" w:cs="Verdana"/>
          <w:spacing w:val="-1"/>
        </w:rPr>
        <w:t>v</w:t>
      </w:r>
      <w:r w:rsidRPr="00D2593C">
        <w:rPr>
          <w:rFonts w:ascii="Cambria" w:eastAsia="Verdana" w:hAnsi="Cambria" w:cs="Verdana"/>
          <w:spacing w:val="-1"/>
        </w:rPr>
        <w:t>e</w:t>
      </w:r>
      <w:r w:rsidRPr="009262B6">
        <w:rPr>
          <w:rFonts w:ascii="Cambria" w:eastAsia="Verdana" w:hAnsi="Cambria" w:cs="Verdana"/>
          <w:spacing w:val="-1"/>
        </w:rPr>
        <w:t xml:space="preserve">s </w:t>
      </w:r>
      <w:r w:rsidRPr="00D2593C">
        <w:rPr>
          <w:rFonts w:ascii="Cambria" w:eastAsia="Verdana" w:hAnsi="Cambria" w:cs="Verdana"/>
          <w:spacing w:val="-1"/>
        </w:rPr>
        <w:t>i</w:t>
      </w:r>
      <w:r w:rsidRPr="009262B6">
        <w:rPr>
          <w:rFonts w:ascii="Cambria" w:eastAsia="Verdana" w:hAnsi="Cambria" w:cs="Verdana"/>
          <w:spacing w:val="-1"/>
        </w:rPr>
        <w:t>n</w:t>
      </w:r>
      <w:r w:rsidRPr="00D2593C">
        <w:rPr>
          <w:rFonts w:ascii="Cambria" w:eastAsia="Verdana" w:hAnsi="Cambria" w:cs="Verdana"/>
          <w:spacing w:val="-1"/>
        </w:rPr>
        <w:t>s</w:t>
      </w:r>
      <w:r w:rsidRPr="009262B6">
        <w:rPr>
          <w:rFonts w:ascii="Cambria" w:eastAsia="Verdana" w:hAnsi="Cambria" w:cs="Verdana"/>
          <w:spacing w:val="-1"/>
        </w:rPr>
        <w:t>t</w:t>
      </w:r>
      <w:r w:rsidRPr="00D2593C">
        <w:rPr>
          <w:rFonts w:ascii="Cambria" w:eastAsia="Verdana" w:hAnsi="Cambria" w:cs="Verdana"/>
          <w:spacing w:val="-1"/>
        </w:rPr>
        <w:t>i</w:t>
      </w:r>
      <w:r w:rsidRPr="009262B6">
        <w:rPr>
          <w:rFonts w:ascii="Cambria" w:eastAsia="Verdana" w:hAnsi="Cambria" w:cs="Verdana"/>
          <w:spacing w:val="-1"/>
        </w:rPr>
        <w:t>tut</w:t>
      </w:r>
      <w:r w:rsidRPr="00D2593C">
        <w:rPr>
          <w:rFonts w:ascii="Cambria" w:eastAsia="Verdana" w:hAnsi="Cambria" w:cs="Verdana"/>
          <w:spacing w:val="-1"/>
        </w:rPr>
        <w:t>io</w:t>
      </w:r>
      <w:r w:rsidRPr="009262B6">
        <w:rPr>
          <w:rFonts w:ascii="Cambria" w:eastAsia="Verdana" w:hAnsi="Cambria" w:cs="Verdana"/>
          <w:spacing w:val="-1"/>
        </w:rPr>
        <w:t>nal f</w:t>
      </w:r>
      <w:r w:rsidRPr="00D2593C">
        <w:rPr>
          <w:rFonts w:ascii="Cambria" w:eastAsia="Verdana" w:hAnsi="Cambria" w:cs="Verdana"/>
          <w:spacing w:val="-1"/>
        </w:rPr>
        <w:t>i</w:t>
      </w:r>
      <w:r w:rsidRPr="009262B6">
        <w:rPr>
          <w:rFonts w:ascii="Cambria" w:eastAsia="Verdana" w:hAnsi="Cambria" w:cs="Verdana"/>
          <w:spacing w:val="-1"/>
        </w:rPr>
        <w:t>nanc</w:t>
      </w:r>
      <w:r w:rsidRPr="00D2593C">
        <w:rPr>
          <w:rFonts w:ascii="Cambria" w:eastAsia="Verdana" w:hAnsi="Cambria" w:cs="Verdana"/>
          <w:spacing w:val="-1"/>
        </w:rPr>
        <w:t>ia</w:t>
      </w:r>
      <w:r w:rsidRPr="009262B6">
        <w:rPr>
          <w:rFonts w:ascii="Cambria" w:eastAsia="Verdana" w:hAnsi="Cambria" w:cs="Verdana"/>
          <w:spacing w:val="-1"/>
        </w:rPr>
        <w:t xml:space="preserve">l </w:t>
      </w:r>
      <w:r w:rsidRPr="00D2593C">
        <w:rPr>
          <w:rFonts w:ascii="Cambria" w:eastAsia="Verdana" w:hAnsi="Cambria" w:cs="Verdana"/>
          <w:spacing w:val="-1"/>
        </w:rPr>
        <w:t>s</w:t>
      </w:r>
      <w:r w:rsidRPr="009262B6">
        <w:rPr>
          <w:rFonts w:ascii="Cambria" w:eastAsia="Verdana" w:hAnsi="Cambria" w:cs="Verdana"/>
          <w:spacing w:val="-1"/>
        </w:rPr>
        <w:t>u</w:t>
      </w:r>
      <w:r w:rsidRPr="00D2593C">
        <w:rPr>
          <w:rFonts w:ascii="Cambria" w:eastAsia="Verdana" w:hAnsi="Cambria" w:cs="Verdana"/>
          <w:spacing w:val="-1"/>
        </w:rPr>
        <w:t>ppor</w:t>
      </w:r>
      <w:r w:rsidRPr="009262B6">
        <w:rPr>
          <w:rFonts w:ascii="Cambria" w:eastAsia="Verdana" w:hAnsi="Cambria" w:cs="Verdana"/>
          <w:spacing w:val="-1"/>
        </w:rPr>
        <w:t>t</w:t>
      </w:r>
      <w:r w:rsidRPr="009262B6">
        <w:rPr>
          <w:rFonts w:ascii="Cambria" w:eastAsia="Verdana" w:hAnsi="Cambria" w:cs="Verdana"/>
          <w:spacing w:val="-1"/>
        </w:rPr>
        <w:t xml:space="preserve"> </w:t>
      </w:r>
      <w:r w:rsidRPr="00D2593C">
        <w:rPr>
          <w:rFonts w:ascii="Cambria" w:eastAsia="Verdana" w:hAnsi="Cambria" w:cs="Verdana"/>
          <w:spacing w:val="-1"/>
        </w:rPr>
        <w:t>o</w:t>
      </w:r>
      <w:r w:rsidRPr="009262B6">
        <w:rPr>
          <w:rFonts w:ascii="Cambria" w:eastAsia="Verdana" w:hAnsi="Cambria" w:cs="Verdana"/>
          <w:spacing w:val="-1"/>
        </w:rPr>
        <w:t>f</w:t>
      </w:r>
      <w:r w:rsidRPr="009262B6">
        <w:rPr>
          <w:rFonts w:ascii="Cambria" w:eastAsia="Verdana" w:hAnsi="Cambria" w:cs="Verdana"/>
          <w:spacing w:val="-1"/>
        </w:rPr>
        <w:t xml:space="preserve"> </w:t>
      </w:r>
      <w:r w:rsidRPr="00D2593C">
        <w:rPr>
          <w:rFonts w:ascii="Cambria" w:eastAsia="Verdana" w:hAnsi="Cambria" w:cs="Verdana"/>
          <w:spacing w:val="-1"/>
        </w:rPr>
        <w:t>a</w:t>
      </w:r>
      <w:r w:rsidRPr="009262B6">
        <w:rPr>
          <w:rFonts w:ascii="Cambria" w:eastAsia="Verdana" w:hAnsi="Cambria" w:cs="Verdana"/>
          <w:spacing w:val="-1"/>
        </w:rPr>
        <w:t xml:space="preserve">n </w:t>
      </w:r>
      <w:r w:rsidRPr="00D2593C">
        <w:rPr>
          <w:rFonts w:ascii="Cambria" w:eastAsia="Verdana" w:hAnsi="Cambria" w:cs="Verdana"/>
          <w:spacing w:val="-1"/>
        </w:rPr>
        <w:t>i</w:t>
      </w:r>
      <w:r w:rsidRPr="009262B6">
        <w:rPr>
          <w:rFonts w:ascii="Cambria" w:eastAsia="Verdana" w:hAnsi="Cambria" w:cs="Verdana"/>
          <w:spacing w:val="-1"/>
        </w:rPr>
        <w:t>n</w:t>
      </w:r>
      <w:r w:rsidRPr="00D2593C">
        <w:rPr>
          <w:rFonts w:ascii="Cambria" w:eastAsia="Verdana" w:hAnsi="Cambria" w:cs="Verdana"/>
          <w:spacing w:val="-1"/>
        </w:rPr>
        <w:t>d</w:t>
      </w:r>
      <w:r w:rsidRPr="009262B6">
        <w:rPr>
          <w:rFonts w:ascii="Cambria" w:eastAsia="Verdana" w:hAnsi="Cambria" w:cs="Verdana"/>
          <w:spacing w:val="-1"/>
        </w:rPr>
        <w:t>u</w:t>
      </w:r>
      <w:r w:rsidRPr="00D2593C">
        <w:rPr>
          <w:rFonts w:ascii="Cambria" w:eastAsia="Verdana" w:hAnsi="Cambria" w:cs="Verdana"/>
          <w:spacing w:val="-1"/>
        </w:rPr>
        <w:t>s</w:t>
      </w:r>
      <w:r w:rsidRPr="009262B6">
        <w:rPr>
          <w:rFonts w:ascii="Cambria" w:eastAsia="Verdana" w:hAnsi="Cambria" w:cs="Verdana"/>
          <w:spacing w:val="-1"/>
        </w:rPr>
        <w:t>t</w:t>
      </w:r>
      <w:r w:rsidRPr="00D2593C">
        <w:rPr>
          <w:rFonts w:ascii="Cambria" w:eastAsia="Verdana" w:hAnsi="Cambria" w:cs="Verdana"/>
          <w:spacing w:val="-1"/>
        </w:rPr>
        <w:t>r</w:t>
      </w:r>
      <w:r w:rsidRPr="009262B6">
        <w:rPr>
          <w:rFonts w:ascii="Cambria" w:eastAsia="Verdana" w:hAnsi="Cambria" w:cs="Verdana"/>
          <w:spacing w:val="-1"/>
        </w:rPr>
        <w:t>y</w:t>
      </w:r>
      <w:r w:rsidRPr="009262B6">
        <w:rPr>
          <w:rFonts w:ascii="Cambria" w:eastAsia="Verdana" w:hAnsi="Cambria" w:cs="Verdana"/>
          <w:spacing w:val="-1"/>
        </w:rPr>
        <w:t xml:space="preserve"> </w:t>
      </w:r>
      <w:r w:rsidRPr="00D2593C">
        <w:rPr>
          <w:rFonts w:ascii="Cambria" w:eastAsia="Verdana" w:hAnsi="Cambria" w:cs="Verdana"/>
          <w:spacing w:val="-1"/>
        </w:rPr>
        <w:t>o</w:t>
      </w:r>
      <w:r w:rsidRPr="009262B6">
        <w:rPr>
          <w:rFonts w:ascii="Cambria" w:eastAsia="Verdana" w:hAnsi="Cambria" w:cs="Verdana"/>
          <w:spacing w:val="-1"/>
        </w:rPr>
        <w:t xml:space="preserve">r </w:t>
      </w:r>
      <w:r w:rsidRPr="00D2593C">
        <w:rPr>
          <w:rFonts w:ascii="Cambria" w:eastAsia="Verdana" w:hAnsi="Cambria" w:cs="Verdana"/>
          <w:spacing w:val="-1"/>
        </w:rPr>
        <w:t>b</w:t>
      </w:r>
      <w:r w:rsidRPr="009262B6">
        <w:rPr>
          <w:rFonts w:ascii="Cambria" w:eastAsia="Verdana" w:hAnsi="Cambria" w:cs="Verdana"/>
          <w:spacing w:val="-1"/>
        </w:rPr>
        <w:t>u</w:t>
      </w:r>
      <w:r w:rsidRPr="00D2593C">
        <w:rPr>
          <w:rFonts w:ascii="Cambria" w:eastAsia="Verdana" w:hAnsi="Cambria" w:cs="Verdana"/>
          <w:spacing w:val="-1"/>
        </w:rPr>
        <w:t>si</w:t>
      </w:r>
      <w:r w:rsidRPr="009262B6">
        <w:rPr>
          <w:rFonts w:ascii="Cambria" w:eastAsia="Verdana" w:hAnsi="Cambria" w:cs="Verdana"/>
          <w:spacing w:val="-1"/>
        </w:rPr>
        <w:t>n</w:t>
      </w:r>
      <w:r w:rsidRPr="00D2593C">
        <w:rPr>
          <w:rFonts w:ascii="Cambria" w:eastAsia="Verdana" w:hAnsi="Cambria" w:cs="Verdana"/>
          <w:spacing w:val="-1"/>
        </w:rPr>
        <w:t>ess;</w:t>
      </w:r>
    </w:p>
    <w:p w14:paraId="7167B642" w14:textId="77777777" w:rsidR="00AE717A" w:rsidRPr="009262B6" w:rsidRDefault="00745ABB" w:rsidP="00412903">
      <w:pPr>
        <w:tabs>
          <w:tab w:val="left" w:pos="940"/>
        </w:tabs>
        <w:ind w:left="227" w:hanging="227"/>
        <w:jc w:val="both"/>
        <w:rPr>
          <w:rFonts w:ascii="Cambria" w:eastAsia="Verdana" w:hAnsi="Cambria" w:cs="Verdana"/>
          <w:spacing w:val="-1"/>
        </w:rPr>
      </w:pPr>
      <w:r w:rsidRPr="009262B6">
        <w:rPr>
          <w:rFonts w:ascii="Cambria" w:eastAsia="Verdana" w:hAnsi="Cambria" w:cs="Verdana"/>
          <w:spacing w:val="-1"/>
        </w:rPr>
        <w:t xml:space="preserve">•   </w:t>
      </w:r>
      <w:r w:rsidRPr="009262B6">
        <w:rPr>
          <w:rFonts w:ascii="Cambria" w:eastAsia="Verdana" w:hAnsi="Cambria" w:cs="Verdana"/>
          <w:spacing w:val="-1"/>
        </w:rPr>
        <w:t xml:space="preserve"> </w:t>
      </w:r>
      <w:r w:rsidRPr="009262B6">
        <w:rPr>
          <w:rFonts w:ascii="Cambria" w:eastAsia="Verdana" w:hAnsi="Cambria" w:cs="Verdana"/>
          <w:spacing w:val="-1"/>
        </w:rPr>
        <w:t>Author sha</w:t>
      </w:r>
      <w:r w:rsidRPr="009262B6">
        <w:rPr>
          <w:rFonts w:ascii="Cambria" w:eastAsia="Verdana" w:hAnsi="Cambria" w:cs="Verdana"/>
          <w:spacing w:val="-1"/>
        </w:rPr>
        <w:t>r</w:t>
      </w:r>
      <w:r w:rsidRPr="009262B6">
        <w:rPr>
          <w:rFonts w:ascii="Cambria" w:eastAsia="Verdana" w:hAnsi="Cambria" w:cs="Verdana"/>
          <w:spacing w:val="-1"/>
        </w:rPr>
        <w:t>es stocks in an</w:t>
      </w:r>
      <w:r w:rsidRPr="009262B6">
        <w:rPr>
          <w:rFonts w:ascii="Cambria" w:eastAsia="Verdana" w:hAnsi="Cambria" w:cs="Verdana"/>
          <w:spacing w:val="-1"/>
        </w:rPr>
        <w:t xml:space="preserve"> </w:t>
      </w:r>
      <w:r w:rsidRPr="009262B6">
        <w:rPr>
          <w:rFonts w:ascii="Cambria" w:eastAsia="Verdana" w:hAnsi="Cambria" w:cs="Verdana"/>
          <w:spacing w:val="-1"/>
        </w:rPr>
        <w:t>in</w:t>
      </w:r>
      <w:r w:rsidRPr="009262B6">
        <w:rPr>
          <w:rFonts w:ascii="Cambria" w:eastAsia="Verdana" w:hAnsi="Cambria" w:cs="Verdana"/>
          <w:spacing w:val="-1"/>
        </w:rPr>
        <w:t>d</w:t>
      </w:r>
      <w:r w:rsidRPr="009262B6">
        <w:rPr>
          <w:rFonts w:ascii="Cambria" w:eastAsia="Verdana" w:hAnsi="Cambria" w:cs="Verdana"/>
          <w:spacing w:val="-1"/>
        </w:rPr>
        <w:t>ust</w:t>
      </w:r>
      <w:r w:rsidRPr="009262B6">
        <w:rPr>
          <w:rFonts w:ascii="Cambria" w:eastAsia="Verdana" w:hAnsi="Cambria" w:cs="Verdana"/>
          <w:spacing w:val="-1"/>
        </w:rPr>
        <w:t>r</w:t>
      </w:r>
      <w:r w:rsidRPr="009262B6">
        <w:rPr>
          <w:rFonts w:ascii="Cambria" w:eastAsia="Verdana" w:hAnsi="Cambria" w:cs="Verdana"/>
          <w:spacing w:val="-1"/>
        </w:rPr>
        <w:t>y or</w:t>
      </w:r>
      <w:r w:rsidRPr="009262B6">
        <w:rPr>
          <w:rFonts w:ascii="Cambria" w:eastAsia="Verdana" w:hAnsi="Cambria" w:cs="Verdana"/>
          <w:spacing w:val="-1"/>
        </w:rPr>
        <w:t xml:space="preserve"> </w:t>
      </w:r>
      <w:r w:rsidRPr="009262B6">
        <w:rPr>
          <w:rFonts w:ascii="Cambria" w:eastAsia="Verdana" w:hAnsi="Cambria" w:cs="Verdana"/>
          <w:spacing w:val="-1"/>
        </w:rPr>
        <w:t>busines</w:t>
      </w:r>
      <w:r w:rsidRPr="009262B6">
        <w:rPr>
          <w:rFonts w:ascii="Cambria" w:eastAsia="Verdana" w:hAnsi="Cambria" w:cs="Verdana"/>
          <w:spacing w:val="-1"/>
        </w:rPr>
        <w:t>s</w:t>
      </w:r>
      <w:r w:rsidRPr="009262B6">
        <w:rPr>
          <w:rFonts w:ascii="Cambria" w:eastAsia="Verdana" w:hAnsi="Cambria" w:cs="Verdana"/>
          <w:spacing w:val="-1"/>
        </w:rPr>
        <w:t>;</w:t>
      </w:r>
    </w:p>
    <w:p w14:paraId="32C7F97D" w14:textId="77777777" w:rsidR="00AE717A" w:rsidRPr="00D2593C" w:rsidRDefault="00745ABB" w:rsidP="00412903">
      <w:pPr>
        <w:tabs>
          <w:tab w:val="left" w:pos="940"/>
        </w:tabs>
        <w:ind w:left="227" w:hanging="227"/>
        <w:jc w:val="both"/>
        <w:rPr>
          <w:rFonts w:ascii="Cambria" w:eastAsia="Verdana" w:hAnsi="Cambria" w:cs="Verdana"/>
        </w:rPr>
      </w:pPr>
      <w:r w:rsidRPr="009262B6">
        <w:rPr>
          <w:rFonts w:ascii="Cambria" w:eastAsia="Verdana" w:hAnsi="Cambria" w:cs="Verdana"/>
          <w:spacing w:val="-1"/>
        </w:rPr>
        <w:t>•</w:t>
      </w:r>
      <w:r w:rsidRPr="009262B6">
        <w:rPr>
          <w:rFonts w:ascii="Cambria" w:eastAsia="Verdana" w:hAnsi="Cambria" w:cs="Verdana"/>
          <w:spacing w:val="-1"/>
        </w:rPr>
        <w:tab/>
      </w:r>
      <w:r w:rsidRPr="009262B6">
        <w:rPr>
          <w:rFonts w:ascii="Cambria" w:eastAsia="Verdana" w:hAnsi="Cambria" w:cs="Verdana"/>
          <w:spacing w:val="-1"/>
        </w:rPr>
        <w:t>Author</w:t>
      </w:r>
      <w:r w:rsidRPr="00D2593C">
        <w:rPr>
          <w:rFonts w:ascii="Cambria" w:eastAsia="Verdana" w:hAnsi="Cambria" w:cs="Verdana"/>
          <w:spacing w:val="5"/>
        </w:rPr>
        <w:t xml:space="preserve"> </w:t>
      </w:r>
      <w:r w:rsidRPr="00D2593C">
        <w:rPr>
          <w:rFonts w:ascii="Cambria" w:eastAsia="Verdana" w:hAnsi="Cambria" w:cs="Verdana"/>
        </w:rPr>
        <w:t>prepares/devel</w:t>
      </w:r>
      <w:r w:rsidRPr="00D2593C">
        <w:rPr>
          <w:rFonts w:ascii="Cambria" w:eastAsia="Verdana" w:hAnsi="Cambria" w:cs="Verdana"/>
          <w:spacing w:val="1"/>
        </w:rPr>
        <w:t>o</w:t>
      </w:r>
      <w:r w:rsidRPr="00D2593C">
        <w:rPr>
          <w:rFonts w:ascii="Cambria" w:eastAsia="Verdana" w:hAnsi="Cambria" w:cs="Verdana"/>
        </w:rPr>
        <w:t>ps</w:t>
      </w:r>
      <w:r w:rsidRPr="00D2593C">
        <w:rPr>
          <w:rFonts w:ascii="Cambria" w:eastAsia="Verdana" w:hAnsi="Cambria" w:cs="Verdana"/>
          <w:spacing w:val="5"/>
        </w:rPr>
        <w:t xml:space="preserve"> </w:t>
      </w:r>
      <w:r w:rsidRPr="00D2593C">
        <w:rPr>
          <w:rFonts w:ascii="Cambria" w:eastAsia="Verdana" w:hAnsi="Cambria" w:cs="Verdana"/>
        </w:rPr>
        <w:t>scientific</w:t>
      </w:r>
      <w:r w:rsidRPr="00D2593C">
        <w:rPr>
          <w:rFonts w:ascii="Cambria" w:eastAsia="Verdana" w:hAnsi="Cambria" w:cs="Verdana"/>
          <w:spacing w:val="5"/>
        </w:rPr>
        <w:t xml:space="preserve"> </w:t>
      </w:r>
      <w:r w:rsidRPr="00D2593C">
        <w:rPr>
          <w:rFonts w:ascii="Cambria" w:eastAsia="Verdana" w:hAnsi="Cambria" w:cs="Verdana"/>
        </w:rPr>
        <w:t>papers</w:t>
      </w:r>
      <w:r w:rsidRPr="00D2593C">
        <w:rPr>
          <w:rFonts w:ascii="Cambria" w:eastAsia="Verdana" w:hAnsi="Cambria" w:cs="Verdana"/>
          <w:spacing w:val="5"/>
        </w:rPr>
        <w:t xml:space="preserve"> </w:t>
      </w:r>
      <w:r w:rsidRPr="00D2593C">
        <w:rPr>
          <w:rFonts w:ascii="Cambria" w:eastAsia="Verdana" w:hAnsi="Cambria" w:cs="Verdana"/>
        </w:rPr>
        <w:t>for</w:t>
      </w:r>
      <w:r w:rsidRPr="00D2593C">
        <w:rPr>
          <w:rFonts w:ascii="Cambria" w:eastAsia="Verdana" w:hAnsi="Cambria" w:cs="Verdana"/>
          <w:spacing w:val="4"/>
        </w:rPr>
        <w:t xml:space="preserve"> </w:t>
      </w:r>
      <w:r w:rsidRPr="00D2593C">
        <w:rPr>
          <w:rFonts w:ascii="Cambria" w:eastAsia="Verdana" w:hAnsi="Cambria" w:cs="Verdana"/>
        </w:rPr>
        <w:t>journals</w:t>
      </w:r>
      <w:r w:rsidRPr="00D2593C">
        <w:rPr>
          <w:rFonts w:ascii="Cambria" w:eastAsia="Verdana" w:hAnsi="Cambria" w:cs="Verdana"/>
          <w:spacing w:val="5"/>
        </w:rPr>
        <w:t xml:space="preserve"> </w:t>
      </w:r>
      <w:r w:rsidRPr="00D2593C">
        <w:rPr>
          <w:rFonts w:ascii="Cambria" w:eastAsia="Verdana" w:hAnsi="Cambria" w:cs="Verdana"/>
        </w:rPr>
        <w:t>s</w:t>
      </w:r>
      <w:r w:rsidRPr="00D2593C">
        <w:rPr>
          <w:rFonts w:ascii="Cambria" w:eastAsia="Verdana" w:hAnsi="Cambria" w:cs="Verdana"/>
          <w:spacing w:val="-2"/>
        </w:rPr>
        <w:t>p</w:t>
      </w:r>
      <w:r w:rsidRPr="00D2593C">
        <w:rPr>
          <w:rFonts w:ascii="Cambria" w:eastAsia="Verdana" w:hAnsi="Cambria" w:cs="Verdana"/>
        </w:rPr>
        <w:t>onsored</w:t>
      </w:r>
      <w:r w:rsidRPr="00D2593C">
        <w:rPr>
          <w:rFonts w:ascii="Cambria" w:eastAsia="Verdana" w:hAnsi="Cambria" w:cs="Verdana"/>
          <w:spacing w:val="5"/>
        </w:rPr>
        <w:t xml:space="preserve"> </w:t>
      </w:r>
      <w:r w:rsidRPr="00D2593C">
        <w:rPr>
          <w:rFonts w:ascii="Cambria" w:eastAsia="Verdana" w:hAnsi="Cambria" w:cs="Verdana"/>
        </w:rPr>
        <w:t>by</w:t>
      </w:r>
      <w:r w:rsidRPr="00D2593C">
        <w:rPr>
          <w:rFonts w:ascii="Cambria" w:eastAsia="Verdana" w:hAnsi="Cambria" w:cs="Verdana"/>
          <w:spacing w:val="4"/>
        </w:rPr>
        <w:t xml:space="preserve"> </w:t>
      </w:r>
      <w:r w:rsidRPr="00D2593C">
        <w:rPr>
          <w:rFonts w:ascii="Cambria" w:eastAsia="Verdana" w:hAnsi="Cambria" w:cs="Verdana"/>
        </w:rPr>
        <w:t>industries</w:t>
      </w:r>
      <w:r w:rsidRPr="00D2593C">
        <w:rPr>
          <w:rFonts w:ascii="Cambria" w:eastAsia="Verdana" w:hAnsi="Cambria" w:cs="Verdana"/>
          <w:spacing w:val="5"/>
        </w:rPr>
        <w:t xml:space="preserve"> </w:t>
      </w:r>
      <w:r w:rsidRPr="00D2593C">
        <w:rPr>
          <w:rFonts w:ascii="Cambria" w:eastAsia="Verdana" w:hAnsi="Cambria" w:cs="Verdana"/>
        </w:rPr>
        <w:t>or business.</w:t>
      </w:r>
    </w:p>
    <w:p w14:paraId="3CBAFF76" w14:textId="77777777" w:rsidR="00AE717A" w:rsidRPr="00D2593C" w:rsidRDefault="00AE717A">
      <w:pPr>
        <w:spacing w:before="16" w:line="220" w:lineRule="exact"/>
        <w:rPr>
          <w:rFonts w:ascii="Cambria" w:hAnsi="Cambria"/>
          <w:sz w:val="22"/>
          <w:szCs w:val="22"/>
        </w:rPr>
      </w:pPr>
    </w:p>
    <w:p w14:paraId="6CE71D8B" w14:textId="77777777" w:rsidR="00AE717A" w:rsidRPr="00D2593C" w:rsidRDefault="00745ABB" w:rsidP="00412903">
      <w:pPr>
        <w:jc w:val="both"/>
        <w:rPr>
          <w:rFonts w:ascii="Cambria" w:eastAsia="Verdana" w:hAnsi="Cambria" w:cs="Verdana"/>
        </w:rPr>
      </w:pPr>
      <w:r w:rsidRPr="00D2593C">
        <w:rPr>
          <w:rFonts w:ascii="Cambria" w:eastAsia="Verdana" w:hAnsi="Cambria" w:cs="Verdana"/>
          <w:b/>
        </w:rPr>
        <w:t>Note:</w:t>
      </w:r>
    </w:p>
    <w:p w14:paraId="5DA3BC1B" w14:textId="77777777" w:rsidR="00412903" w:rsidRDefault="00745ABB" w:rsidP="00FD6062">
      <w:pPr>
        <w:jc w:val="both"/>
        <w:rPr>
          <w:rFonts w:ascii="Cambria" w:eastAsia="Verdana" w:hAnsi="Cambria" w:cs="Verdana"/>
        </w:rPr>
      </w:pPr>
      <w:r w:rsidRPr="00D2593C">
        <w:rPr>
          <w:rFonts w:ascii="Cambria" w:eastAsia="Verdana" w:hAnsi="Cambria" w:cs="Verdana"/>
        </w:rPr>
        <w:t>All a</w:t>
      </w:r>
      <w:r w:rsidRPr="00D2593C">
        <w:rPr>
          <w:rFonts w:ascii="Cambria" w:eastAsia="Verdana" w:hAnsi="Cambria" w:cs="Verdana"/>
          <w:spacing w:val="1"/>
        </w:rPr>
        <w:t>u</w:t>
      </w:r>
      <w:r w:rsidRPr="00D2593C">
        <w:rPr>
          <w:rFonts w:ascii="Cambria" w:eastAsia="Verdana" w:hAnsi="Cambria" w:cs="Verdana"/>
        </w:rPr>
        <w:t>thors</w:t>
      </w:r>
      <w:r w:rsidRPr="00D2593C">
        <w:rPr>
          <w:rFonts w:ascii="Cambria" w:eastAsia="Verdana" w:hAnsi="Cambria" w:cs="Verdana"/>
          <w:spacing w:val="-1"/>
        </w:rPr>
        <w:t xml:space="preserve"> </w:t>
      </w:r>
      <w:r w:rsidRPr="00D2593C">
        <w:rPr>
          <w:rFonts w:ascii="Cambria" w:eastAsia="Verdana" w:hAnsi="Cambria" w:cs="Verdana"/>
        </w:rPr>
        <w:t>must sign</w:t>
      </w:r>
      <w:r w:rsidRPr="00D2593C">
        <w:rPr>
          <w:rFonts w:ascii="Cambria" w:eastAsia="Verdana" w:hAnsi="Cambria" w:cs="Verdana"/>
          <w:spacing w:val="1"/>
        </w:rPr>
        <w:t xml:space="preserve"> </w:t>
      </w:r>
      <w:r w:rsidRPr="00D2593C">
        <w:rPr>
          <w:rFonts w:ascii="Cambria" w:eastAsia="Verdana" w:hAnsi="Cambria" w:cs="Verdana"/>
        </w:rPr>
        <w:t>this docume</w:t>
      </w:r>
      <w:r w:rsidRPr="00D2593C">
        <w:rPr>
          <w:rFonts w:ascii="Cambria" w:eastAsia="Verdana" w:hAnsi="Cambria" w:cs="Verdana"/>
          <w:spacing w:val="1"/>
        </w:rPr>
        <w:t>n</w:t>
      </w:r>
      <w:r w:rsidRPr="00D2593C">
        <w:rPr>
          <w:rFonts w:ascii="Cambria" w:eastAsia="Verdana" w:hAnsi="Cambria" w:cs="Verdana"/>
        </w:rPr>
        <w:t>t</w:t>
      </w:r>
      <w:r w:rsidRPr="00D2593C">
        <w:rPr>
          <w:rFonts w:ascii="Cambria" w:eastAsia="Verdana" w:hAnsi="Cambria" w:cs="Verdana"/>
          <w:spacing w:val="1"/>
        </w:rPr>
        <w:t xml:space="preserve"> </w:t>
      </w:r>
      <w:r w:rsidRPr="00D2593C">
        <w:rPr>
          <w:rFonts w:ascii="Cambria" w:eastAsia="Verdana" w:hAnsi="Cambria" w:cs="Verdana"/>
        </w:rPr>
        <w:t>disclosing pot</w:t>
      </w:r>
      <w:r w:rsidRPr="00D2593C">
        <w:rPr>
          <w:rFonts w:ascii="Cambria" w:eastAsia="Verdana" w:hAnsi="Cambria" w:cs="Verdana"/>
          <w:spacing w:val="-1"/>
        </w:rPr>
        <w:t>e</w:t>
      </w:r>
      <w:r w:rsidRPr="00D2593C">
        <w:rPr>
          <w:rFonts w:ascii="Cambria" w:eastAsia="Verdana" w:hAnsi="Cambria" w:cs="Verdana"/>
        </w:rPr>
        <w:t>ntial conflict</w:t>
      </w:r>
      <w:r w:rsidRPr="00D2593C">
        <w:rPr>
          <w:rFonts w:ascii="Cambria" w:eastAsia="Verdana" w:hAnsi="Cambria" w:cs="Verdana"/>
          <w:spacing w:val="1"/>
        </w:rPr>
        <w:t xml:space="preserve"> </w:t>
      </w:r>
      <w:r w:rsidRPr="00D2593C">
        <w:rPr>
          <w:rFonts w:ascii="Cambria" w:eastAsia="Verdana" w:hAnsi="Cambria" w:cs="Verdana"/>
        </w:rPr>
        <w:t>of</w:t>
      </w:r>
      <w:r w:rsidRPr="00D2593C">
        <w:rPr>
          <w:rFonts w:ascii="Cambria" w:eastAsia="Verdana" w:hAnsi="Cambria" w:cs="Verdana"/>
          <w:spacing w:val="1"/>
        </w:rPr>
        <w:t xml:space="preserve"> </w:t>
      </w:r>
      <w:r w:rsidRPr="00D2593C">
        <w:rPr>
          <w:rFonts w:ascii="Cambria" w:eastAsia="Verdana" w:hAnsi="Cambria" w:cs="Verdana"/>
        </w:rPr>
        <w:t>int</w:t>
      </w:r>
      <w:r w:rsidRPr="00D2593C">
        <w:rPr>
          <w:rFonts w:ascii="Cambria" w:eastAsia="Verdana" w:hAnsi="Cambria" w:cs="Verdana"/>
          <w:spacing w:val="-1"/>
        </w:rPr>
        <w:t>e</w:t>
      </w:r>
      <w:r w:rsidRPr="00D2593C">
        <w:rPr>
          <w:rFonts w:ascii="Cambria" w:eastAsia="Verdana" w:hAnsi="Cambria" w:cs="Verdana"/>
        </w:rPr>
        <w:t xml:space="preserve">rest. </w:t>
      </w:r>
      <w:r w:rsidRPr="00D2593C">
        <w:rPr>
          <w:rFonts w:ascii="Cambria" w:eastAsia="Verdana" w:hAnsi="Cambria" w:cs="Verdana"/>
        </w:rPr>
        <w:t xml:space="preserve">The </w:t>
      </w:r>
      <w:r w:rsidRPr="00D2593C">
        <w:rPr>
          <w:rFonts w:ascii="Cambria" w:eastAsia="Verdana" w:hAnsi="Cambria" w:cs="Verdana"/>
          <w:spacing w:val="-1"/>
        </w:rPr>
        <w:t>doc</w:t>
      </w:r>
      <w:r w:rsidRPr="00D2593C">
        <w:rPr>
          <w:rFonts w:ascii="Cambria" w:eastAsia="Verdana" w:hAnsi="Cambria" w:cs="Verdana"/>
        </w:rPr>
        <w:t>u</w:t>
      </w:r>
      <w:r w:rsidRPr="00D2593C">
        <w:rPr>
          <w:rFonts w:ascii="Cambria" w:eastAsia="Verdana" w:hAnsi="Cambria" w:cs="Verdana"/>
          <w:spacing w:val="-1"/>
        </w:rPr>
        <w:t>me</w:t>
      </w:r>
      <w:r w:rsidRPr="00D2593C">
        <w:rPr>
          <w:rFonts w:ascii="Cambria" w:eastAsia="Verdana" w:hAnsi="Cambria" w:cs="Verdana"/>
          <w:spacing w:val="1"/>
        </w:rPr>
        <w:t>n</w:t>
      </w:r>
      <w:r w:rsidRPr="00D2593C">
        <w:rPr>
          <w:rFonts w:ascii="Cambria" w:eastAsia="Verdana" w:hAnsi="Cambria" w:cs="Verdana"/>
        </w:rPr>
        <w:t>t</w:t>
      </w:r>
      <w:r w:rsidRPr="00D2593C">
        <w:rPr>
          <w:rFonts w:ascii="Cambria" w:eastAsia="Verdana" w:hAnsi="Cambria" w:cs="Verdana"/>
          <w:spacing w:val="1"/>
        </w:rPr>
        <w:t xml:space="preserve"> </w:t>
      </w:r>
      <w:r w:rsidRPr="00D2593C">
        <w:rPr>
          <w:rFonts w:ascii="Cambria" w:eastAsia="Verdana" w:hAnsi="Cambria" w:cs="Verdana"/>
          <w:spacing w:val="-1"/>
        </w:rPr>
        <w:t>mus</w:t>
      </w:r>
      <w:r w:rsidRPr="00D2593C">
        <w:rPr>
          <w:rFonts w:ascii="Cambria" w:eastAsia="Verdana" w:hAnsi="Cambria" w:cs="Verdana"/>
        </w:rPr>
        <w:t>t</w:t>
      </w:r>
      <w:r w:rsidRPr="00D2593C">
        <w:rPr>
          <w:rFonts w:ascii="Cambria" w:eastAsia="Verdana" w:hAnsi="Cambria" w:cs="Verdana"/>
          <w:spacing w:val="1"/>
        </w:rPr>
        <w:t xml:space="preserve"> </w:t>
      </w:r>
      <w:r w:rsidRPr="00D2593C">
        <w:rPr>
          <w:rFonts w:ascii="Cambria" w:eastAsia="Verdana" w:hAnsi="Cambria" w:cs="Verdana"/>
          <w:spacing w:val="-1"/>
        </w:rPr>
        <w:t>b</w:t>
      </w:r>
      <w:r w:rsidRPr="00D2593C">
        <w:rPr>
          <w:rFonts w:ascii="Cambria" w:eastAsia="Verdana" w:hAnsi="Cambria" w:cs="Verdana"/>
        </w:rPr>
        <w:t>e up</w:t>
      </w:r>
      <w:r w:rsidRPr="00D2593C">
        <w:rPr>
          <w:rFonts w:ascii="Cambria" w:eastAsia="Verdana" w:hAnsi="Cambria" w:cs="Verdana"/>
          <w:spacing w:val="-1"/>
        </w:rPr>
        <w:t>loade</w:t>
      </w:r>
      <w:r w:rsidRPr="00D2593C">
        <w:rPr>
          <w:rFonts w:ascii="Cambria" w:eastAsia="Verdana" w:hAnsi="Cambria" w:cs="Verdana"/>
        </w:rPr>
        <w:t xml:space="preserve">d </w:t>
      </w:r>
      <w:r w:rsidRPr="00D2593C">
        <w:rPr>
          <w:rFonts w:ascii="Cambria" w:eastAsia="Verdana" w:hAnsi="Cambria" w:cs="Verdana"/>
          <w:spacing w:val="-1"/>
        </w:rPr>
        <w:t>a</w:t>
      </w:r>
      <w:r w:rsidRPr="00D2593C">
        <w:rPr>
          <w:rFonts w:ascii="Cambria" w:eastAsia="Verdana" w:hAnsi="Cambria" w:cs="Verdana"/>
        </w:rPr>
        <w:t xml:space="preserve">s </w:t>
      </w:r>
      <w:r w:rsidRPr="00D2593C">
        <w:rPr>
          <w:rFonts w:ascii="Cambria" w:eastAsia="Verdana" w:hAnsi="Cambria" w:cs="Verdana"/>
          <w:spacing w:val="-1"/>
        </w:rPr>
        <w:t>s</w:t>
      </w:r>
      <w:r w:rsidRPr="00D2593C">
        <w:rPr>
          <w:rFonts w:ascii="Cambria" w:eastAsia="Verdana" w:hAnsi="Cambria" w:cs="Verdana"/>
        </w:rPr>
        <w:t>u</w:t>
      </w:r>
      <w:r w:rsidRPr="00D2593C">
        <w:rPr>
          <w:rFonts w:ascii="Cambria" w:eastAsia="Verdana" w:hAnsi="Cambria" w:cs="Verdana"/>
          <w:spacing w:val="-1"/>
        </w:rPr>
        <w:t>pplem</w:t>
      </w:r>
      <w:r w:rsidRPr="00D2593C">
        <w:rPr>
          <w:rFonts w:ascii="Cambria" w:eastAsia="Verdana" w:hAnsi="Cambria" w:cs="Verdana"/>
          <w:spacing w:val="1"/>
        </w:rPr>
        <w:t>e</w:t>
      </w:r>
      <w:r w:rsidRPr="00D2593C">
        <w:rPr>
          <w:rFonts w:ascii="Cambria" w:eastAsia="Verdana" w:hAnsi="Cambria" w:cs="Verdana"/>
        </w:rPr>
        <w:t>nt</w:t>
      </w:r>
      <w:r w:rsidRPr="00D2593C">
        <w:rPr>
          <w:rFonts w:ascii="Cambria" w:eastAsia="Verdana" w:hAnsi="Cambria" w:cs="Verdana"/>
          <w:spacing w:val="-1"/>
        </w:rPr>
        <w:t>ar</w:t>
      </w:r>
      <w:r w:rsidRPr="00D2593C">
        <w:rPr>
          <w:rFonts w:ascii="Cambria" w:eastAsia="Verdana" w:hAnsi="Cambria" w:cs="Verdana"/>
        </w:rPr>
        <w:t>y f</w:t>
      </w:r>
      <w:r w:rsidRPr="00D2593C">
        <w:rPr>
          <w:rFonts w:ascii="Cambria" w:eastAsia="Verdana" w:hAnsi="Cambria" w:cs="Verdana"/>
          <w:spacing w:val="-1"/>
        </w:rPr>
        <w:t>il</w:t>
      </w:r>
      <w:r w:rsidRPr="00D2593C">
        <w:rPr>
          <w:rFonts w:ascii="Cambria" w:eastAsia="Verdana" w:hAnsi="Cambria" w:cs="Verdana"/>
        </w:rPr>
        <w:t xml:space="preserve">e </w:t>
      </w:r>
      <w:r w:rsidRPr="00D2593C">
        <w:rPr>
          <w:rFonts w:ascii="Cambria" w:eastAsia="Verdana" w:hAnsi="Cambria" w:cs="Verdana"/>
          <w:spacing w:val="-1"/>
        </w:rPr>
        <w:t>o</w:t>
      </w:r>
      <w:r w:rsidRPr="00D2593C">
        <w:rPr>
          <w:rFonts w:ascii="Cambria" w:eastAsia="Verdana" w:hAnsi="Cambria" w:cs="Verdana"/>
        </w:rPr>
        <w:t>f</w:t>
      </w:r>
      <w:r w:rsidRPr="00D2593C">
        <w:rPr>
          <w:rFonts w:ascii="Cambria" w:eastAsia="Verdana" w:hAnsi="Cambria" w:cs="Verdana"/>
          <w:spacing w:val="1"/>
        </w:rPr>
        <w:t xml:space="preserve"> </w:t>
      </w:r>
      <w:r w:rsidRPr="00D2593C">
        <w:rPr>
          <w:rFonts w:ascii="Cambria" w:eastAsia="Verdana" w:hAnsi="Cambria" w:cs="Verdana"/>
        </w:rPr>
        <w:t>the</w:t>
      </w:r>
      <w:r w:rsidRPr="00D2593C">
        <w:rPr>
          <w:rFonts w:ascii="Cambria" w:eastAsia="Verdana" w:hAnsi="Cambria" w:cs="Verdana"/>
          <w:spacing w:val="-1"/>
        </w:rPr>
        <w:t xml:space="preserve"> s</w:t>
      </w:r>
      <w:r w:rsidRPr="00D2593C">
        <w:rPr>
          <w:rFonts w:ascii="Cambria" w:eastAsia="Verdana" w:hAnsi="Cambria" w:cs="Verdana"/>
        </w:rPr>
        <w:t>u</w:t>
      </w:r>
      <w:r w:rsidRPr="00D2593C">
        <w:rPr>
          <w:rFonts w:ascii="Cambria" w:eastAsia="Verdana" w:hAnsi="Cambria" w:cs="Verdana"/>
          <w:spacing w:val="-1"/>
        </w:rPr>
        <w:t>bmi</w:t>
      </w:r>
      <w:r w:rsidRPr="00D2593C">
        <w:rPr>
          <w:rFonts w:ascii="Cambria" w:eastAsia="Verdana" w:hAnsi="Cambria" w:cs="Verdana"/>
        </w:rPr>
        <w:t>t</w:t>
      </w:r>
      <w:r w:rsidRPr="00D2593C">
        <w:rPr>
          <w:rFonts w:ascii="Cambria" w:eastAsia="Verdana" w:hAnsi="Cambria" w:cs="Verdana"/>
          <w:spacing w:val="-1"/>
        </w:rPr>
        <w:t>te</w:t>
      </w:r>
      <w:r w:rsidRPr="00D2593C">
        <w:rPr>
          <w:rFonts w:ascii="Cambria" w:eastAsia="Verdana" w:hAnsi="Cambria" w:cs="Verdana"/>
        </w:rPr>
        <w:t xml:space="preserve">d </w:t>
      </w:r>
      <w:r w:rsidRPr="00D2593C">
        <w:rPr>
          <w:rFonts w:ascii="Cambria" w:eastAsia="Verdana" w:hAnsi="Cambria" w:cs="Verdana"/>
          <w:spacing w:val="-1"/>
        </w:rPr>
        <w:t>ma</w:t>
      </w:r>
      <w:r w:rsidRPr="00D2593C">
        <w:rPr>
          <w:rFonts w:ascii="Cambria" w:eastAsia="Verdana" w:hAnsi="Cambria" w:cs="Verdana"/>
          <w:spacing w:val="1"/>
        </w:rPr>
        <w:t>n</w:t>
      </w:r>
      <w:r w:rsidRPr="00D2593C">
        <w:rPr>
          <w:rFonts w:ascii="Cambria" w:eastAsia="Verdana" w:hAnsi="Cambria" w:cs="Verdana"/>
        </w:rPr>
        <w:t>u</w:t>
      </w:r>
      <w:r w:rsidRPr="00D2593C">
        <w:rPr>
          <w:rFonts w:ascii="Cambria" w:eastAsia="Verdana" w:hAnsi="Cambria" w:cs="Verdana"/>
          <w:spacing w:val="-1"/>
        </w:rPr>
        <w:t>scrip</w:t>
      </w:r>
      <w:r w:rsidRPr="00D2593C">
        <w:rPr>
          <w:rFonts w:ascii="Cambria" w:eastAsia="Verdana" w:hAnsi="Cambria" w:cs="Verdana"/>
        </w:rPr>
        <w:t xml:space="preserve">t. </w:t>
      </w:r>
    </w:p>
    <w:p w14:paraId="46EF3702" w14:textId="77777777" w:rsidR="00FD6062" w:rsidRDefault="00FD6062" w:rsidP="00FD6062">
      <w:pPr>
        <w:jc w:val="both"/>
        <w:rPr>
          <w:rFonts w:ascii="Cambria" w:eastAsia="Verdana" w:hAnsi="Cambria" w:cs="Verdana"/>
        </w:rPr>
      </w:pPr>
    </w:p>
    <w:p w14:paraId="55FAA15C" w14:textId="3C81498B" w:rsidR="00FD6062" w:rsidRDefault="00FD6062" w:rsidP="00FD6062">
      <w:pPr>
        <w:jc w:val="both"/>
        <w:rPr>
          <w:rFonts w:ascii="Cambria" w:eastAsia="Verdana" w:hAnsi="Cambria" w:cs="Verdana"/>
        </w:rPr>
      </w:pPr>
      <w:r>
        <w:rPr>
          <w:rFonts w:ascii="Cambria" w:eastAsia="Verdana" w:hAnsi="Cambria" w:cs="Verdana"/>
        </w:rPr>
        <w:t>Please select the following:</w:t>
      </w:r>
    </w:p>
    <w:p w14:paraId="23B127C3" w14:textId="365E8387" w:rsidR="00AE717A" w:rsidRPr="00D2593C" w:rsidRDefault="00745ABB" w:rsidP="00412903">
      <w:pPr>
        <w:spacing w:line="479" w:lineRule="auto"/>
        <w:rPr>
          <w:rFonts w:ascii="Cambria" w:eastAsia="Verdana" w:hAnsi="Cambria" w:cs="Verdana"/>
        </w:rPr>
      </w:pPr>
      <w:r w:rsidRPr="00D2593C">
        <w:rPr>
          <w:rFonts w:ascii="Cambria" w:eastAsia="Verdana" w:hAnsi="Cambria" w:cs="Verdana"/>
        </w:rPr>
        <w:t>[</w:t>
      </w:r>
      <w:r w:rsidR="00412903">
        <w:rPr>
          <w:rFonts w:ascii="Cambria" w:eastAsia="Verdana" w:hAnsi="Cambria" w:cs="Verdana"/>
        </w:rPr>
        <w:t xml:space="preserve">    </w:t>
      </w:r>
      <w:r w:rsidR="00412903">
        <w:rPr>
          <w:rFonts w:ascii="Cambria" w:eastAsia="Verdana" w:hAnsi="Cambria" w:cs="Verdana"/>
        </w:rPr>
        <w:tab/>
      </w:r>
      <w:r w:rsidRPr="00D2593C">
        <w:rPr>
          <w:rFonts w:ascii="Cambria" w:eastAsia="Verdana" w:hAnsi="Cambria" w:cs="Verdana"/>
        </w:rPr>
        <w:t xml:space="preserve">] </w:t>
      </w:r>
      <w:r w:rsidRPr="00D2593C">
        <w:rPr>
          <w:rFonts w:ascii="Cambria" w:eastAsia="Verdana" w:hAnsi="Cambria" w:cs="Verdana"/>
        </w:rPr>
        <w:t xml:space="preserve">No </w:t>
      </w:r>
      <w:r w:rsidRPr="00D2593C">
        <w:rPr>
          <w:rFonts w:ascii="Cambria" w:eastAsia="Verdana" w:hAnsi="Cambria" w:cs="Verdana"/>
          <w:spacing w:val="-1"/>
        </w:rPr>
        <w:t>pote</w:t>
      </w:r>
      <w:r w:rsidRPr="00D2593C">
        <w:rPr>
          <w:rFonts w:ascii="Cambria" w:eastAsia="Verdana" w:hAnsi="Cambria" w:cs="Verdana"/>
        </w:rPr>
        <w:t>nt</w:t>
      </w:r>
      <w:r w:rsidRPr="00D2593C">
        <w:rPr>
          <w:rFonts w:ascii="Cambria" w:eastAsia="Verdana" w:hAnsi="Cambria" w:cs="Verdana"/>
          <w:spacing w:val="-1"/>
        </w:rPr>
        <w:t>ia</w:t>
      </w:r>
      <w:r w:rsidRPr="00D2593C">
        <w:rPr>
          <w:rFonts w:ascii="Cambria" w:eastAsia="Verdana" w:hAnsi="Cambria" w:cs="Verdana"/>
        </w:rPr>
        <w:t xml:space="preserve">l </w:t>
      </w:r>
      <w:r w:rsidRPr="00D2593C">
        <w:rPr>
          <w:rFonts w:ascii="Cambria" w:eastAsia="Verdana" w:hAnsi="Cambria" w:cs="Verdana"/>
          <w:spacing w:val="-1"/>
        </w:rPr>
        <w:t>co</w:t>
      </w:r>
      <w:r w:rsidRPr="00D2593C">
        <w:rPr>
          <w:rFonts w:ascii="Cambria" w:eastAsia="Verdana" w:hAnsi="Cambria" w:cs="Verdana"/>
        </w:rPr>
        <w:t>nf</w:t>
      </w:r>
      <w:r w:rsidRPr="00D2593C">
        <w:rPr>
          <w:rFonts w:ascii="Cambria" w:eastAsia="Verdana" w:hAnsi="Cambria" w:cs="Verdana"/>
          <w:spacing w:val="-1"/>
        </w:rPr>
        <w:t>l</w:t>
      </w:r>
      <w:r w:rsidRPr="00D2593C">
        <w:rPr>
          <w:rFonts w:ascii="Cambria" w:eastAsia="Verdana" w:hAnsi="Cambria" w:cs="Verdana"/>
        </w:rPr>
        <w:t>i</w:t>
      </w:r>
      <w:r w:rsidRPr="00D2593C">
        <w:rPr>
          <w:rFonts w:ascii="Cambria" w:eastAsia="Verdana" w:hAnsi="Cambria" w:cs="Verdana"/>
          <w:spacing w:val="-1"/>
        </w:rPr>
        <w:t>c</w:t>
      </w:r>
      <w:r w:rsidRPr="00D2593C">
        <w:rPr>
          <w:rFonts w:ascii="Cambria" w:eastAsia="Verdana" w:hAnsi="Cambria" w:cs="Verdana"/>
        </w:rPr>
        <w:t>t</w:t>
      </w:r>
      <w:r w:rsidRPr="00D2593C">
        <w:rPr>
          <w:rFonts w:ascii="Cambria" w:eastAsia="Verdana" w:hAnsi="Cambria" w:cs="Verdana"/>
          <w:spacing w:val="1"/>
        </w:rPr>
        <w:t xml:space="preserve"> </w:t>
      </w:r>
      <w:r w:rsidRPr="00D2593C">
        <w:rPr>
          <w:rFonts w:ascii="Cambria" w:eastAsia="Verdana" w:hAnsi="Cambria" w:cs="Verdana"/>
          <w:spacing w:val="-1"/>
        </w:rPr>
        <w:t>o</w:t>
      </w:r>
      <w:r w:rsidRPr="00D2593C">
        <w:rPr>
          <w:rFonts w:ascii="Cambria" w:eastAsia="Verdana" w:hAnsi="Cambria" w:cs="Verdana"/>
        </w:rPr>
        <w:t xml:space="preserve">f </w:t>
      </w:r>
      <w:r w:rsidRPr="00D2593C">
        <w:rPr>
          <w:rFonts w:ascii="Cambria" w:eastAsia="Verdana" w:hAnsi="Cambria" w:cs="Verdana"/>
          <w:spacing w:val="-1"/>
        </w:rPr>
        <w:t>i</w:t>
      </w:r>
      <w:r w:rsidRPr="00D2593C">
        <w:rPr>
          <w:rFonts w:ascii="Cambria" w:eastAsia="Verdana" w:hAnsi="Cambria" w:cs="Verdana"/>
        </w:rPr>
        <w:t>nt</w:t>
      </w:r>
      <w:r w:rsidRPr="00D2593C">
        <w:rPr>
          <w:rFonts w:ascii="Cambria" w:eastAsia="Verdana" w:hAnsi="Cambria" w:cs="Verdana"/>
          <w:spacing w:val="-1"/>
        </w:rPr>
        <w:t>eres</w:t>
      </w:r>
      <w:r w:rsidRPr="00D2593C">
        <w:rPr>
          <w:rFonts w:ascii="Cambria" w:eastAsia="Verdana" w:hAnsi="Cambria" w:cs="Verdana"/>
        </w:rPr>
        <w:t>t</w:t>
      </w:r>
      <w:r w:rsidRPr="00D2593C">
        <w:rPr>
          <w:rFonts w:ascii="Cambria" w:eastAsia="Verdana" w:hAnsi="Cambria" w:cs="Verdana"/>
          <w:spacing w:val="1"/>
        </w:rPr>
        <w:t xml:space="preserve"> </w:t>
      </w:r>
      <w:r w:rsidRPr="00D2593C">
        <w:rPr>
          <w:rFonts w:ascii="Cambria" w:eastAsia="Verdana" w:hAnsi="Cambria" w:cs="Verdana"/>
          <w:spacing w:val="-1"/>
        </w:rPr>
        <w:t>e</w:t>
      </w:r>
      <w:r w:rsidRPr="00D2593C">
        <w:rPr>
          <w:rFonts w:ascii="Cambria" w:eastAsia="Verdana" w:hAnsi="Cambria" w:cs="Verdana"/>
        </w:rPr>
        <w:t>x</w:t>
      </w:r>
      <w:r w:rsidRPr="00D2593C">
        <w:rPr>
          <w:rFonts w:ascii="Cambria" w:eastAsia="Verdana" w:hAnsi="Cambria" w:cs="Verdana"/>
          <w:spacing w:val="-1"/>
        </w:rPr>
        <w:t>is</w:t>
      </w:r>
      <w:r w:rsidRPr="00D2593C">
        <w:rPr>
          <w:rFonts w:ascii="Cambria" w:eastAsia="Verdana" w:hAnsi="Cambria" w:cs="Verdana"/>
        </w:rPr>
        <w:t xml:space="preserve">ts for </w:t>
      </w:r>
      <w:r w:rsidRPr="00D2593C">
        <w:rPr>
          <w:rFonts w:ascii="Cambria" w:eastAsia="Verdana" w:hAnsi="Cambria" w:cs="Verdana"/>
          <w:spacing w:val="-1"/>
        </w:rPr>
        <w:t>t</w:t>
      </w:r>
      <w:r w:rsidRPr="00D2593C">
        <w:rPr>
          <w:rFonts w:ascii="Cambria" w:eastAsia="Verdana" w:hAnsi="Cambria" w:cs="Verdana"/>
        </w:rPr>
        <w:t>h</w:t>
      </w:r>
      <w:r w:rsidRPr="00D2593C">
        <w:rPr>
          <w:rFonts w:ascii="Cambria" w:eastAsia="Verdana" w:hAnsi="Cambria" w:cs="Verdana"/>
          <w:spacing w:val="-1"/>
        </w:rPr>
        <w:t>i</w:t>
      </w:r>
      <w:r w:rsidRPr="00D2593C">
        <w:rPr>
          <w:rFonts w:ascii="Cambria" w:eastAsia="Verdana" w:hAnsi="Cambria" w:cs="Verdana"/>
        </w:rPr>
        <w:t xml:space="preserve">s </w:t>
      </w:r>
      <w:r w:rsidRPr="00D2593C">
        <w:rPr>
          <w:rFonts w:ascii="Cambria" w:eastAsia="Verdana" w:hAnsi="Cambria" w:cs="Verdana"/>
          <w:spacing w:val="-1"/>
        </w:rPr>
        <w:t>s</w:t>
      </w:r>
      <w:r w:rsidRPr="00D2593C">
        <w:rPr>
          <w:rFonts w:ascii="Cambria" w:eastAsia="Verdana" w:hAnsi="Cambria" w:cs="Verdana"/>
        </w:rPr>
        <w:t>t</w:t>
      </w:r>
      <w:r w:rsidRPr="00D2593C">
        <w:rPr>
          <w:rFonts w:ascii="Cambria" w:eastAsia="Verdana" w:hAnsi="Cambria" w:cs="Verdana"/>
          <w:spacing w:val="-1"/>
        </w:rPr>
        <w:t>ud</w:t>
      </w:r>
      <w:r w:rsidRPr="00D2593C">
        <w:rPr>
          <w:rFonts w:ascii="Cambria" w:eastAsia="Verdana" w:hAnsi="Cambria" w:cs="Verdana"/>
        </w:rPr>
        <w:t>y.</w:t>
      </w:r>
    </w:p>
    <w:p w14:paraId="5E4F197D" w14:textId="7402EBE2" w:rsidR="00AE717A" w:rsidRPr="00D2593C" w:rsidRDefault="00745ABB" w:rsidP="00412903">
      <w:pPr>
        <w:spacing w:before="8" w:line="240" w:lineRule="exact"/>
        <w:ind w:right="505"/>
        <w:rPr>
          <w:rFonts w:ascii="Cambria" w:eastAsia="Verdana" w:hAnsi="Cambria" w:cs="Verdana"/>
        </w:rPr>
        <w:sectPr w:rsidR="00AE717A" w:rsidRPr="00D2593C">
          <w:footerReference w:type="default" r:id="rId7"/>
          <w:pgSz w:w="11920" w:h="16840"/>
          <w:pgMar w:top="1400" w:right="1160" w:bottom="280" w:left="1220" w:header="0" w:footer="962" w:gutter="0"/>
          <w:pgNumType w:start="1"/>
          <w:cols w:space="720"/>
        </w:sectPr>
      </w:pPr>
      <w:r w:rsidRPr="00D2593C">
        <w:rPr>
          <w:rFonts w:ascii="Cambria" w:hAnsi="Cambria"/>
        </w:rPr>
        <w:pict w14:anchorId="2FD10AE6">
          <v:group id="_x0000_s1026" style="position:absolute;margin-left:71.45pt;margin-top:36.2pt;width:443.85pt;height:96.5pt;z-index:-251658240;mso-position-horizontal-relative:page" coordorigin="1429,724" coordsize="8877,1930">
            <v:shape id="_x0000_s1030" style="position:absolute;left:1435;top:734;width:8866;height:0" coordorigin="1435,734" coordsize="8866,0" path="m1435,734r8866,e" filled="f" strokeweight=".58pt">
              <v:path arrowok="t"/>
            </v:shape>
            <v:shape id="_x0000_s1029" style="position:absolute;left:1440;top:729;width:0;height:1919" coordorigin="1440,729" coordsize="0,1919" path="m1440,729r,1919e" filled="f" strokeweight=".58pt">
              <v:path arrowok="t"/>
            </v:shape>
            <v:shape id="_x0000_s1028" style="position:absolute;left:1435;top:2643;width:8856;height:0" coordorigin="1435,2643" coordsize="8856,0" path="m1435,2643r8856,e" filled="f" strokeweight=".58pt">
              <v:path arrowok="t"/>
            </v:shape>
            <v:shape id="_x0000_s1027" style="position:absolute;left:10296;top:729;width:0;height:1919" coordorigin="10296,729" coordsize="0,1919" path="m10296,729r,1919e" filled="f" strokeweight=".20464mm">
              <v:path arrowok="t"/>
            </v:shape>
            <w10:wrap anchorx="page"/>
          </v:group>
        </w:pict>
      </w:r>
      <w:r w:rsidRPr="00D2593C">
        <w:rPr>
          <w:rFonts w:ascii="Cambria" w:eastAsia="Verdana" w:hAnsi="Cambria" w:cs="Verdana"/>
        </w:rPr>
        <w:t xml:space="preserve">[  </w:t>
      </w:r>
      <w:r w:rsidRPr="00D2593C">
        <w:rPr>
          <w:rFonts w:ascii="Cambria" w:eastAsia="Verdana" w:hAnsi="Cambria" w:cs="Verdana"/>
          <w:spacing w:val="1"/>
        </w:rPr>
        <w:t xml:space="preserve"> </w:t>
      </w:r>
      <w:r w:rsidR="00412903">
        <w:rPr>
          <w:rFonts w:ascii="Cambria" w:eastAsia="Verdana" w:hAnsi="Cambria" w:cs="Verdana"/>
          <w:spacing w:val="1"/>
        </w:rPr>
        <w:tab/>
      </w:r>
      <w:r w:rsidR="00412903">
        <w:rPr>
          <w:rFonts w:ascii="Cambria" w:eastAsia="Verdana" w:hAnsi="Cambria" w:cs="Verdana"/>
          <w:spacing w:val="1"/>
        </w:rPr>
        <w:tab/>
      </w:r>
      <w:r w:rsidRPr="00D2593C">
        <w:rPr>
          <w:rFonts w:ascii="Cambria" w:eastAsia="Verdana" w:hAnsi="Cambria" w:cs="Verdana"/>
        </w:rPr>
        <w:t>] Y</w:t>
      </w:r>
      <w:r w:rsidRPr="00D2593C">
        <w:rPr>
          <w:rFonts w:ascii="Cambria" w:eastAsia="Verdana" w:hAnsi="Cambria" w:cs="Verdana"/>
          <w:spacing w:val="-1"/>
        </w:rPr>
        <w:t>es</w:t>
      </w:r>
      <w:r w:rsidRPr="00D2593C">
        <w:rPr>
          <w:rFonts w:ascii="Cambria" w:eastAsia="Verdana" w:hAnsi="Cambria" w:cs="Verdana"/>
        </w:rPr>
        <w:t>, t</w:t>
      </w:r>
      <w:r w:rsidRPr="00D2593C">
        <w:rPr>
          <w:rFonts w:ascii="Cambria" w:eastAsia="Verdana" w:hAnsi="Cambria" w:cs="Verdana"/>
          <w:spacing w:val="-1"/>
        </w:rPr>
        <w:t>her</w:t>
      </w:r>
      <w:r w:rsidRPr="00D2593C">
        <w:rPr>
          <w:rFonts w:ascii="Cambria" w:eastAsia="Verdana" w:hAnsi="Cambria" w:cs="Verdana"/>
        </w:rPr>
        <w:t xml:space="preserve">e </w:t>
      </w:r>
      <w:r w:rsidRPr="00D2593C">
        <w:rPr>
          <w:rFonts w:ascii="Cambria" w:eastAsia="Verdana" w:hAnsi="Cambria" w:cs="Verdana"/>
          <w:spacing w:val="-1"/>
        </w:rPr>
        <w:t>i</w:t>
      </w:r>
      <w:r w:rsidRPr="00D2593C">
        <w:rPr>
          <w:rFonts w:ascii="Cambria" w:eastAsia="Verdana" w:hAnsi="Cambria" w:cs="Verdana"/>
        </w:rPr>
        <w:t xml:space="preserve">s a </w:t>
      </w:r>
      <w:r w:rsidRPr="00D2593C">
        <w:rPr>
          <w:rFonts w:ascii="Cambria" w:eastAsia="Verdana" w:hAnsi="Cambria" w:cs="Verdana"/>
          <w:spacing w:val="-1"/>
        </w:rPr>
        <w:t>po</w:t>
      </w:r>
      <w:r w:rsidRPr="00D2593C">
        <w:rPr>
          <w:rFonts w:ascii="Cambria" w:eastAsia="Verdana" w:hAnsi="Cambria" w:cs="Verdana"/>
        </w:rPr>
        <w:t>t</w:t>
      </w:r>
      <w:r w:rsidRPr="00D2593C">
        <w:rPr>
          <w:rFonts w:ascii="Cambria" w:eastAsia="Verdana" w:hAnsi="Cambria" w:cs="Verdana"/>
          <w:spacing w:val="-1"/>
        </w:rPr>
        <w:t>e</w:t>
      </w:r>
      <w:r w:rsidRPr="00D2593C">
        <w:rPr>
          <w:rFonts w:ascii="Cambria" w:eastAsia="Verdana" w:hAnsi="Cambria" w:cs="Verdana"/>
        </w:rPr>
        <w:t>nt</w:t>
      </w:r>
      <w:r w:rsidRPr="00D2593C">
        <w:rPr>
          <w:rFonts w:ascii="Cambria" w:eastAsia="Verdana" w:hAnsi="Cambria" w:cs="Verdana"/>
          <w:spacing w:val="-1"/>
        </w:rPr>
        <w:t>ia</w:t>
      </w:r>
      <w:r w:rsidRPr="00D2593C">
        <w:rPr>
          <w:rFonts w:ascii="Cambria" w:eastAsia="Verdana" w:hAnsi="Cambria" w:cs="Verdana"/>
        </w:rPr>
        <w:t xml:space="preserve">l </w:t>
      </w:r>
      <w:r w:rsidRPr="00D2593C">
        <w:rPr>
          <w:rFonts w:ascii="Cambria" w:eastAsia="Verdana" w:hAnsi="Cambria" w:cs="Verdana"/>
          <w:spacing w:val="-1"/>
        </w:rPr>
        <w:t>co</w:t>
      </w:r>
      <w:r w:rsidRPr="00D2593C">
        <w:rPr>
          <w:rFonts w:ascii="Cambria" w:eastAsia="Verdana" w:hAnsi="Cambria" w:cs="Verdana"/>
        </w:rPr>
        <w:t>nf</w:t>
      </w:r>
      <w:r w:rsidRPr="00D2593C">
        <w:rPr>
          <w:rFonts w:ascii="Cambria" w:eastAsia="Verdana" w:hAnsi="Cambria" w:cs="Verdana"/>
          <w:spacing w:val="-1"/>
        </w:rPr>
        <w:t>l</w:t>
      </w:r>
      <w:r w:rsidRPr="00D2593C">
        <w:rPr>
          <w:rFonts w:ascii="Cambria" w:eastAsia="Verdana" w:hAnsi="Cambria" w:cs="Verdana"/>
        </w:rPr>
        <w:t>i</w:t>
      </w:r>
      <w:r w:rsidRPr="00D2593C">
        <w:rPr>
          <w:rFonts w:ascii="Cambria" w:eastAsia="Verdana" w:hAnsi="Cambria" w:cs="Verdana"/>
          <w:spacing w:val="-1"/>
        </w:rPr>
        <w:t>c</w:t>
      </w:r>
      <w:r w:rsidRPr="00D2593C">
        <w:rPr>
          <w:rFonts w:ascii="Cambria" w:eastAsia="Verdana" w:hAnsi="Cambria" w:cs="Verdana"/>
        </w:rPr>
        <w:t>t</w:t>
      </w:r>
      <w:r w:rsidRPr="00D2593C">
        <w:rPr>
          <w:rFonts w:ascii="Cambria" w:eastAsia="Verdana" w:hAnsi="Cambria" w:cs="Verdana"/>
          <w:spacing w:val="1"/>
        </w:rPr>
        <w:t xml:space="preserve"> </w:t>
      </w:r>
      <w:r w:rsidRPr="00D2593C">
        <w:rPr>
          <w:rFonts w:ascii="Cambria" w:eastAsia="Verdana" w:hAnsi="Cambria" w:cs="Verdana"/>
          <w:spacing w:val="-1"/>
        </w:rPr>
        <w:t>o</w:t>
      </w:r>
      <w:r w:rsidRPr="00D2593C">
        <w:rPr>
          <w:rFonts w:ascii="Cambria" w:eastAsia="Verdana" w:hAnsi="Cambria" w:cs="Verdana"/>
        </w:rPr>
        <w:t xml:space="preserve">f </w:t>
      </w:r>
      <w:r w:rsidRPr="00D2593C">
        <w:rPr>
          <w:rFonts w:ascii="Cambria" w:eastAsia="Verdana" w:hAnsi="Cambria" w:cs="Verdana"/>
          <w:spacing w:val="-1"/>
        </w:rPr>
        <w:t>i</w:t>
      </w:r>
      <w:r w:rsidRPr="00D2593C">
        <w:rPr>
          <w:rFonts w:ascii="Cambria" w:eastAsia="Verdana" w:hAnsi="Cambria" w:cs="Verdana"/>
        </w:rPr>
        <w:t>nt</w:t>
      </w:r>
      <w:r w:rsidRPr="00D2593C">
        <w:rPr>
          <w:rFonts w:ascii="Cambria" w:eastAsia="Verdana" w:hAnsi="Cambria" w:cs="Verdana"/>
          <w:spacing w:val="-1"/>
        </w:rPr>
        <w:t>eres</w:t>
      </w:r>
      <w:r w:rsidRPr="00D2593C">
        <w:rPr>
          <w:rFonts w:ascii="Cambria" w:eastAsia="Verdana" w:hAnsi="Cambria" w:cs="Verdana"/>
        </w:rPr>
        <w:t>t</w:t>
      </w:r>
      <w:r w:rsidRPr="00D2593C">
        <w:rPr>
          <w:rFonts w:ascii="Cambria" w:eastAsia="Verdana" w:hAnsi="Cambria" w:cs="Verdana"/>
          <w:spacing w:val="1"/>
        </w:rPr>
        <w:t xml:space="preserve"> </w:t>
      </w:r>
      <w:r w:rsidRPr="00D2593C">
        <w:rPr>
          <w:rFonts w:ascii="Cambria" w:eastAsia="Verdana" w:hAnsi="Cambria" w:cs="Verdana"/>
          <w:spacing w:val="-1"/>
        </w:rPr>
        <w:t>rela</w:t>
      </w:r>
      <w:r w:rsidRPr="00D2593C">
        <w:rPr>
          <w:rFonts w:ascii="Cambria" w:eastAsia="Verdana" w:hAnsi="Cambria" w:cs="Verdana"/>
        </w:rPr>
        <w:t>t</w:t>
      </w:r>
      <w:r w:rsidRPr="00D2593C">
        <w:rPr>
          <w:rFonts w:ascii="Cambria" w:eastAsia="Verdana" w:hAnsi="Cambria" w:cs="Verdana"/>
          <w:spacing w:val="-1"/>
        </w:rPr>
        <w:t>i</w:t>
      </w:r>
      <w:r w:rsidRPr="00D2593C">
        <w:rPr>
          <w:rFonts w:ascii="Cambria" w:eastAsia="Verdana" w:hAnsi="Cambria" w:cs="Verdana"/>
        </w:rPr>
        <w:t>ve to th</w:t>
      </w:r>
      <w:r w:rsidRPr="00D2593C">
        <w:rPr>
          <w:rFonts w:ascii="Cambria" w:eastAsia="Verdana" w:hAnsi="Cambria" w:cs="Verdana"/>
          <w:spacing w:val="-1"/>
        </w:rPr>
        <w:t>i</w:t>
      </w:r>
      <w:r w:rsidRPr="00D2593C">
        <w:rPr>
          <w:rFonts w:ascii="Cambria" w:eastAsia="Verdana" w:hAnsi="Cambria" w:cs="Verdana"/>
        </w:rPr>
        <w:t xml:space="preserve">s </w:t>
      </w:r>
      <w:r w:rsidRPr="00D2593C">
        <w:rPr>
          <w:rFonts w:ascii="Cambria" w:eastAsia="Verdana" w:hAnsi="Cambria" w:cs="Verdana"/>
          <w:spacing w:val="-1"/>
        </w:rPr>
        <w:t>s</w:t>
      </w:r>
      <w:r w:rsidRPr="00D2593C">
        <w:rPr>
          <w:rFonts w:ascii="Cambria" w:eastAsia="Verdana" w:hAnsi="Cambria" w:cs="Verdana"/>
        </w:rPr>
        <w:t>tu</w:t>
      </w:r>
      <w:r w:rsidRPr="00D2593C">
        <w:rPr>
          <w:rFonts w:ascii="Cambria" w:eastAsia="Verdana" w:hAnsi="Cambria" w:cs="Verdana"/>
          <w:spacing w:val="-1"/>
        </w:rPr>
        <w:t>d</w:t>
      </w:r>
      <w:r w:rsidRPr="00D2593C">
        <w:rPr>
          <w:rFonts w:ascii="Cambria" w:eastAsia="Verdana" w:hAnsi="Cambria" w:cs="Verdana"/>
        </w:rPr>
        <w:t xml:space="preserve">y </w:t>
      </w:r>
      <w:r w:rsidRPr="00D2593C">
        <w:rPr>
          <w:rFonts w:ascii="Cambria" w:eastAsia="Verdana" w:hAnsi="Cambria" w:cs="Verdana"/>
          <w:spacing w:val="-1"/>
        </w:rPr>
        <w:t>a</w:t>
      </w:r>
      <w:r w:rsidRPr="00D2593C">
        <w:rPr>
          <w:rFonts w:ascii="Cambria" w:eastAsia="Verdana" w:hAnsi="Cambria" w:cs="Verdana"/>
        </w:rPr>
        <w:t xml:space="preserve">s </w:t>
      </w:r>
      <w:r w:rsidRPr="00D2593C">
        <w:rPr>
          <w:rFonts w:ascii="Cambria" w:eastAsia="Verdana" w:hAnsi="Cambria" w:cs="Verdana"/>
          <w:spacing w:val="-1"/>
        </w:rPr>
        <w:t>de</w:t>
      </w:r>
      <w:r w:rsidRPr="00D2593C">
        <w:rPr>
          <w:rFonts w:ascii="Cambria" w:eastAsia="Verdana" w:hAnsi="Cambria" w:cs="Verdana"/>
        </w:rPr>
        <w:t>ta</w:t>
      </w:r>
      <w:r w:rsidRPr="00D2593C">
        <w:rPr>
          <w:rFonts w:ascii="Cambria" w:eastAsia="Verdana" w:hAnsi="Cambria" w:cs="Verdana"/>
          <w:spacing w:val="-1"/>
        </w:rPr>
        <w:t xml:space="preserve">iled </w:t>
      </w:r>
      <w:r w:rsidRPr="00D2593C">
        <w:rPr>
          <w:rFonts w:ascii="Cambria" w:eastAsia="Verdana" w:hAnsi="Cambria" w:cs="Verdana"/>
        </w:rPr>
        <w:t>above (please explain):</w:t>
      </w:r>
    </w:p>
    <w:p w14:paraId="1B91AC5A" w14:textId="77777777" w:rsidR="00AE717A" w:rsidRPr="00D2593C" w:rsidRDefault="00745ABB" w:rsidP="00FD6062">
      <w:pPr>
        <w:ind w:left="220"/>
        <w:jc w:val="both"/>
        <w:rPr>
          <w:rFonts w:ascii="Cambria" w:eastAsia="Verdana" w:hAnsi="Cambria" w:cs="Verdana"/>
        </w:rPr>
      </w:pPr>
      <w:r w:rsidRPr="00D2593C">
        <w:rPr>
          <w:rFonts w:ascii="Cambria" w:eastAsia="Verdana" w:hAnsi="Cambria" w:cs="Verdana"/>
          <w:b/>
        </w:rPr>
        <w:lastRenderedPageBreak/>
        <w:t>A</w:t>
      </w:r>
      <w:r w:rsidRPr="00D2593C">
        <w:rPr>
          <w:rFonts w:ascii="Cambria" w:eastAsia="Verdana" w:hAnsi="Cambria" w:cs="Verdana"/>
          <w:b/>
          <w:spacing w:val="-1"/>
        </w:rPr>
        <w:t>U</w:t>
      </w:r>
      <w:r w:rsidRPr="00D2593C">
        <w:rPr>
          <w:rFonts w:ascii="Cambria" w:eastAsia="Verdana" w:hAnsi="Cambria" w:cs="Verdana"/>
          <w:b/>
        </w:rPr>
        <w:t>TH</w:t>
      </w:r>
      <w:r w:rsidRPr="00D2593C">
        <w:rPr>
          <w:rFonts w:ascii="Cambria" w:eastAsia="Verdana" w:hAnsi="Cambria" w:cs="Verdana"/>
          <w:b/>
          <w:spacing w:val="-1"/>
        </w:rPr>
        <w:t>OR</w:t>
      </w:r>
      <w:r w:rsidRPr="00D2593C">
        <w:rPr>
          <w:rFonts w:ascii="Cambria" w:eastAsia="Verdana" w:hAnsi="Cambria" w:cs="Verdana"/>
          <w:b/>
        </w:rPr>
        <w:t>S</w:t>
      </w:r>
    </w:p>
    <w:p w14:paraId="5B580E10" w14:textId="48B4E025" w:rsidR="00AE717A" w:rsidRPr="00D2593C" w:rsidRDefault="00745ABB" w:rsidP="00FD6062">
      <w:pPr>
        <w:ind w:left="220" w:right="242"/>
        <w:jc w:val="both"/>
        <w:rPr>
          <w:rFonts w:ascii="Cambria" w:eastAsia="Verdana" w:hAnsi="Cambria" w:cs="Verdana"/>
        </w:rPr>
      </w:pPr>
      <w:bookmarkStart w:id="0" w:name="_GoBack"/>
      <w:bookmarkEnd w:id="0"/>
      <w:r w:rsidRPr="00D2593C">
        <w:rPr>
          <w:rFonts w:ascii="Cambria" w:eastAsia="Verdana" w:hAnsi="Cambria" w:cs="Verdana"/>
        </w:rPr>
        <w:t>By</w:t>
      </w:r>
      <w:r w:rsidRPr="00D2593C">
        <w:rPr>
          <w:rFonts w:ascii="Cambria" w:eastAsia="Verdana" w:hAnsi="Cambria" w:cs="Verdana"/>
          <w:spacing w:val="27"/>
        </w:rPr>
        <w:t xml:space="preserve"> </w:t>
      </w:r>
      <w:r w:rsidRPr="00D2593C">
        <w:rPr>
          <w:rFonts w:ascii="Cambria" w:eastAsia="Verdana" w:hAnsi="Cambria" w:cs="Verdana"/>
        </w:rPr>
        <w:t>signing,</w:t>
      </w:r>
      <w:r w:rsidRPr="00D2593C">
        <w:rPr>
          <w:rFonts w:ascii="Cambria" w:eastAsia="Verdana" w:hAnsi="Cambria" w:cs="Verdana"/>
          <w:spacing w:val="27"/>
        </w:rPr>
        <w:t xml:space="preserve"> </w:t>
      </w:r>
      <w:r w:rsidRPr="00D2593C">
        <w:rPr>
          <w:rFonts w:ascii="Cambria" w:eastAsia="Verdana" w:hAnsi="Cambria" w:cs="Verdana"/>
        </w:rPr>
        <w:t>all</w:t>
      </w:r>
      <w:r w:rsidRPr="00D2593C">
        <w:rPr>
          <w:rFonts w:ascii="Cambria" w:eastAsia="Verdana" w:hAnsi="Cambria" w:cs="Verdana"/>
          <w:spacing w:val="27"/>
        </w:rPr>
        <w:t xml:space="preserve"> </w:t>
      </w:r>
      <w:r w:rsidRPr="00D2593C">
        <w:rPr>
          <w:rFonts w:ascii="Cambria" w:eastAsia="Verdana" w:hAnsi="Cambria" w:cs="Verdana"/>
        </w:rPr>
        <w:t>autho</w:t>
      </w:r>
      <w:r w:rsidRPr="00D2593C">
        <w:rPr>
          <w:rFonts w:ascii="Cambria" w:eastAsia="Verdana" w:hAnsi="Cambria" w:cs="Verdana"/>
          <w:spacing w:val="1"/>
        </w:rPr>
        <w:t>r</w:t>
      </w:r>
      <w:r w:rsidRPr="00D2593C">
        <w:rPr>
          <w:rFonts w:ascii="Cambria" w:eastAsia="Verdana" w:hAnsi="Cambria" w:cs="Verdana"/>
        </w:rPr>
        <w:t>s</w:t>
      </w:r>
      <w:r w:rsidRPr="00D2593C">
        <w:rPr>
          <w:rFonts w:ascii="Cambria" w:eastAsia="Verdana" w:hAnsi="Cambria" w:cs="Verdana"/>
          <w:spacing w:val="27"/>
        </w:rPr>
        <w:t xml:space="preserve"> </w:t>
      </w:r>
      <w:r w:rsidRPr="00D2593C">
        <w:rPr>
          <w:rFonts w:ascii="Cambria" w:eastAsia="Verdana" w:hAnsi="Cambria" w:cs="Verdana"/>
        </w:rPr>
        <w:t>confirm</w:t>
      </w:r>
      <w:r w:rsidRPr="00D2593C">
        <w:rPr>
          <w:rFonts w:ascii="Cambria" w:eastAsia="Verdana" w:hAnsi="Cambria" w:cs="Verdana"/>
          <w:spacing w:val="27"/>
        </w:rPr>
        <w:t xml:space="preserve"> </w:t>
      </w:r>
      <w:r w:rsidRPr="00D2593C">
        <w:rPr>
          <w:rFonts w:ascii="Cambria" w:eastAsia="Verdana" w:hAnsi="Cambria" w:cs="Verdana"/>
        </w:rPr>
        <w:t>the</w:t>
      </w:r>
      <w:r w:rsidRPr="00D2593C">
        <w:rPr>
          <w:rFonts w:ascii="Cambria" w:eastAsia="Verdana" w:hAnsi="Cambria" w:cs="Verdana"/>
          <w:spacing w:val="27"/>
        </w:rPr>
        <w:t xml:space="preserve"> </w:t>
      </w:r>
      <w:r w:rsidRPr="00D2593C">
        <w:rPr>
          <w:rFonts w:ascii="Cambria" w:eastAsia="Verdana" w:hAnsi="Cambria" w:cs="Verdana"/>
        </w:rPr>
        <w:t>agreeme</w:t>
      </w:r>
      <w:r w:rsidRPr="00D2593C">
        <w:rPr>
          <w:rFonts w:ascii="Cambria" w:eastAsia="Verdana" w:hAnsi="Cambria" w:cs="Verdana"/>
          <w:spacing w:val="2"/>
        </w:rPr>
        <w:t>n</w:t>
      </w:r>
      <w:r w:rsidRPr="00D2593C">
        <w:rPr>
          <w:rFonts w:ascii="Cambria" w:eastAsia="Verdana" w:hAnsi="Cambria" w:cs="Verdana"/>
        </w:rPr>
        <w:t>t</w:t>
      </w:r>
      <w:r w:rsidRPr="00D2593C">
        <w:rPr>
          <w:rFonts w:ascii="Cambria" w:eastAsia="Verdana" w:hAnsi="Cambria" w:cs="Verdana"/>
          <w:spacing w:val="27"/>
        </w:rPr>
        <w:t xml:space="preserve"> </w:t>
      </w:r>
      <w:r w:rsidRPr="00D2593C">
        <w:rPr>
          <w:rFonts w:ascii="Cambria" w:eastAsia="Verdana" w:hAnsi="Cambria" w:cs="Verdana"/>
        </w:rPr>
        <w:t>with</w:t>
      </w:r>
      <w:r w:rsidRPr="00D2593C">
        <w:rPr>
          <w:rFonts w:ascii="Cambria" w:eastAsia="Verdana" w:hAnsi="Cambria" w:cs="Verdana"/>
          <w:spacing w:val="27"/>
        </w:rPr>
        <w:t xml:space="preserve"> </w:t>
      </w:r>
      <w:r w:rsidRPr="00D2593C">
        <w:rPr>
          <w:rFonts w:ascii="Cambria" w:eastAsia="Verdana" w:hAnsi="Cambria" w:cs="Verdana"/>
        </w:rPr>
        <w:t>the</w:t>
      </w:r>
      <w:r w:rsidRPr="00D2593C">
        <w:rPr>
          <w:rFonts w:ascii="Cambria" w:eastAsia="Verdana" w:hAnsi="Cambria" w:cs="Verdana"/>
          <w:spacing w:val="27"/>
        </w:rPr>
        <w:t xml:space="preserve"> </w:t>
      </w:r>
      <w:r w:rsidRPr="00D2593C">
        <w:rPr>
          <w:rFonts w:ascii="Cambria" w:eastAsia="Verdana" w:hAnsi="Cambria" w:cs="Verdana"/>
        </w:rPr>
        <w:t>c</w:t>
      </w:r>
      <w:r w:rsidRPr="00D2593C">
        <w:rPr>
          <w:rFonts w:ascii="Cambria" w:eastAsia="Verdana" w:hAnsi="Cambria" w:cs="Verdana"/>
          <w:spacing w:val="-1"/>
        </w:rPr>
        <w:t>o</w:t>
      </w:r>
      <w:r w:rsidRPr="00D2593C">
        <w:rPr>
          <w:rFonts w:ascii="Cambria" w:eastAsia="Verdana" w:hAnsi="Cambria" w:cs="Verdana"/>
        </w:rPr>
        <w:t>ntents</w:t>
      </w:r>
      <w:r w:rsidRPr="00D2593C">
        <w:rPr>
          <w:rFonts w:ascii="Cambria" w:eastAsia="Verdana" w:hAnsi="Cambria" w:cs="Verdana"/>
          <w:spacing w:val="27"/>
        </w:rPr>
        <w:t xml:space="preserve"> </w:t>
      </w:r>
      <w:r w:rsidRPr="00D2593C">
        <w:rPr>
          <w:rFonts w:ascii="Cambria" w:eastAsia="Verdana" w:hAnsi="Cambria" w:cs="Verdana"/>
          <w:spacing w:val="-2"/>
        </w:rPr>
        <w:t>o</w:t>
      </w:r>
      <w:r w:rsidRPr="00D2593C">
        <w:rPr>
          <w:rFonts w:ascii="Cambria" w:eastAsia="Verdana" w:hAnsi="Cambria" w:cs="Verdana"/>
        </w:rPr>
        <w:t>f</w:t>
      </w:r>
      <w:r w:rsidRPr="00D2593C">
        <w:rPr>
          <w:rFonts w:ascii="Cambria" w:eastAsia="Verdana" w:hAnsi="Cambria" w:cs="Verdana"/>
          <w:spacing w:val="28"/>
        </w:rPr>
        <w:t xml:space="preserve"> </w:t>
      </w:r>
      <w:r w:rsidRPr="00D2593C">
        <w:rPr>
          <w:rFonts w:ascii="Cambria" w:eastAsia="Verdana" w:hAnsi="Cambria" w:cs="Verdana"/>
        </w:rPr>
        <w:t>the</w:t>
      </w:r>
      <w:r w:rsidRPr="00D2593C">
        <w:rPr>
          <w:rFonts w:ascii="Cambria" w:eastAsia="Verdana" w:hAnsi="Cambria" w:cs="Verdana"/>
          <w:spacing w:val="27"/>
        </w:rPr>
        <w:t xml:space="preserve"> </w:t>
      </w:r>
      <w:r w:rsidRPr="00D2593C">
        <w:rPr>
          <w:rFonts w:ascii="Cambria" w:eastAsia="Verdana" w:hAnsi="Cambria" w:cs="Verdana"/>
        </w:rPr>
        <w:t>previous</w:t>
      </w:r>
      <w:r w:rsidRPr="00D2593C">
        <w:rPr>
          <w:rFonts w:ascii="Cambria" w:eastAsia="Verdana" w:hAnsi="Cambria" w:cs="Verdana"/>
          <w:spacing w:val="27"/>
        </w:rPr>
        <w:t xml:space="preserve"> </w:t>
      </w:r>
      <w:r w:rsidRPr="00D2593C">
        <w:rPr>
          <w:rFonts w:ascii="Cambria" w:eastAsia="Verdana" w:hAnsi="Cambria" w:cs="Verdana"/>
        </w:rPr>
        <w:t xml:space="preserve">(first) </w:t>
      </w:r>
      <w:r w:rsidRPr="00D2593C">
        <w:rPr>
          <w:rFonts w:ascii="Cambria" w:eastAsia="Verdana" w:hAnsi="Cambria" w:cs="Verdana"/>
        </w:rPr>
        <w:t>page</w:t>
      </w:r>
      <w:r w:rsidR="00FD6062">
        <w:rPr>
          <w:rFonts w:ascii="Cambria" w:eastAsia="Verdana" w:hAnsi="Cambria" w:cs="Verdana"/>
          <w:spacing w:val="51"/>
        </w:rPr>
        <w:t xml:space="preserve"> </w:t>
      </w:r>
      <w:r w:rsidRPr="00D2593C">
        <w:rPr>
          <w:rFonts w:ascii="Cambria" w:eastAsia="Verdana" w:hAnsi="Cambria" w:cs="Verdana"/>
        </w:rPr>
        <w:t>of</w:t>
      </w:r>
      <w:r w:rsidRPr="00D2593C">
        <w:rPr>
          <w:rFonts w:ascii="Cambria" w:eastAsia="Verdana" w:hAnsi="Cambria" w:cs="Verdana"/>
          <w:spacing w:val="51"/>
        </w:rPr>
        <w:t xml:space="preserve"> </w:t>
      </w:r>
      <w:r w:rsidRPr="00D2593C">
        <w:rPr>
          <w:rFonts w:ascii="Cambria" w:eastAsia="Verdana" w:hAnsi="Cambria" w:cs="Verdana"/>
        </w:rPr>
        <w:t>t</w:t>
      </w:r>
      <w:r w:rsidRPr="00D2593C">
        <w:rPr>
          <w:rFonts w:ascii="Cambria" w:eastAsia="Verdana" w:hAnsi="Cambria" w:cs="Verdana"/>
          <w:spacing w:val="-1"/>
        </w:rPr>
        <w:t>h</w:t>
      </w:r>
      <w:r w:rsidRPr="00D2593C">
        <w:rPr>
          <w:rFonts w:ascii="Cambria" w:eastAsia="Verdana" w:hAnsi="Cambria" w:cs="Verdana"/>
        </w:rPr>
        <w:t>e</w:t>
      </w:r>
      <w:r w:rsidRPr="00D2593C">
        <w:rPr>
          <w:rFonts w:ascii="Cambria" w:eastAsia="Verdana" w:hAnsi="Cambria" w:cs="Verdana"/>
          <w:spacing w:val="51"/>
        </w:rPr>
        <w:t xml:space="preserve"> </w:t>
      </w:r>
      <w:r w:rsidRPr="00D2593C">
        <w:rPr>
          <w:rFonts w:ascii="Cambria" w:eastAsia="Verdana" w:hAnsi="Cambria" w:cs="Verdana"/>
        </w:rPr>
        <w:t>Conf</w:t>
      </w:r>
      <w:r w:rsidRPr="00D2593C">
        <w:rPr>
          <w:rFonts w:ascii="Cambria" w:eastAsia="Verdana" w:hAnsi="Cambria" w:cs="Verdana"/>
          <w:spacing w:val="-1"/>
        </w:rPr>
        <w:t>li</w:t>
      </w:r>
      <w:r w:rsidRPr="00D2593C">
        <w:rPr>
          <w:rFonts w:ascii="Cambria" w:eastAsia="Verdana" w:hAnsi="Cambria" w:cs="Verdana"/>
        </w:rPr>
        <w:t>ct</w:t>
      </w:r>
      <w:r w:rsidRPr="00D2593C">
        <w:rPr>
          <w:rFonts w:ascii="Cambria" w:eastAsia="Verdana" w:hAnsi="Cambria" w:cs="Verdana"/>
          <w:spacing w:val="51"/>
        </w:rPr>
        <w:t xml:space="preserve"> </w:t>
      </w:r>
      <w:r w:rsidRPr="00D2593C">
        <w:rPr>
          <w:rFonts w:ascii="Cambria" w:eastAsia="Verdana" w:hAnsi="Cambria" w:cs="Verdana"/>
        </w:rPr>
        <w:t>of</w:t>
      </w:r>
      <w:r w:rsidRPr="00D2593C">
        <w:rPr>
          <w:rFonts w:ascii="Cambria" w:eastAsia="Verdana" w:hAnsi="Cambria" w:cs="Verdana"/>
          <w:spacing w:val="51"/>
        </w:rPr>
        <w:t xml:space="preserve"> </w:t>
      </w:r>
      <w:r w:rsidRPr="00D2593C">
        <w:rPr>
          <w:rFonts w:ascii="Cambria" w:eastAsia="Verdana" w:hAnsi="Cambria" w:cs="Verdana"/>
        </w:rPr>
        <w:t>Interest</w:t>
      </w:r>
      <w:r w:rsidRPr="00D2593C">
        <w:rPr>
          <w:rFonts w:ascii="Cambria" w:eastAsia="Verdana" w:hAnsi="Cambria" w:cs="Verdana"/>
          <w:spacing w:val="50"/>
        </w:rPr>
        <w:t xml:space="preserve"> </w:t>
      </w:r>
      <w:r w:rsidRPr="00D2593C">
        <w:rPr>
          <w:rFonts w:ascii="Cambria" w:eastAsia="Verdana" w:hAnsi="Cambria" w:cs="Verdana"/>
        </w:rPr>
        <w:t>statement</w:t>
      </w:r>
      <w:r w:rsidR="00FD6062">
        <w:rPr>
          <w:rFonts w:ascii="Cambria" w:eastAsia="Verdana" w:hAnsi="Cambria" w:cs="Verdana"/>
          <w:spacing w:val="48"/>
        </w:rPr>
        <w:t xml:space="preserve"> </w:t>
      </w:r>
      <w:r w:rsidRPr="00D2593C">
        <w:rPr>
          <w:rFonts w:ascii="Cambria" w:eastAsia="Verdana" w:hAnsi="Cambria" w:cs="Verdana"/>
        </w:rPr>
        <w:t>a</w:t>
      </w:r>
      <w:r w:rsidRPr="00D2593C">
        <w:rPr>
          <w:rFonts w:ascii="Cambria" w:eastAsia="Verdana" w:hAnsi="Cambria" w:cs="Verdana"/>
          <w:spacing w:val="-1"/>
        </w:rPr>
        <w:t>n</w:t>
      </w:r>
      <w:r w:rsidRPr="00D2593C">
        <w:rPr>
          <w:rFonts w:ascii="Cambria" w:eastAsia="Verdana" w:hAnsi="Cambria" w:cs="Verdana"/>
        </w:rPr>
        <w:t>d</w:t>
      </w:r>
      <w:r w:rsidRPr="00D2593C">
        <w:rPr>
          <w:rFonts w:ascii="Cambria" w:eastAsia="Verdana" w:hAnsi="Cambria" w:cs="Verdana"/>
          <w:spacing w:val="51"/>
        </w:rPr>
        <w:t xml:space="preserve"> </w:t>
      </w:r>
      <w:r w:rsidRPr="00D2593C">
        <w:rPr>
          <w:rFonts w:ascii="Cambria" w:eastAsia="Verdana" w:hAnsi="Cambria" w:cs="Verdana"/>
        </w:rPr>
        <w:t>that</w:t>
      </w:r>
      <w:r w:rsidRPr="00D2593C">
        <w:rPr>
          <w:rFonts w:ascii="Cambria" w:eastAsia="Verdana" w:hAnsi="Cambria" w:cs="Verdana"/>
          <w:spacing w:val="50"/>
        </w:rPr>
        <w:t xml:space="preserve"> </w:t>
      </w:r>
      <w:r w:rsidRPr="00D2593C">
        <w:rPr>
          <w:rFonts w:ascii="Cambria" w:eastAsia="Verdana" w:hAnsi="Cambria" w:cs="Verdana"/>
        </w:rPr>
        <w:t xml:space="preserve">the </w:t>
      </w:r>
      <w:r w:rsidRPr="00D2593C">
        <w:rPr>
          <w:rFonts w:ascii="Cambria" w:eastAsia="Verdana" w:hAnsi="Cambria" w:cs="Verdana"/>
          <w:spacing w:val="-1"/>
        </w:rPr>
        <w:t>i</w:t>
      </w:r>
      <w:r w:rsidRPr="00D2593C">
        <w:rPr>
          <w:rFonts w:ascii="Cambria" w:eastAsia="Verdana" w:hAnsi="Cambria" w:cs="Verdana"/>
        </w:rPr>
        <w:t>nfo</w:t>
      </w:r>
      <w:r w:rsidRPr="00D2593C">
        <w:rPr>
          <w:rFonts w:ascii="Cambria" w:eastAsia="Verdana" w:hAnsi="Cambria" w:cs="Verdana"/>
          <w:spacing w:val="-1"/>
        </w:rPr>
        <w:t>rma</w:t>
      </w:r>
      <w:r w:rsidRPr="00D2593C">
        <w:rPr>
          <w:rFonts w:ascii="Cambria" w:eastAsia="Verdana" w:hAnsi="Cambria" w:cs="Verdana"/>
        </w:rPr>
        <w:t>t</w:t>
      </w:r>
      <w:r w:rsidRPr="00D2593C">
        <w:rPr>
          <w:rFonts w:ascii="Cambria" w:eastAsia="Verdana" w:hAnsi="Cambria" w:cs="Verdana"/>
          <w:spacing w:val="-1"/>
        </w:rPr>
        <w:t>io</w:t>
      </w:r>
      <w:r w:rsidRPr="00D2593C">
        <w:rPr>
          <w:rFonts w:ascii="Cambria" w:eastAsia="Verdana" w:hAnsi="Cambria" w:cs="Verdana"/>
        </w:rPr>
        <w:t>n</w:t>
      </w:r>
      <w:r w:rsidRPr="00D2593C">
        <w:rPr>
          <w:rFonts w:ascii="Cambria" w:eastAsia="Verdana" w:hAnsi="Cambria" w:cs="Verdana"/>
          <w:spacing w:val="1"/>
        </w:rPr>
        <w:t xml:space="preserve"> </w:t>
      </w:r>
      <w:r w:rsidRPr="00D2593C">
        <w:rPr>
          <w:rFonts w:ascii="Cambria" w:eastAsia="Verdana" w:hAnsi="Cambria" w:cs="Verdana"/>
        </w:rPr>
        <w:t>th</w:t>
      </w:r>
      <w:r w:rsidRPr="00D2593C">
        <w:rPr>
          <w:rFonts w:ascii="Cambria" w:eastAsia="Verdana" w:hAnsi="Cambria" w:cs="Verdana"/>
          <w:spacing w:val="-1"/>
        </w:rPr>
        <w:t>e</w:t>
      </w:r>
      <w:r w:rsidRPr="00D2593C">
        <w:rPr>
          <w:rFonts w:ascii="Cambria" w:eastAsia="Verdana" w:hAnsi="Cambria" w:cs="Verdana"/>
        </w:rPr>
        <w:t xml:space="preserve">y </w:t>
      </w:r>
      <w:r w:rsidRPr="00D2593C">
        <w:rPr>
          <w:rFonts w:ascii="Cambria" w:eastAsia="Verdana" w:hAnsi="Cambria" w:cs="Verdana"/>
          <w:spacing w:val="-1"/>
        </w:rPr>
        <w:t>pro</w:t>
      </w:r>
      <w:r w:rsidRPr="00D2593C">
        <w:rPr>
          <w:rFonts w:ascii="Cambria" w:eastAsia="Verdana" w:hAnsi="Cambria" w:cs="Verdana"/>
        </w:rPr>
        <w:t>v</w:t>
      </w:r>
      <w:r w:rsidRPr="00D2593C">
        <w:rPr>
          <w:rFonts w:ascii="Cambria" w:eastAsia="Verdana" w:hAnsi="Cambria" w:cs="Verdana"/>
          <w:spacing w:val="-1"/>
        </w:rPr>
        <w:t>ide</w:t>
      </w:r>
      <w:r w:rsidRPr="00D2593C">
        <w:rPr>
          <w:rFonts w:ascii="Cambria" w:eastAsia="Verdana" w:hAnsi="Cambria" w:cs="Verdana"/>
        </w:rPr>
        <w:t xml:space="preserve">d </w:t>
      </w:r>
      <w:r w:rsidRPr="00D2593C">
        <w:rPr>
          <w:rFonts w:ascii="Cambria" w:eastAsia="Verdana" w:hAnsi="Cambria" w:cs="Verdana"/>
          <w:spacing w:val="-1"/>
        </w:rPr>
        <w:t>o</w:t>
      </w:r>
      <w:r w:rsidRPr="00D2593C">
        <w:rPr>
          <w:rFonts w:ascii="Cambria" w:eastAsia="Verdana" w:hAnsi="Cambria" w:cs="Verdana"/>
        </w:rPr>
        <w:t>n</w:t>
      </w:r>
      <w:r w:rsidRPr="00D2593C">
        <w:rPr>
          <w:rFonts w:ascii="Cambria" w:eastAsia="Verdana" w:hAnsi="Cambria" w:cs="Verdana"/>
          <w:spacing w:val="1"/>
        </w:rPr>
        <w:t xml:space="preserve"> </w:t>
      </w:r>
      <w:r w:rsidRPr="00D2593C">
        <w:rPr>
          <w:rFonts w:ascii="Cambria" w:eastAsia="Verdana" w:hAnsi="Cambria" w:cs="Verdana"/>
          <w:spacing w:val="-1"/>
        </w:rPr>
        <w:t>t</w:t>
      </w:r>
      <w:r w:rsidRPr="00D2593C">
        <w:rPr>
          <w:rFonts w:ascii="Cambria" w:eastAsia="Verdana" w:hAnsi="Cambria" w:cs="Verdana"/>
        </w:rPr>
        <w:t>h</w:t>
      </w:r>
      <w:r w:rsidRPr="00D2593C">
        <w:rPr>
          <w:rFonts w:ascii="Cambria" w:eastAsia="Verdana" w:hAnsi="Cambria" w:cs="Verdana"/>
          <w:spacing w:val="-1"/>
        </w:rPr>
        <w:t>es</w:t>
      </w:r>
      <w:r w:rsidRPr="00D2593C">
        <w:rPr>
          <w:rFonts w:ascii="Cambria" w:eastAsia="Verdana" w:hAnsi="Cambria" w:cs="Verdana"/>
        </w:rPr>
        <w:t xml:space="preserve">e </w:t>
      </w:r>
      <w:r w:rsidRPr="00D2593C">
        <w:rPr>
          <w:rFonts w:ascii="Cambria" w:eastAsia="Verdana" w:hAnsi="Cambria" w:cs="Verdana"/>
          <w:spacing w:val="-1"/>
        </w:rPr>
        <w:t>page</w:t>
      </w:r>
      <w:r w:rsidRPr="00D2593C">
        <w:rPr>
          <w:rFonts w:ascii="Cambria" w:eastAsia="Verdana" w:hAnsi="Cambria" w:cs="Verdana"/>
        </w:rPr>
        <w:t xml:space="preserve">s </w:t>
      </w:r>
      <w:r w:rsidRPr="00D2593C">
        <w:rPr>
          <w:rFonts w:ascii="Cambria" w:eastAsia="Verdana" w:hAnsi="Cambria" w:cs="Verdana"/>
          <w:spacing w:val="-1"/>
        </w:rPr>
        <w:t>i</w:t>
      </w:r>
      <w:r w:rsidRPr="00D2593C">
        <w:rPr>
          <w:rFonts w:ascii="Cambria" w:eastAsia="Verdana" w:hAnsi="Cambria" w:cs="Verdana"/>
        </w:rPr>
        <w:t>s t</w:t>
      </w:r>
      <w:r w:rsidRPr="00D2593C">
        <w:rPr>
          <w:rFonts w:ascii="Cambria" w:eastAsia="Verdana" w:hAnsi="Cambria" w:cs="Verdana"/>
          <w:spacing w:val="-1"/>
        </w:rPr>
        <w:t>r</w:t>
      </w:r>
      <w:r w:rsidRPr="00D2593C">
        <w:rPr>
          <w:rFonts w:ascii="Cambria" w:eastAsia="Verdana" w:hAnsi="Cambria" w:cs="Verdana"/>
        </w:rPr>
        <w:t>u</w:t>
      </w:r>
      <w:r w:rsidRPr="00D2593C">
        <w:rPr>
          <w:rFonts w:ascii="Cambria" w:eastAsia="Verdana" w:hAnsi="Cambria" w:cs="Verdana"/>
          <w:spacing w:val="-1"/>
        </w:rPr>
        <w:t>e</w:t>
      </w:r>
      <w:r w:rsidRPr="00D2593C">
        <w:rPr>
          <w:rFonts w:ascii="Cambria" w:eastAsia="Verdana" w:hAnsi="Cambria" w:cs="Verdana"/>
        </w:rPr>
        <w:t>.</w:t>
      </w:r>
    </w:p>
    <w:p w14:paraId="5C205487" w14:textId="77777777" w:rsidR="00AE717A" w:rsidRPr="00D2593C" w:rsidRDefault="00AE717A">
      <w:pPr>
        <w:spacing w:before="4" w:line="240" w:lineRule="exact"/>
        <w:rPr>
          <w:rFonts w:ascii="Cambria" w:hAnsi="Cambria"/>
          <w:sz w:val="24"/>
          <w:szCs w:val="24"/>
        </w:rPr>
      </w:pPr>
    </w:p>
    <w:p w14:paraId="5F579B47" w14:textId="77777777" w:rsidR="00AE717A" w:rsidRPr="00D2593C" w:rsidRDefault="00745ABB">
      <w:pPr>
        <w:ind w:left="220" w:right="240"/>
        <w:jc w:val="both"/>
        <w:rPr>
          <w:rFonts w:ascii="Cambria" w:eastAsia="Verdana" w:hAnsi="Cambria" w:cs="Verdana"/>
        </w:rPr>
      </w:pPr>
      <w:r w:rsidRPr="00D2593C">
        <w:rPr>
          <w:rFonts w:ascii="Cambria" w:eastAsia="Verdana" w:hAnsi="Cambria" w:cs="Verdana"/>
        </w:rPr>
        <w:t>(Au</w:t>
      </w:r>
      <w:r w:rsidRPr="00D2593C">
        <w:rPr>
          <w:rFonts w:ascii="Cambria" w:eastAsia="Verdana" w:hAnsi="Cambria" w:cs="Verdana"/>
          <w:spacing w:val="-1"/>
        </w:rPr>
        <w:t>t</w:t>
      </w:r>
      <w:r w:rsidRPr="00D2593C">
        <w:rPr>
          <w:rFonts w:ascii="Cambria" w:eastAsia="Verdana" w:hAnsi="Cambria" w:cs="Verdana"/>
        </w:rPr>
        <w:t xml:space="preserve">hors </w:t>
      </w:r>
      <w:r w:rsidRPr="00D2593C">
        <w:rPr>
          <w:rFonts w:ascii="Cambria" w:eastAsia="Verdana" w:hAnsi="Cambria" w:cs="Verdana"/>
          <w:spacing w:val="-1"/>
        </w:rPr>
        <w:t>s</w:t>
      </w:r>
      <w:r w:rsidRPr="00D2593C">
        <w:rPr>
          <w:rFonts w:ascii="Cambria" w:eastAsia="Verdana" w:hAnsi="Cambria" w:cs="Verdana"/>
        </w:rPr>
        <w:t>hou</w:t>
      </w:r>
      <w:r w:rsidRPr="00D2593C">
        <w:rPr>
          <w:rFonts w:ascii="Cambria" w:eastAsia="Verdana" w:hAnsi="Cambria" w:cs="Verdana"/>
          <w:spacing w:val="-1"/>
        </w:rPr>
        <w:t>l</w:t>
      </w:r>
      <w:r w:rsidRPr="00D2593C">
        <w:rPr>
          <w:rFonts w:ascii="Cambria" w:eastAsia="Verdana" w:hAnsi="Cambria" w:cs="Verdana"/>
        </w:rPr>
        <w:t xml:space="preserve">d be listed </w:t>
      </w:r>
      <w:r w:rsidRPr="00D2593C">
        <w:rPr>
          <w:rFonts w:ascii="Cambria" w:eastAsia="Verdana" w:hAnsi="Cambria" w:cs="Verdana"/>
          <w:spacing w:val="-1"/>
        </w:rPr>
        <w:t>i</w:t>
      </w:r>
      <w:r w:rsidRPr="00D2593C">
        <w:rPr>
          <w:rFonts w:ascii="Cambria" w:eastAsia="Verdana" w:hAnsi="Cambria" w:cs="Verdana"/>
        </w:rPr>
        <w:t>n</w:t>
      </w:r>
      <w:r w:rsidRPr="00D2593C">
        <w:rPr>
          <w:rFonts w:ascii="Cambria" w:eastAsia="Verdana" w:hAnsi="Cambria" w:cs="Verdana"/>
          <w:spacing w:val="1"/>
        </w:rPr>
        <w:t xml:space="preserve"> </w:t>
      </w:r>
      <w:r w:rsidRPr="00D2593C">
        <w:rPr>
          <w:rFonts w:ascii="Cambria" w:eastAsia="Verdana" w:hAnsi="Cambria" w:cs="Verdana"/>
        </w:rPr>
        <w:t>the exact ord</w:t>
      </w:r>
      <w:r w:rsidRPr="00D2593C">
        <w:rPr>
          <w:rFonts w:ascii="Cambria" w:eastAsia="Verdana" w:hAnsi="Cambria" w:cs="Verdana"/>
          <w:spacing w:val="-2"/>
        </w:rPr>
        <w:t>e</w:t>
      </w:r>
      <w:r w:rsidRPr="00D2593C">
        <w:rPr>
          <w:rFonts w:ascii="Cambria" w:eastAsia="Verdana" w:hAnsi="Cambria" w:cs="Verdana"/>
        </w:rPr>
        <w:t>r as appearing on the title page of the manuscript.</w:t>
      </w:r>
      <w:r w:rsidRPr="00D2593C">
        <w:rPr>
          <w:rFonts w:ascii="Cambria" w:eastAsia="Verdana" w:hAnsi="Cambria" w:cs="Verdana"/>
          <w:spacing w:val="1"/>
        </w:rPr>
        <w:t xml:space="preserve"> </w:t>
      </w:r>
      <w:r w:rsidRPr="00D2593C">
        <w:rPr>
          <w:rFonts w:ascii="Cambria" w:eastAsia="Verdana" w:hAnsi="Cambria" w:cs="Verdana"/>
        </w:rPr>
        <w:t>Feel</w:t>
      </w:r>
      <w:r w:rsidRPr="00D2593C">
        <w:rPr>
          <w:rFonts w:ascii="Cambria" w:eastAsia="Verdana" w:hAnsi="Cambria" w:cs="Verdana"/>
          <w:spacing w:val="1"/>
        </w:rPr>
        <w:t xml:space="preserve"> </w:t>
      </w:r>
      <w:r w:rsidRPr="00D2593C">
        <w:rPr>
          <w:rFonts w:ascii="Cambria" w:eastAsia="Verdana" w:hAnsi="Cambria" w:cs="Verdana"/>
        </w:rPr>
        <w:t>free</w:t>
      </w:r>
      <w:r w:rsidRPr="00D2593C">
        <w:rPr>
          <w:rFonts w:ascii="Cambria" w:eastAsia="Verdana" w:hAnsi="Cambria" w:cs="Verdana"/>
          <w:spacing w:val="3"/>
        </w:rPr>
        <w:t xml:space="preserve"> </w:t>
      </w:r>
      <w:r w:rsidRPr="00D2593C">
        <w:rPr>
          <w:rFonts w:ascii="Cambria" w:eastAsia="Verdana" w:hAnsi="Cambria" w:cs="Verdana"/>
        </w:rPr>
        <w:t>to</w:t>
      </w:r>
      <w:r w:rsidRPr="00D2593C">
        <w:rPr>
          <w:rFonts w:ascii="Cambria" w:eastAsia="Verdana" w:hAnsi="Cambria" w:cs="Verdana"/>
          <w:spacing w:val="1"/>
        </w:rPr>
        <w:t xml:space="preserve"> </w:t>
      </w:r>
      <w:r w:rsidRPr="00D2593C">
        <w:rPr>
          <w:rFonts w:ascii="Cambria" w:eastAsia="Verdana" w:hAnsi="Cambria" w:cs="Verdana"/>
        </w:rPr>
        <w:t>copy</w:t>
      </w:r>
      <w:r w:rsidRPr="00D2593C">
        <w:rPr>
          <w:rFonts w:ascii="Cambria" w:eastAsia="Verdana" w:hAnsi="Cambria" w:cs="Verdana"/>
          <w:spacing w:val="1"/>
        </w:rPr>
        <w:t xml:space="preserve"> </w:t>
      </w:r>
      <w:r w:rsidRPr="00D2593C">
        <w:rPr>
          <w:rFonts w:ascii="Cambria" w:eastAsia="Verdana" w:hAnsi="Cambria" w:cs="Verdana"/>
        </w:rPr>
        <w:t>and</w:t>
      </w:r>
      <w:r w:rsidRPr="00D2593C">
        <w:rPr>
          <w:rFonts w:ascii="Cambria" w:eastAsia="Verdana" w:hAnsi="Cambria" w:cs="Verdana"/>
          <w:spacing w:val="1"/>
        </w:rPr>
        <w:t xml:space="preserve"> </w:t>
      </w:r>
      <w:r w:rsidRPr="00D2593C">
        <w:rPr>
          <w:rFonts w:ascii="Cambria" w:eastAsia="Verdana" w:hAnsi="Cambria" w:cs="Verdana"/>
        </w:rPr>
        <w:t>add</w:t>
      </w:r>
      <w:r w:rsidRPr="00D2593C">
        <w:rPr>
          <w:rFonts w:ascii="Cambria" w:eastAsia="Verdana" w:hAnsi="Cambria" w:cs="Verdana"/>
          <w:spacing w:val="1"/>
        </w:rPr>
        <w:t xml:space="preserve"> </w:t>
      </w:r>
      <w:r w:rsidRPr="00D2593C">
        <w:rPr>
          <w:rFonts w:ascii="Cambria" w:eastAsia="Verdana" w:hAnsi="Cambria" w:cs="Verdana"/>
        </w:rPr>
        <w:t xml:space="preserve">more </w:t>
      </w:r>
      <w:r w:rsidRPr="00D2593C">
        <w:rPr>
          <w:rFonts w:ascii="Cambria" w:eastAsia="Verdana" w:hAnsi="Cambria" w:cs="Verdana"/>
        </w:rPr>
        <w:t>tables</w:t>
      </w:r>
      <w:r w:rsidRPr="00D2593C">
        <w:rPr>
          <w:rFonts w:ascii="Cambria" w:eastAsia="Verdana" w:hAnsi="Cambria" w:cs="Verdana"/>
          <w:spacing w:val="1"/>
        </w:rPr>
        <w:t xml:space="preserve"> </w:t>
      </w:r>
      <w:r w:rsidRPr="00D2593C">
        <w:rPr>
          <w:rFonts w:ascii="Cambria" w:eastAsia="Verdana" w:hAnsi="Cambria" w:cs="Verdana"/>
        </w:rPr>
        <w:t>f</w:t>
      </w:r>
      <w:r w:rsidRPr="00D2593C">
        <w:rPr>
          <w:rFonts w:ascii="Cambria" w:eastAsia="Verdana" w:hAnsi="Cambria" w:cs="Verdana"/>
          <w:spacing w:val="1"/>
        </w:rPr>
        <w:t>o</w:t>
      </w:r>
      <w:r w:rsidRPr="00D2593C">
        <w:rPr>
          <w:rFonts w:ascii="Cambria" w:eastAsia="Verdana" w:hAnsi="Cambria" w:cs="Verdana"/>
        </w:rPr>
        <w:t>r</w:t>
      </w:r>
      <w:r w:rsidRPr="00D2593C">
        <w:rPr>
          <w:rFonts w:ascii="Cambria" w:eastAsia="Verdana" w:hAnsi="Cambria" w:cs="Verdana"/>
          <w:spacing w:val="1"/>
        </w:rPr>
        <w:t xml:space="preserve"> </w:t>
      </w:r>
      <w:r w:rsidRPr="00D2593C">
        <w:rPr>
          <w:rFonts w:ascii="Cambria" w:eastAsia="Verdana" w:hAnsi="Cambria" w:cs="Verdana"/>
        </w:rPr>
        <w:t>addition</w:t>
      </w:r>
      <w:r w:rsidRPr="00D2593C">
        <w:rPr>
          <w:rFonts w:ascii="Cambria" w:eastAsia="Verdana" w:hAnsi="Cambria" w:cs="Verdana"/>
          <w:spacing w:val="1"/>
        </w:rPr>
        <w:t>a</w:t>
      </w:r>
      <w:r w:rsidRPr="00D2593C">
        <w:rPr>
          <w:rFonts w:ascii="Cambria" w:eastAsia="Verdana" w:hAnsi="Cambria" w:cs="Verdana"/>
        </w:rPr>
        <w:t>l</w:t>
      </w:r>
      <w:r w:rsidRPr="00D2593C">
        <w:rPr>
          <w:rFonts w:ascii="Cambria" w:eastAsia="Verdana" w:hAnsi="Cambria" w:cs="Verdana"/>
          <w:spacing w:val="2"/>
        </w:rPr>
        <w:t xml:space="preserve"> </w:t>
      </w:r>
      <w:r w:rsidRPr="00D2593C">
        <w:rPr>
          <w:rFonts w:ascii="Cambria" w:eastAsia="Verdana" w:hAnsi="Cambria" w:cs="Verdana"/>
        </w:rPr>
        <w:t>authors</w:t>
      </w:r>
      <w:r w:rsidRPr="00D2593C">
        <w:rPr>
          <w:rFonts w:ascii="Cambria" w:eastAsia="Verdana" w:hAnsi="Cambria" w:cs="Verdana"/>
          <w:spacing w:val="2"/>
        </w:rPr>
        <w:t xml:space="preserve"> </w:t>
      </w:r>
      <w:r w:rsidRPr="00D2593C">
        <w:rPr>
          <w:rFonts w:ascii="Cambria" w:eastAsia="Verdana" w:hAnsi="Cambria" w:cs="Verdana"/>
        </w:rPr>
        <w:t>if</w:t>
      </w:r>
      <w:r w:rsidRPr="00D2593C">
        <w:rPr>
          <w:rFonts w:ascii="Cambria" w:eastAsia="Verdana" w:hAnsi="Cambria" w:cs="Verdana"/>
          <w:spacing w:val="1"/>
        </w:rPr>
        <w:t xml:space="preserve"> </w:t>
      </w:r>
      <w:r w:rsidRPr="00D2593C">
        <w:rPr>
          <w:rFonts w:ascii="Cambria" w:eastAsia="Verdana" w:hAnsi="Cambria" w:cs="Verdana"/>
        </w:rPr>
        <w:t>needed, likewi</w:t>
      </w:r>
      <w:r w:rsidRPr="00D2593C">
        <w:rPr>
          <w:rFonts w:ascii="Cambria" w:eastAsia="Verdana" w:hAnsi="Cambria" w:cs="Verdana"/>
          <w:spacing w:val="1"/>
        </w:rPr>
        <w:t>s</w:t>
      </w:r>
      <w:r w:rsidRPr="00D2593C">
        <w:rPr>
          <w:rFonts w:ascii="Cambria" w:eastAsia="Verdana" w:hAnsi="Cambria" w:cs="Verdana"/>
        </w:rPr>
        <w:t>e delete the excess if not used.</w:t>
      </w:r>
      <w:r w:rsidRPr="00D2593C">
        <w:rPr>
          <w:rFonts w:ascii="Cambria" w:eastAsia="Verdana" w:hAnsi="Cambria" w:cs="Verdana"/>
          <w:spacing w:val="70"/>
        </w:rPr>
        <w:t xml:space="preserve"> </w:t>
      </w:r>
      <w:r w:rsidRPr="00D2593C">
        <w:rPr>
          <w:rFonts w:ascii="Cambria" w:eastAsia="Verdana" w:hAnsi="Cambria" w:cs="Verdana"/>
        </w:rPr>
        <w:t>ALL</w:t>
      </w:r>
      <w:r w:rsidRPr="00D2593C">
        <w:rPr>
          <w:rFonts w:ascii="Cambria" w:eastAsia="Verdana" w:hAnsi="Cambria" w:cs="Verdana"/>
          <w:spacing w:val="1"/>
        </w:rPr>
        <w:t xml:space="preserve"> </w:t>
      </w:r>
      <w:r w:rsidRPr="00D2593C">
        <w:rPr>
          <w:rFonts w:ascii="Cambria" w:eastAsia="Verdana" w:hAnsi="Cambria" w:cs="Verdana"/>
        </w:rPr>
        <w:t>A</w:t>
      </w:r>
      <w:r w:rsidRPr="00D2593C">
        <w:rPr>
          <w:rFonts w:ascii="Cambria" w:eastAsia="Verdana" w:hAnsi="Cambria" w:cs="Verdana"/>
          <w:spacing w:val="-1"/>
        </w:rPr>
        <w:t>U</w:t>
      </w:r>
      <w:r w:rsidRPr="00D2593C">
        <w:rPr>
          <w:rFonts w:ascii="Cambria" w:eastAsia="Verdana" w:hAnsi="Cambria" w:cs="Verdana"/>
        </w:rPr>
        <w:t>THORS M</w:t>
      </w:r>
      <w:r w:rsidRPr="00D2593C">
        <w:rPr>
          <w:rFonts w:ascii="Cambria" w:eastAsia="Verdana" w:hAnsi="Cambria" w:cs="Verdana"/>
          <w:spacing w:val="-1"/>
        </w:rPr>
        <w:t>U</w:t>
      </w:r>
      <w:r w:rsidRPr="00D2593C">
        <w:rPr>
          <w:rFonts w:ascii="Cambria" w:eastAsia="Verdana" w:hAnsi="Cambria" w:cs="Verdana"/>
        </w:rPr>
        <w:t>ST SIGN THIS FORM).</w:t>
      </w:r>
    </w:p>
    <w:p w14:paraId="3EECE3A3" w14:textId="77777777" w:rsidR="00AE717A" w:rsidRPr="00D2593C" w:rsidRDefault="00AE717A">
      <w:pPr>
        <w:spacing w:before="12" w:line="220" w:lineRule="exact"/>
        <w:rPr>
          <w:rFonts w:ascii="Cambria" w:hAnsi="Cambria"/>
          <w:sz w:val="22"/>
          <w:szCs w:val="22"/>
        </w:rPr>
      </w:pPr>
    </w:p>
    <w:tbl>
      <w:tblPr>
        <w:tblW w:w="0" w:type="auto"/>
        <w:tblInd w:w="10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4"/>
        <w:gridCol w:w="1754"/>
        <w:gridCol w:w="4885"/>
        <w:gridCol w:w="2135"/>
      </w:tblGrid>
      <w:tr w:rsidR="00AE717A" w:rsidRPr="00D2593C" w14:paraId="0F9A9B43" w14:textId="77777777">
        <w:trPr>
          <w:trHeight w:hRule="exact" w:val="318"/>
        </w:trPr>
        <w:tc>
          <w:tcPr>
            <w:tcW w:w="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0E5ACD3" w14:textId="77777777" w:rsidR="00AE717A" w:rsidRPr="00D2593C" w:rsidRDefault="00745ABB">
            <w:pPr>
              <w:spacing w:before="60"/>
              <w:ind w:left="102"/>
              <w:rPr>
                <w:rFonts w:ascii="Cambria" w:eastAsia="Verdana" w:hAnsi="Cambria" w:cs="Verdana"/>
                <w:sz w:val="15"/>
                <w:szCs w:val="15"/>
              </w:rPr>
            </w:pPr>
            <w:r w:rsidRPr="00D2593C">
              <w:rPr>
                <w:rFonts w:ascii="Cambria" w:eastAsia="Verdana" w:hAnsi="Cambria" w:cs="Verdana"/>
                <w:b/>
                <w:sz w:val="15"/>
                <w:szCs w:val="15"/>
              </w:rPr>
              <w:t>No.</w:t>
            </w:r>
          </w:p>
        </w:tc>
        <w:tc>
          <w:tcPr>
            <w:tcW w:w="17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623CE81" w14:textId="77777777" w:rsidR="00AE717A" w:rsidRPr="00D2593C" w:rsidRDefault="00745ABB">
            <w:pPr>
              <w:spacing w:before="60"/>
              <w:ind w:left="102"/>
              <w:rPr>
                <w:rFonts w:ascii="Cambria" w:eastAsia="Verdana" w:hAnsi="Cambria" w:cs="Verdana"/>
                <w:sz w:val="15"/>
                <w:szCs w:val="15"/>
              </w:rPr>
            </w:pPr>
            <w:r w:rsidRPr="00D2593C">
              <w:rPr>
                <w:rFonts w:ascii="Cambria" w:eastAsia="Verdana" w:hAnsi="Cambria" w:cs="Verdana"/>
                <w:b/>
                <w:sz w:val="15"/>
                <w:szCs w:val="15"/>
              </w:rPr>
              <w:t>N</w:t>
            </w:r>
            <w:r w:rsidRPr="00D2593C">
              <w:rPr>
                <w:rFonts w:ascii="Cambria" w:eastAsia="Verdana" w:hAnsi="Cambria" w:cs="Verdana"/>
                <w:b/>
                <w:spacing w:val="-1"/>
                <w:sz w:val="15"/>
                <w:szCs w:val="15"/>
              </w:rPr>
              <w:t>a</w:t>
            </w:r>
            <w:r w:rsidRPr="00D2593C">
              <w:rPr>
                <w:rFonts w:ascii="Cambria" w:eastAsia="Verdana" w:hAnsi="Cambria" w:cs="Verdana"/>
                <w:b/>
                <w:sz w:val="15"/>
                <w:szCs w:val="15"/>
              </w:rPr>
              <w:t>me</w:t>
            </w:r>
          </w:p>
        </w:tc>
        <w:tc>
          <w:tcPr>
            <w:tcW w:w="48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6B5F903" w14:textId="77777777" w:rsidR="00AE717A" w:rsidRPr="00D2593C" w:rsidRDefault="00AE717A">
            <w:pPr>
              <w:rPr>
                <w:rFonts w:ascii="Cambria" w:hAnsi="Cambria"/>
              </w:rPr>
            </w:pPr>
          </w:p>
        </w:tc>
        <w:tc>
          <w:tcPr>
            <w:tcW w:w="21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E1ED33D" w14:textId="77777777" w:rsidR="00AE717A" w:rsidRPr="00D2593C" w:rsidRDefault="00745ABB">
            <w:pPr>
              <w:spacing w:before="60"/>
              <w:ind w:left="102"/>
              <w:rPr>
                <w:rFonts w:ascii="Cambria" w:eastAsia="Verdana" w:hAnsi="Cambria" w:cs="Verdana"/>
                <w:sz w:val="15"/>
                <w:szCs w:val="15"/>
              </w:rPr>
            </w:pPr>
            <w:r w:rsidRPr="00D2593C">
              <w:rPr>
                <w:rFonts w:ascii="Cambria" w:eastAsia="Verdana" w:hAnsi="Cambria" w:cs="Verdana"/>
                <w:b/>
                <w:sz w:val="15"/>
                <w:szCs w:val="15"/>
              </w:rPr>
              <w:t>D</w:t>
            </w:r>
            <w:r w:rsidRPr="00D2593C">
              <w:rPr>
                <w:rFonts w:ascii="Cambria" w:eastAsia="Verdana" w:hAnsi="Cambria" w:cs="Verdana"/>
                <w:b/>
                <w:spacing w:val="-1"/>
                <w:sz w:val="15"/>
                <w:szCs w:val="15"/>
              </w:rPr>
              <w:t>a</w:t>
            </w:r>
            <w:r w:rsidRPr="00D2593C">
              <w:rPr>
                <w:rFonts w:ascii="Cambria" w:eastAsia="Verdana" w:hAnsi="Cambria" w:cs="Verdana"/>
                <w:b/>
                <w:sz w:val="15"/>
                <w:szCs w:val="15"/>
              </w:rPr>
              <w:t>te and sig</w:t>
            </w:r>
            <w:r w:rsidRPr="00D2593C">
              <w:rPr>
                <w:rFonts w:ascii="Cambria" w:eastAsia="Verdana" w:hAnsi="Cambria" w:cs="Verdana"/>
                <w:b/>
                <w:spacing w:val="1"/>
                <w:sz w:val="15"/>
                <w:szCs w:val="15"/>
              </w:rPr>
              <w:t>n</w:t>
            </w:r>
            <w:r w:rsidRPr="00D2593C">
              <w:rPr>
                <w:rFonts w:ascii="Cambria" w:eastAsia="Verdana" w:hAnsi="Cambria" w:cs="Verdana"/>
                <w:b/>
                <w:sz w:val="15"/>
                <w:szCs w:val="15"/>
              </w:rPr>
              <w:t>ature:</w:t>
            </w:r>
          </w:p>
        </w:tc>
      </w:tr>
      <w:tr w:rsidR="00AE717A" w:rsidRPr="00D2593C" w14:paraId="3757D7B5" w14:textId="77777777">
        <w:trPr>
          <w:trHeight w:hRule="exact" w:val="546"/>
        </w:trPr>
        <w:tc>
          <w:tcPr>
            <w:tcW w:w="514" w:type="dxa"/>
            <w:vMerge w:val="restart"/>
            <w:tcBorders>
              <w:top w:val="single" w:sz="5" w:space="0" w:color="000000"/>
              <w:left w:val="single" w:sz="5" w:space="0" w:color="000000"/>
              <w:right w:val="nil"/>
            </w:tcBorders>
          </w:tcPr>
          <w:p w14:paraId="3943137C" w14:textId="77777777" w:rsidR="00AE717A" w:rsidRPr="00D2593C" w:rsidRDefault="00AE717A">
            <w:pPr>
              <w:spacing w:line="200" w:lineRule="exact"/>
              <w:rPr>
                <w:rFonts w:ascii="Cambria" w:hAnsi="Cambria"/>
              </w:rPr>
            </w:pPr>
          </w:p>
          <w:p w14:paraId="5D4F5416" w14:textId="77777777" w:rsidR="00AE717A" w:rsidRPr="00D2593C" w:rsidRDefault="00AE717A">
            <w:pPr>
              <w:spacing w:line="200" w:lineRule="exact"/>
              <w:rPr>
                <w:rFonts w:ascii="Cambria" w:hAnsi="Cambria"/>
              </w:rPr>
            </w:pPr>
          </w:p>
          <w:p w14:paraId="4759BA3E" w14:textId="77777777" w:rsidR="00AE717A" w:rsidRPr="00D2593C" w:rsidRDefault="00AE717A">
            <w:pPr>
              <w:spacing w:before="7" w:line="280" w:lineRule="exact"/>
              <w:rPr>
                <w:rFonts w:ascii="Cambria" w:hAnsi="Cambria"/>
                <w:sz w:val="28"/>
                <w:szCs w:val="28"/>
              </w:rPr>
            </w:pPr>
          </w:p>
          <w:p w14:paraId="584AA5BA" w14:textId="77777777" w:rsidR="00AE717A" w:rsidRPr="00D2593C" w:rsidRDefault="00745ABB">
            <w:pPr>
              <w:ind w:left="102"/>
              <w:rPr>
                <w:rFonts w:ascii="Cambria" w:eastAsia="Verdana" w:hAnsi="Cambria" w:cs="Verdana"/>
                <w:sz w:val="15"/>
                <w:szCs w:val="15"/>
              </w:rPr>
            </w:pPr>
            <w:r w:rsidRPr="00D2593C">
              <w:rPr>
                <w:rFonts w:ascii="Cambria" w:eastAsia="Verdana" w:hAnsi="Cambria" w:cs="Verdana"/>
                <w:sz w:val="15"/>
                <w:szCs w:val="15"/>
              </w:rPr>
              <w:t>1</w:t>
            </w:r>
          </w:p>
        </w:tc>
        <w:tc>
          <w:tcPr>
            <w:tcW w:w="17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2C4BC2B" w14:textId="77777777" w:rsidR="00AE717A" w:rsidRPr="00D2593C" w:rsidRDefault="00745ABB">
            <w:pPr>
              <w:spacing w:before="89" w:line="180" w:lineRule="exact"/>
              <w:ind w:left="102" w:right="559"/>
              <w:rPr>
                <w:rFonts w:ascii="Cambria" w:eastAsia="Verdana" w:hAnsi="Cambria" w:cs="Verdana"/>
                <w:sz w:val="15"/>
                <w:szCs w:val="15"/>
              </w:rPr>
            </w:pPr>
            <w:r w:rsidRPr="00D2593C">
              <w:rPr>
                <w:rFonts w:ascii="Cambria" w:eastAsia="Verdana" w:hAnsi="Cambria" w:cs="Verdana"/>
                <w:b/>
                <w:sz w:val="15"/>
                <w:szCs w:val="15"/>
              </w:rPr>
              <w:t>Institutional addr</w:t>
            </w:r>
            <w:r w:rsidRPr="00D2593C">
              <w:rPr>
                <w:rFonts w:ascii="Cambria" w:eastAsia="Verdana" w:hAnsi="Cambria" w:cs="Verdana"/>
                <w:b/>
                <w:spacing w:val="1"/>
                <w:sz w:val="15"/>
                <w:szCs w:val="15"/>
              </w:rPr>
              <w:t>e</w:t>
            </w:r>
            <w:r w:rsidRPr="00D2593C">
              <w:rPr>
                <w:rFonts w:ascii="Cambria" w:eastAsia="Verdana" w:hAnsi="Cambria" w:cs="Verdana"/>
                <w:b/>
                <w:sz w:val="15"/>
                <w:szCs w:val="15"/>
              </w:rPr>
              <w:t>ss</w:t>
            </w:r>
          </w:p>
        </w:tc>
        <w:tc>
          <w:tcPr>
            <w:tcW w:w="48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073912B" w14:textId="77777777" w:rsidR="00AE717A" w:rsidRPr="00D2593C" w:rsidRDefault="00AE717A">
            <w:pPr>
              <w:rPr>
                <w:rFonts w:ascii="Cambria" w:hAnsi="Cambria"/>
              </w:rPr>
            </w:pPr>
          </w:p>
        </w:tc>
        <w:tc>
          <w:tcPr>
            <w:tcW w:w="2135" w:type="dxa"/>
            <w:vMerge w:val="restart"/>
            <w:tcBorders>
              <w:top w:val="single" w:sz="5" w:space="0" w:color="000000"/>
              <w:left w:val="nil"/>
              <w:right w:val="single" w:sz="5" w:space="0" w:color="000000"/>
            </w:tcBorders>
          </w:tcPr>
          <w:p w14:paraId="3C94E667" w14:textId="77777777" w:rsidR="00AE717A" w:rsidRPr="00D2593C" w:rsidRDefault="00AE717A">
            <w:pPr>
              <w:rPr>
                <w:rFonts w:ascii="Cambria" w:hAnsi="Cambria"/>
              </w:rPr>
            </w:pPr>
          </w:p>
        </w:tc>
      </w:tr>
      <w:tr w:rsidR="00AE717A" w:rsidRPr="00D2593C" w14:paraId="5F04468B" w14:textId="77777777">
        <w:trPr>
          <w:trHeight w:hRule="exact" w:val="388"/>
        </w:trPr>
        <w:tc>
          <w:tcPr>
            <w:tcW w:w="514" w:type="dxa"/>
            <w:vMerge/>
            <w:tcBorders>
              <w:left w:val="single" w:sz="5" w:space="0" w:color="000000"/>
              <w:right w:val="nil"/>
            </w:tcBorders>
          </w:tcPr>
          <w:p w14:paraId="3FFB0FDF" w14:textId="77777777" w:rsidR="00AE717A" w:rsidRPr="00D2593C" w:rsidRDefault="00AE717A">
            <w:pPr>
              <w:rPr>
                <w:rFonts w:ascii="Cambria" w:hAnsi="Cambria"/>
              </w:rPr>
            </w:pPr>
          </w:p>
        </w:tc>
        <w:tc>
          <w:tcPr>
            <w:tcW w:w="17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D9CC50A" w14:textId="77777777" w:rsidR="00AE717A" w:rsidRPr="00D2593C" w:rsidRDefault="00745ABB">
            <w:pPr>
              <w:spacing w:before="95"/>
              <w:ind w:left="102"/>
              <w:rPr>
                <w:rFonts w:ascii="Cambria" w:eastAsia="Verdana" w:hAnsi="Cambria" w:cs="Verdana"/>
                <w:sz w:val="15"/>
                <w:szCs w:val="15"/>
              </w:rPr>
            </w:pPr>
            <w:r w:rsidRPr="00D2593C">
              <w:rPr>
                <w:rFonts w:ascii="Cambria" w:eastAsia="Verdana" w:hAnsi="Cambria" w:cs="Verdana"/>
                <w:b/>
                <w:sz w:val="15"/>
                <w:szCs w:val="15"/>
              </w:rPr>
              <w:t>Em</w:t>
            </w:r>
            <w:r w:rsidRPr="00D2593C">
              <w:rPr>
                <w:rFonts w:ascii="Cambria" w:eastAsia="Verdana" w:hAnsi="Cambria" w:cs="Verdana"/>
                <w:b/>
                <w:spacing w:val="-1"/>
                <w:sz w:val="15"/>
                <w:szCs w:val="15"/>
              </w:rPr>
              <w:t>a</w:t>
            </w:r>
            <w:r w:rsidRPr="00D2593C">
              <w:rPr>
                <w:rFonts w:ascii="Cambria" w:eastAsia="Verdana" w:hAnsi="Cambria" w:cs="Verdana"/>
                <w:b/>
                <w:sz w:val="15"/>
                <w:szCs w:val="15"/>
              </w:rPr>
              <w:t>il</w:t>
            </w:r>
          </w:p>
        </w:tc>
        <w:tc>
          <w:tcPr>
            <w:tcW w:w="48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23FE11C" w14:textId="77777777" w:rsidR="00AE717A" w:rsidRPr="00D2593C" w:rsidRDefault="00AE717A">
            <w:pPr>
              <w:rPr>
                <w:rFonts w:ascii="Cambria" w:hAnsi="Cambria"/>
              </w:rPr>
            </w:pPr>
          </w:p>
        </w:tc>
        <w:tc>
          <w:tcPr>
            <w:tcW w:w="2135" w:type="dxa"/>
            <w:vMerge/>
            <w:tcBorders>
              <w:left w:val="nil"/>
              <w:right w:val="single" w:sz="5" w:space="0" w:color="000000"/>
            </w:tcBorders>
          </w:tcPr>
          <w:p w14:paraId="07ABA5CC" w14:textId="77777777" w:rsidR="00AE717A" w:rsidRPr="00D2593C" w:rsidRDefault="00AE717A">
            <w:pPr>
              <w:rPr>
                <w:rFonts w:ascii="Cambria" w:hAnsi="Cambria"/>
              </w:rPr>
            </w:pPr>
          </w:p>
        </w:tc>
      </w:tr>
      <w:tr w:rsidR="00AE717A" w:rsidRPr="00D2593C" w14:paraId="1A0E87B0" w14:textId="77777777">
        <w:trPr>
          <w:trHeight w:hRule="exact" w:val="647"/>
        </w:trPr>
        <w:tc>
          <w:tcPr>
            <w:tcW w:w="514" w:type="dxa"/>
            <w:vMerge/>
            <w:tcBorders>
              <w:left w:val="single" w:sz="5" w:space="0" w:color="000000"/>
              <w:bottom w:val="single" w:sz="5" w:space="0" w:color="000000"/>
              <w:right w:val="nil"/>
            </w:tcBorders>
          </w:tcPr>
          <w:p w14:paraId="42132E9E" w14:textId="77777777" w:rsidR="00AE717A" w:rsidRPr="00D2593C" w:rsidRDefault="00AE717A">
            <w:pPr>
              <w:rPr>
                <w:rFonts w:ascii="Cambria" w:hAnsi="Cambria"/>
              </w:rPr>
            </w:pPr>
          </w:p>
        </w:tc>
        <w:tc>
          <w:tcPr>
            <w:tcW w:w="17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4F0415B" w14:textId="77777777" w:rsidR="00AE717A" w:rsidRPr="00D2593C" w:rsidRDefault="00AE717A">
            <w:pPr>
              <w:spacing w:before="4" w:line="120" w:lineRule="exact"/>
              <w:rPr>
                <w:rFonts w:ascii="Cambria" w:hAnsi="Cambria"/>
                <w:sz w:val="13"/>
                <w:szCs w:val="13"/>
              </w:rPr>
            </w:pPr>
          </w:p>
          <w:p w14:paraId="400837B8" w14:textId="77777777" w:rsidR="00AE717A" w:rsidRPr="00D2593C" w:rsidRDefault="00745ABB">
            <w:pPr>
              <w:ind w:left="102" w:right="279"/>
              <w:rPr>
                <w:rFonts w:ascii="Cambria" w:eastAsia="Verdana" w:hAnsi="Cambria" w:cs="Verdana"/>
                <w:sz w:val="15"/>
                <w:szCs w:val="15"/>
              </w:rPr>
            </w:pPr>
            <w:r w:rsidRPr="00D2593C">
              <w:rPr>
                <w:rFonts w:ascii="Cambria" w:eastAsia="Verdana" w:hAnsi="Cambria" w:cs="Verdana"/>
                <w:b/>
                <w:sz w:val="15"/>
                <w:szCs w:val="15"/>
              </w:rPr>
              <w:t>Correspondi</w:t>
            </w:r>
            <w:r w:rsidRPr="00D2593C">
              <w:rPr>
                <w:rFonts w:ascii="Cambria" w:eastAsia="Verdana" w:hAnsi="Cambria" w:cs="Verdana"/>
                <w:b/>
                <w:spacing w:val="1"/>
                <w:sz w:val="15"/>
                <w:szCs w:val="15"/>
              </w:rPr>
              <w:t>n</w:t>
            </w:r>
            <w:r w:rsidRPr="00D2593C">
              <w:rPr>
                <w:rFonts w:ascii="Cambria" w:eastAsia="Verdana" w:hAnsi="Cambria" w:cs="Verdana"/>
                <w:b/>
                <w:sz w:val="15"/>
                <w:szCs w:val="15"/>
              </w:rPr>
              <w:t xml:space="preserve">g author </w:t>
            </w:r>
            <w:r w:rsidRPr="00D2593C">
              <w:rPr>
                <w:rFonts w:ascii="Cambria" w:eastAsia="Verdana" w:hAnsi="Cambria" w:cs="Verdana"/>
                <w:i/>
                <w:sz w:val="15"/>
                <w:szCs w:val="15"/>
              </w:rPr>
              <w:t>(YE</w:t>
            </w:r>
            <w:r w:rsidRPr="00D2593C">
              <w:rPr>
                <w:rFonts w:ascii="Cambria" w:eastAsia="Verdana" w:hAnsi="Cambria" w:cs="Verdana"/>
                <w:i/>
                <w:spacing w:val="-1"/>
                <w:sz w:val="15"/>
                <w:szCs w:val="15"/>
              </w:rPr>
              <w:t>S</w:t>
            </w:r>
            <w:r w:rsidRPr="00D2593C">
              <w:rPr>
                <w:rFonts w:ascii="Cambria" w:eastAsia="Verdana" w:hAnsi="Cambria" w:cs="Verdana"/>
                <w:i/>
                <w:sz w:val="15"/>
                <w:szCs w:val="15"/>
              </w:rPr>
              <w:t>/NO)</w:t>
            </w:r>
          </w:p>
        </w:tc>
        <w:tc>
          <w:tcPr>
            <w:tcW w:w="48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64E6AD5" w14:textId="77777777" w:rsidR="00AE717A" w:rsidRPr="00D2593C" w:rsidRDefault="00AE717A">
            <w:pPr>
              <w:rPr>
                <w:rFonts w:ascii="Cambria" w:hAnsi="Cambria"/>
              </w:rPr>
            </w:pPr>
          </w:p>
        </w:tc>
        <w:tc>
          <w:tcPr>
            <w:tcW w:w="2135" w:type="dxa"/>
            <w:vMerge/>
            <w:tcBorders>
              <w:left w:val="nil"/>
              <w:bottom w:val="single" w:sz="5" w:space="0" w:color="000000"/>
              <w:right w:val="single" w:sz="5" w:space="0" w:color="000000"/>
            </w:tcBorders>
          </w:tcPr>
          <w:p w14:paraId="596530D0" w14:textId="77777777" w:rsidR="00AE717A" w:rsidRPr="00D2593C" w:rsidRDefault="00AE717A">
            <w:pPr>
              <w:rPr>
                <w:rFonts w:ascii="Cambria" w:hAnsi="Cambria"/>
              </w:rPr>
            </w:pPr>
          </w:p>
        </w:tc>
      </w:tr>
    </w:tbl>
    <w:p w14:paraId="3A782289" w14:textId="77777777" w:rsidR="00AE717A" w:rsidRPr="00D2593C" w:rsidRDefault="00AE717A">
      <w:pPr>
        <w:spacing w:before="2" w:line="140" w:lineRule="exact"/>
        <w:rPr>
          <w:rFonts w:ascii="Cambria" w:hAnsi="Cambria"/>
          <w:sz w:val="15"/>
          <w:szCs w:val="15"/>
        </w:rPr>
      </w:pPr>
    </w:p>
    <w:p w14:paraId="2DD1B311" w14:textId="77777777" w:rsidR="00AE717A" w:rsidRPr="00D2593C" w:rsidRDefault="00AE717A">
      <w:pPr>
        <w:spacing w:line="200" w:lineRule="exact"/>
        <w:rPr>
          <w:rFonts w:ascii="Cambria" w:hAnsi="Cambria"/>
        </w:rPr>
      </w:pPr>
    </w:p>
    <w:tbl>
      <w:tblPr>
        <w:tblW w:w="0" w:type="auto"/>
        <w:tblInd w:w="10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4"/>
        <w:gridCol w:w="1754"/>
        <w:gridCol w:w="4885"/>
        <w:gridCol w:w="2135"/>
      </w:tblGrid>
      <w:tr w:rsidR="00AE717A" w:rsidRPr="00D2593C" w14:paraId="30CB6918" w14:textId="77777777">
        <w:trPr>
          <w:trHeight w:hRule="exact" w:val="318"/>
        </w:trPr>
        <w:tc>
          <w:tcPr>
            <w:tcW w:w="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0CF7016" w14:textId="77777777" w:rsidR="00AE717A" w:rsidRPr="00D2593C" w:rsidRDefault="00745ABB">
            <w:pPr>
              <w:spacing w:before="60"/>
              <w:ind w:left="102"/>
              <w:rPr>
                <w:rFonts w:ascii="Cambria" w:eastAsia="Verdana" w:hAnsi="Cambria" w:cs="Verdana"/>
                <w:sz w:val="15"/>
                <w:szCs w:val="15"/>
              </w:rPr>
            </w:pPr>
            <w:r w:rsidRPr="00D2593C">
              <w:rPr>
                <w:rFonts w:ascii="Cambria" w:eastAsia="Verdana" w:hAnsi="Cambria" w:cs="Verdana"/>
                <w:b/>
                <w:sz w:val="15"/>
                <w:szCs w:val="15"/>
              </w:rPr>
              <w:t>No.</w:t>
            </w:r>
          </w:p>
        </w:tc>
        <w:tc>
          <w:tcPr>
            <w:tcW w:w="17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10BDED3" w14:textId="77777777" w:rsidR="00AE717A" w:rsidRPr="00D2593C" w:rsidRDefault="00745ABB">
            <w:pPr>
              <w:spacing w:before="60"/>
              <w:ind w:left="102"/>
              <w:rPr>
                <w:rFonts w:ascii="Cambria" w:eastAsia="Verdana" w:hAnsi="Cambria" w:cs="Verdana"/>
                <w:sz w:val="15"/>
                <w:szCs w:val="15"/>
              </w:rPr>
            </w:pPr>
            <w:r w:rsidRPr="00D2593C">
              <w:rPr>
                <w:rFonts w:ascii="Cambria" w:eastAsia="Verdana" w:hAnsi="Cambria" w:cs="Verdana"/>
                <w:b/>
                <w:sz w:val="15"/>
                <w:szCs w:val="15"/>
              </w:rPr>
              <w:t>N</w:t>
            </w:r>
            <w:r w:rsidRPr="00D2593C">
              <w:rPr>
                <w:rFonts w:ascii="Cambria" w:eastAsia="Verdana" w:hAnsi="Cambria" w:cs="Verdana"/>
                <w:b/>
                <w:spacing w:val="-1"/>
                <w:sz w:val="15"/>
                <w:szCs w:val="15"/>
              </w:rPr>
              <w:t>a</w:t>
            </w:r>
            <w:r w:rsidRPr="00D2593C">
              <w:rPr>
                <w:rFonts w:ascii="Cambria" w:eastAsia="Verdana" w:hAnsi="Cambria" w:cs="Verdana"/>
                <w:b/>
                <w:sz w:val="15"/>
                <w:szCs w:val="15"/>
              </w:rPr>
              <w:t>me</w:t>
            </w:r>
          </w:p>
        </w:tc>
        <w:tc>
          <w:tcPr>
            <w:tcW w:w="48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F700E89" w14:textId="77777777" w:rsidR="00AE717A" w:rsidRPr="00D2593C" w:rsidRDefault="00AE717A">
            <w:pPr>
              <w:rPr>
                <w:rFonts w:ascii="Cambria" w:hAnsi="Cambria"/>
              </w:rPr>
            </w:pPr>
          </w:p>
        </w:tc>
        <w:tc>
          <w:tcPr>
            <w:tcW w:w="21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8EA54FE" w14:textId="77777777" w:rsidR="00AE717A" w:rsidRPr="00D2593C" w:rsidRDefault="00745ABB">
            <w:pPr>
              <w:spacing w:before="60"/>
              <w:ind w:left="102"/>
              <w:rPr>
                <w:rFonts w:ascii="Cambria" w:eastAsia="Verdana" w:hAnsi="Cambria" w:cs="Verdana"/>
                <w:sz w:val="15"/>
                <w:szCs w:val="15"/>
              </w:rPr>
            </w:pPr>
            <w:r w:rsidRPr="00D2593C">
              <w:rPr>
                <w:rFonts w:ascii="Cambria" w:eastAsia="Verdana" w:hAnsi="Cambria" w:cs="Verdana"/>
                <w:b/>
                <w:sz w:val="15"/>
                <w:szCs w:val="15"/>
              </w:rPr>
              <w:t>D</w:t>
            </w:r>
            <w:r w:rsidRPr="00D2593C">
              <w:rPr>
                <w:rFonts w:ascii="Cambria" w:eastAsia="Verdana" w:hAnsi="Cambria" w:cs="Verdana"/>
                <w:b/>
                <w:spacing w:val="-1"/>
                <w:sz w:val="15"/>
                <w:szCs w:val="15"/>
              </w:rPr>
              <w:t>a</w:t>
            </w:r>
            <w:r w:rsidRPr="00D2593C">
              <w:rPr>
                <w:rFonts w:ascii="Cambria" w:eastAsia="Verdana" w:hAnsi="Cambria" w:cs="Verdana"/>
                <w:b/>
                <w:sz w:val="15"/>
                <w:szCs w:val="15"/>
              </w:rPr>
              <w:t>te and sig</w:t>
            </w:r>
            <w:r w:rsidRPr="00D2593C">
              <w:rPr>
                <w:rFonts w:ascii="Cambria" w:eastAsia="Verdana" w:hAnsi="Cambria" w:cs="Verdana"/>
                <w:b/>
                <w:spacing w:val="1"/>
                <w:sz w:val="15"/>
                <w:szCs w:val="15"/>
              </w:rPr>
              <w:t>n</w:t>
            </w:r>
            <w:r w:rsidRPr="00D2593C">
              <w:rPr>
                <w:rFonts w:ascii="Cambria" w:eastAsia="Verdana" w:hAnsi="Cambria" w:cs="Verdana"/>
                <w:b/>
                <w:sz w:val="15"/>
                <w:szCs w:val="15"/>
              </w:rPr>
              <w:t>ature:</w:t>
            </w:r>
          </w:p>
        </w:tc>
      </w:tr>
      <w:tr w:rsidR="00AE717A" w:rsidRPr="00D2593C" w14:paraId="2DA85836" w14:textId="77777777">
        <w:trPr>
          <w:trHeight w:hRule="exact" w:val="547"/>
        </w:trPr>
        <w:tc>
          <w:tcPr>
            <w:tcW w:w="514" w:type="dxa"/>
            <w:vMerge w:val="restart"/>
            <w:tcBorders>
              <w:top w:val="single" w:sz="5" w:space="0" w:color="000000"/>
              <w:left w:val="single" w:sz="5" w:space="0" w:color="000000"/>
              <w:right w:val="nil"/>
            </w:tcBorders>
          </w:tcPr>
          <w:p w14:paraId="068B88E0" w14:textId="77777777" w:rsidR="00AE717A" w:rsidRPr="00D2593C" w:rsidRDefault="00AE717A">
            <w:pPr>
              <w:spacing w:line="200" w:lineRule="exact"/>
              <w:rPr>
                <w:rFonts w:ascii="Cambria" w:hAnsi="Cambria"/>
              </w:rPr>
            </w:pPr>
          </w:p>
          <w:p w14:paraId="320EB3F8" w14:textId="77777777" w:rsidR="00AE717A" w:rsidRPr="00D2593C" w:rsidRDefault="00AE717A">
            <w:pPr>
              <w:spacing w:line="200" w:lineRule="exact"/>
              <w:rPr>
                <w:rFonts w:ascii="Cambria" w:hAnsi="Cambria"/>
              </w:rPr>
            </w:pPr>
          </w:p>
          <w:p w14:paraId="791B0C94" w14:textId="77777777" w:rsidR="00AE717A" w:rsidRPr="00D2593C" w:rsidRDefault="00AE717A">
            <w:pPr>
              <w:spacing w:before="7" w:line="280" w:lineRule="exact"/>
              <w:rPr>
                <w:rFonts w:ascii="Cambria" w:hAnsi="Cambria"/>
                <w:sz w:val="28"/>
                <w:szCs w:val="28"/>
              </w:rPr>
            </w:pPr>
          </w:p>
          <w:p w14:paraId="1DBE81A7" w14:textId="77777777" w:rsidR="00AE717A" w:rsidRPr="00D2593C" w:rsidRDefault="00745ABB">
            <w:pPr>
              <w:ind w:left="102"/>
              <w:rPr>
                <w:rFonts w:ascii="Cambria" w:eastAsia="Verdana" w:hAnsi="Cambria" w:cs="Verdana"/>
                <w:sz w:val="15"/>
                <w:szCs w:val="15"/>
              </w:rPr>
            </w:pPr>
            <w:r w:rsidRPr="00D2593C">
              <w:rPr>
                <w:rFonts w:ascii="Cambria" w:eastAsia="Verdana" w:hAnsi="Cambria" w:cs="Verdana"/>
                <w:sz w:val="15"/>
                <w:szCs w:val="15"/>
              </w:rPr>
              <w:t>2</w:t>
            </w:r>
          </w:p>
        </w:tc>
        <w:tc>
          <w:tcPr>
            <w:tcW w:w="17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080AF1F" w14:textId="77777777" w:rsidR="00AE717A" w:rsidRPr="00D2593C" w:rsidRDefault="00745ABB">
            <w:pPr>
              <w:spacing w:before="84"/>
              <w:ind w:left="102" w:right="559"/>
              <w:rPr>
                <w:rFonts w:ascii="Cambria" w:eastAsia="Verdana" w:hAnsi="Cambria" w:cs="Verdana"/>
                <w:sz w:val="15"/>
                <w:szCs w:val="15"/>
              </w:rPr>
            </w:pPr>
            <w:r w:rsidRPr="00D2593C">
              <w:rPr>
                <w:rFonts w:ascii="Cambria" w:eastAsia="Verdana" w:hAnsi="Cambria" w:cs="Verdana"/>
                <w:b/>
                <w:sz w:val="15"/>
                <w:szCs w:val="15"/>
              </w:rPr>
              <w:t>Institutional addr</w:t>
            </w:r>
            <w:r w:rsidRPr="00D2593C">
              <w:rPr>
                <w:rFonts w:ascii="Cambria" w:eastAsia="Verdana" w:hAnsi="Cambria" w:cs="Verdana"/>
                <w:b/>
                <w:spacing w:val="1"/>
                <w:sz w:val="15"/>
                <w:szCs w:val="15"/>
              </w:rPr>
              <w:t>e</w:t>
            </w:r>
            <w:r w:rsidRPr="00D2593C">
              <w:rPr>
                <w:rFonts w:ascii="Cambria" w:eastAsia="Verdana" w:hAnsi="Cambria" w:cs="Verdana"/>
                <w:b/>
                <w:sz w:val="15"/>
                <w:szCs w:val="15"/>
              </w:rPr>
              <w:t>ss</w:t>
            </w:r>
          </w:p>
        </w:tc>
        <w:tc>
          <w:tcPr>
            <w:tcW w:w="48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3CB0EBA" w14:textId="77777777" w:rsidR="00AE717A" w:rsidRPr="00D2593C" w:rsidRDefault="00AE717A">
            <w:pPr>
              <w:rPr>
                <w:rFonts w:ascii="Cambria" w:hAnsi="Cambria"/>
              </w:rPr>
            </w:pPr>
          </w:p>
        </w:tc>
        <w:tc>
          <w:tcPr>
            <w:tcW w:w="2135" w:type="dxa"/>
            <w:vMerge w:val="restart"/>
            <w:tcBorders>
              <w:top w:val="single" w:sz="5" w:space="0" w:color="000000"/>
              <w:left w:val="nil"/>
              <w:right w:val="single" w:sz="5" w:space="0" w:color="000000"/>
            </w:tcBorders>
          </w:tcPr>
          <w:p w14:paraId="3000E6F0" w14:textId="77777777" w:rsidR="00AE717A" w:rsidRPr="00D2593C" w:rsidRDefault="00AE717A">
            <w:pPr>
              <w:rPr>
                <w:rFonts w:ascii="Cambria" w:hAnsi="Cambria"/>
              </w:rPr>
            </w:pPr>
          </w:p>
        </w:tc>
      </w:tr>
      <w:tr w:rsidR="00AE717A" w:rsidRPr="00D2593C" w14:paraId="696D49FF" w14:textId="77777777">
        <w:trPr>
          <w:trHeight w:hRule="exact" w:val="388"/>
        </w:trPr>
        <w:tc>
          <w:tcPr>
            <w:tcW w:w="514" w:type="dxa"/>
            <w:vMerge/>
            <w:tcBorders>
              <w:left w:val="single" w:sz="5" w:space="0" w:color="000000"/>
              <w:right w:val="nil"/>
            </w:tcBorders>
          </w:tcPr>
          <w:p w14:paraId="2E4CCCFC" w14:textId="77777777" w:rsidR="00AE717A" w:rsidRPr="00D2593C" w:rsidRDefault="00AE717A">
            <w:pPr>
              <w:rPr>
                <w:rFonts w:ascii="Cambria" w:hAnsi="Cambria"/>
              </w:rPr>
            </w:pPr>
          </w:p>
        </w:tc>
        <w:tc>
          <w:tcPr>
            <w:tcW w:w="17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360B052" w14:textId="77777777" w:rsidR="00AE717A" w:rsidRPr="00D2593C" w:rsidRDefault="00745ABB">
            <w:pPr>
              <w:spacing w:before="95"/>
              <w:ind w:left="102"/>
              <w:rPr>
                <w:rFonts w:ascii="Cambria" w:eastAsia="Verdana" w:hAnsi="Cambria" w:cs="Verdana"/>
                <w:sz w:val="15"/>
                <w:szCs w:val="15"/>
              </w:rPr>
            </w:pPr>
            <w:r w:rsidRPr="00D2593C">
              <w:rPr>
                <w:rFonts w:ascii="Cambria" w:eastAsia="Verdana" w:hAnsi="Cambria" w:cs="Verdana"/>
                <w:b/>
                <w:sz w:val="15"/>
                <w:szCs w:val="15"/>
              </w:rPr>
              <w:t>Em</w:t>
            </w:r>
            <w:r w:rsidRPr="00D2593C">
              <w:rPr>
                <w:rFonts w:ascii="Cambria" w:eastAsia="Verdana" w:hAnsi="Cambria" w:cs="Verdana"/>
                <w:b/>
                <w:spacing w:val="-1"/>
                <w:sz w:val="15"/>
                <w:szCs w:val="15"/>
              </w:rPr>
              <w:t>a</w:t>
            </w:r>
            <w:r w:rsidRPr="00D2593C">
              <w:rPr>
                <w:rFonts w:ascii="Cambria" w:eastAsia="Verdana" w:hAnsi="Cambria" w:cs="Verdana"/>
                <w:b/>
                <w:sz w:val="15"/>
                <w:szCs w:val="15"/>
              </w:rPr>
              <w:t>il</w:t>
            </w:r>
          </w:p>
        </w:tc>
        <w:tc>
          <w:tcPr>
            <w:tcW w:w="48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F590C49" w14:textId="77777777" w:rsidR="00AE717A" w:rsidRPr="00D2593C" w:rsidRDefault="00AE717A">
            <w:pPr>
              <w:rPr>
                <w:rFonts w:ascii="Cambria" w:hAnsi="Cambria"/>
              </w:rPr>
            </w:pPr>
          </w:p>
        </w:tc>
        <w:tc>
          <w:tcPr>
            <w:tcW w:w="2135" w:type="dxa"/>
            <w:vMerge/>
            <w:tcBorders>
              <w:left w:val="nil"/>
              <w:right w:val="single" w:sz="5" w:space="0" w:color="000000"/>
            </w:tcBorders>
          </w:tcPr>
          <w:p w14:paraId="563925D5" w14:textId="77777777" w:rsidR="00AE717A" w:rsidRPr="00D2593C" w:rsidRDefault="00AE717A">
            <w:pPr>
              <w:rPr>
                <w:rFonts w:ascii="Cambria" w:hAnsi="Cambria"/>
              </w:rPr>
            </w:pPr>
          </w:p>
        </w:tc>
      </w:tr>
      <w:tr w:rsidR="00AE717A" w:rsidRPr="00D2593C" w14:paraId="6F7B74C9" w14:textId="77777777">
        <w:trPr>
          <w:trHeight w:hRule="exact" w:val="646"/>
        </w:trPr>
        <w:tc>
          <w:tcPr>
            <w:tcW w:w="514" w:type="dxa"/>
            <w:vMerge/>
            <w:tcBorders>
              <w:left w:val="single" w:sz="5" w:space="0" w:color="000000"/>
              <w:bottom w:val="single" w:sz="5" w:space="0" w:color="000000"/>
              <w:right w:val="nil"/>
            </w:tcBorders>
          </w:tcPr>
          <w:p w14:paraId="20BCB1E0" w14:textId="77777777" w:rsidR="00AE717A" w:rsidRPr="00D2593C" w:rsidRDefault="00AE717A">
            <w:pPr>
              <w:rPr>
                <w:rFonts w:ascii="Cambria" w:hAnsi="Cambria"/>
              </w:rPr>
            </w:pPr>
          </w:p>
        </w:tc>
        <w:tc>
          <w:tcPr>
            <w:tcW w:w="17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200A9FB" w14:textId="77777777" w:rsidR="00AE717A" w:rsidRPr="00D2593C" w:rsidRDefault="00AE717A">
            <w:pPr>
              <w:spacing w:before="4" w:line="120" w:lineRule="exact"/>
              <w:rPr>
                <w:rFonts w:ascii="Cambria" w:hAnsi="Cambria"/>
                <w:sz w:val="13"/>
                <w:szCs w:val="13"/>
              </w:rPr>
            </w:pPr>
          </w:p>
          <w:p w14:paraId="6E85C039" w14:textId="77777777" w:rsidR="00AE717A" w:rsidRPr="00D2593C" w:rsidRDefault="00745ABB">
            <w:pPr>
              <w:ind w:left="102" w:right="279"/>
              <w:rPr>
                <w:rFonts w:ascii="Cambria" w:eastAsia="Verdana" w:hAnsi="Cambria" w:cs="Verdana"/>
                <w:sz w:val="15"/>
                <w:szCs w:val="15"/>
              </w:rPr>
            </w:pPr>
            <w:r w:rsidRPr="00D2593C">
              <w:rPr>
                <w:rFonts w:ascii="Cambria" w:eastAsia="Verdana" w:hAnsi="Cambria" w:cs="Verdana"/>
                <w:b/>
                <w:sz w:val="15"/>
                <w:szCs w:val="15"/>
              </w:rPr>
              <w:t>Correspondi</w:t>
            </w:r>
            <w:r w:rsidRPr="00D2593C">
              <w:rPr>
                <w:rFonts w:ascii="Cambria" w:eastAsia="Verdana" w:hAnsi="Cambria" w:cs="Verdana"/>
                <w:b/>
                <w:spacing w:val="1"/>
                <w:sz w:val="15"/>
                <w:szCs w:val="15"/>
              </w:rPr>
              <w:t>n</w:t>
            </w:r>
            <w:r w:rsidRPr="00D2593C">
              <w:rPr>
                <w:rFonts w:ascii="Cambria" w:eastAsia="Verdana" w:hAnsi="Cambria" w:cs="Verdana"/>
                <w:b/>
                <w:sz w:val="15"/>
                <w:szCs w:val="15"/>
              </w:rPr>
              <w:t xml:space="preserve">g author </w:t>
            </w:r>
            <w:r w:rsidRPr="00D2593C">
              <w:rPr>
                <w:rFonts w:ascii="Cambria" w:eastAsia="Verdana" w:hAnsi="Cambria" w:cs="Verdana"/>
                <w:i/>
                <w:sz w:val="15"/>
                <w:szCs w:val="15"/>
              </w:rPr>
              <w:t>(YE</w:t>
            </w:r>
            <w:r w:rsidRPr="00D2593C">
              <w:rPr>
                <w:rFonts w:ascii="Cambria" w:eastAsia="Verdana" w:hAnsi="Cambria" w:cs="Verdana"/>
                <w:i/>
                <w:spacing w:val="-1"/>
                <w:sz w:val="15"/>
                <w:szCs w:val="15"/>
              </w:rPr>
              <w:t>S</w:t>
            </w:r>
            <w:r w:rsidRPr="00D2593C">
              <w:rPr>
                <w:rFonts w:ascii="Cambria" w:eastAsia="Verdana" w:hAnsi="Cambria" w:cs="Verdana"/>
                <w:i/>
                <w:sz w:val="15"/>
                <w:szCs w:val="15"/>
              </w:rPr>
              <w:t>/NO)</w:t>
            </w:r>
          </w:p>
        </w:tc>
        <w:tc>
          <w:tcPr>
            <w:tcW w:w="48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C2C33D6" w14:textId="77777777" w:rsidR="00AE717A" w:rsidRPr="00D2593C" w:rsidRDefault="00AE717A">
            <w:pPr>
              <w:rPr>
                <w:rFonts w:ascii="Cambria" w:hAnsi="Cambria"/>
              </w:rPr>
            </w:pPr>
          </w:p>
        </w:tc>
        <w:tc>
          <w:tcPr>
            <w:tcW w:w="2135" w:type="dxa"/>
            <w:vMerge/>
            <w:tcBorders>
              <w:left w:val="nil"/>
              <w:bottom w:val="single" w:sz="5" w:space="0" w:color="000000"/>
              <w:right w:val="single" w:sz="5" w:space="0" w:color="000000"/>
            </w:tcBorders>
          </w:tcPr>
          <w:p w14:paraId="66CD5D26" w14:textId="77777777" w:rsidR="00AE717A" w:rsidRPr="00D2593C" w:rsidRDefault="00AE717A">
            <w:pPr>
              <w:rPr>
                <w:rFonts w:ascii="Cambria" w:hAnsi="Cambria"/>
              </w:rPr>
            </w:pPr>
          </w:p>
        </w:tc>
      </w:tr>
    </w:tbl>
    <w:p w14:paraId="6E3C3821" w14:textId="77777777" w:rsidR="00AE717A" w:rsidRPr="00D2593C" w:rsidRDefault="00AE717A">
      <w:pPr>
        <w:spacing w:before="3" w:line="140" w:lineRule="exact"/>
        <w:rPr>
          <w:rFonts w:ascii="Cambria" w:hAnsi="Cambria"/>
          <w:sz w:val="15"/>
          <w:szCs w:val="15"/>
        </w:rPr>
      </w:pPr>
    </w:p>
    <w:p w14:paraId="17424699" w14:textId="77777777" w:rsidR="00AE717A" w:rsidRPr="00D2593C" w:rsidRDefault="00AE717A">
      <w:pPr>
        <w:spacing w:line="200" w:lineRule="exact"/>
        <w:rPr>
          <w:rFonts w:ascii="Cambria" w:hAnsi="Cambria"/>
        </w:rPr>
      </w:pPr>
    </w:p>
    <w:tbl>
      <w:tblPr>
        <w:tblW w:w="0" w:type="auto"/>
        <w:tblInd w:w="10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4"/>
        <w:gridCol w:w="1754"/>
        <w:gridCol w:w="4885"/>
        <w:gridCol w:w="2135"/>
      </w:tblGrid>
      <w:tr w:rsidR="00AE717A" w:rsidRPr="00D2593C" w14:paraId="65F8EC3A" w14:textId="77777777">
        <w:trPr>
          <w:trHeight w:hRule="exact" w:val="318"/>
        </w:trPr>
        <w:tc>
          <w:tcPr>
            <w:tcW w:w="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49B11C1" w14:textId="77777777" w:rsidR="00AE717A" w:rsidRPr="00D2593C" w:rsidRDefault="00745ABB">
            <w:pPr>
              <w:spacing w:before="60"/>
              <w:ind w:left="102"/>
              <w:rPr>
                <w:rFonts w:ascii="Cambria" w:eastAsia="Verdana" w:hAnsi="Cambria" w:cs="Verdana"/>
                <w:sz w:val="15"/>
                <w:szCs w:val="15"/>
              </w:rPr>
            </w:pPr>
            <w:r w:rsidRPr="00D2593C">
              <w:rPr>
                <w:rFonts w:ascii="Cambria" w:eastAsia="Verdana" w:hAnsi="Cambria" w:cs="Verdana"/>
                <w:b/>
                <w:sz w:val="15"/>
                <w:szCs w:val="15"/>
              </w:rPr>
              <w:t>No.</w:t>
            </w:r>
          </w:p>
        </w:tc>
        <w:tc>
          <w:tcPr>
            <w:tcW w:w="17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C04FF78" w14:textId="77777777" w:rsidR="00AE717A" w:rsidRPr="00D2593C" w:rsidRDefault="00745ABB">
            <w:pPr>
              <w:spacing w:before="60"/>
              <w:ind w:left="102"/>
              <w:rPr>
                <w:rFonts w:ascii="Cambria" w:eastAsia="Verdana" w:hAnsi="Cambria" w:cs="Verdana"/>
                <w:sz w:val="15"/>
                <w:szCs w:val="15"/>
              </w:rPr>
            </w:pPr>
            <w:r w:rsidRPr="00D2593C">
              <w:rPr>
                <w:rFonts w:ascii="Cambria" w:eastAsia="Verdana" w:hAnsi="Cambria" w:cs="Verdana"/>
                <w:b/>
                <w:sz w:val="15"/>
                <w:szCs w:val="15"/>
              </w:rPr>
              <w:t>N</w:t>
            </w:r>
            <w:r w:rsidRPr="00D2593C">
              <w:rPr>
                <w:rFonts w:ascii="Cambria" w:eastAsia="Verdana" w:hAnsi="Cambria" w:cs="Verdana"/>
                <w:b/>
                <w:spacing w:val="-1"/>
                <w:sz w:val="15"/>
                <w:szCs w:val="15"/>
              </w:rPr>
              <w:t>a</w:t>
            </w:r>
            <w:r w:rsidRPr="00D2593C">
              <w:rPr>
                <w:rFonts w:ascii="Cambria" w:eastAsia="Verdana" w:hAnsi="Cambria" w:cs="Verdana"/>
                <w:b/>
                <w:sz w:val="15"/>
                <w:szCs w:val="15"/>
              </w:rPr>
              <w:t>me</w:t>
            </w:r>
          </w:p>
        </w:tc>
        <w:tc>
          <w:tcPr>
            <w:tcW w:w="48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6C956B7" w14:textId="77777777" w:rsidR="00AE717A" w:rsidRPr="00D2593C" w:rsidRDefault="00AE717A">
            <w:pPr>
              <w:rPr>
                <w:rFonts w:ascii="Cambria" w:hAnsi="Cambria"/>
              </w:rPr>
            </w:pPr>
          </w:p>
        </w:tc>
        <w:tc>
          <w:tcPr>
            <w:tcW w:w="21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5108632" w14:textId="77777777" w:rsidR="00AE717A" w:rsidRPr="00D2593C" w:rsidRDefault="00745ABB">
            <w:pPr>
              <w:spacing w:before="60"/>
              <w:ind w:left="102"/>
              <w:rPr>
                <w:rFonts w:ascii="Cambria" w:eastAsia="Verdana" w:hAnsi="Cambria" w:cs="Verdana"/>
                <w:sz w:val="15"/>
                <w:szCs w:val="15"/>
              </w:rPr>
            </w:pPr>
            <w:r w:rsidRPr="00D2593C">
              <w:rPr>
                <w:rFonts w:ascii="Cambria" w:eastAsia="Verdana" w:hAnsi="Cambria" w:cs="Verdana"/>
                <w:b/>
                <w:sz w:val="15"/>
                <w:szCs w:val="15"/>
              </w:rPr>
              <w:t>D</w:t>
            </w:r>
            <w:r w:rsidRPr="00D2593C">
              <w:rPr>
                <w:rFonts w:ascii="Cambria" w:eastAsia="Verdana" w:hAnsi="Cambria" w:cs="Verdana"/>
                <w:b/>
                <w:spacing w:val="-1"/>
                <w:sz w:val="15"/>
                <w:szCs w:val="15"/>
              </w:rPr>
              <w:t>a</w:t>
            </w:r>
            <w:r w:rsidRPr="00D2593C">
              <w:rPr>
                <w:rFonts w:ascii="Cambria" w:eastAsia="Verdana" w:hAnsi="Cambria" w:cs="Verdana"/>
                <w:b/>
                <w:sz w:val="15"/>
                <w:szCs w:val="15"/>
              </w:rPr>
              <w:t>te and sig</w:t>
            </w:r>
            <w:r w:rsidRPr="00D2593C">
              <w:rPr>
                <w:rFonts w:ascii="Cambria" w:eastAsia="Verdana" w:hAnsi="Cambria" w:cs="Verdana"/>
                <w:b/>
                <w:spacing w:val="1"/>
                <w:sz w:val="15"/>
                <w:szCs w:val="15"/>
              </w:rPr>
              <w:t>n</w:t>
            </w:r>
            <w:r w:rsidRPr="00D2593C">
              <w:rPr>
                <w:rFonts w:ascii="Cambria" w:eastAsia="Verdana" w:hAnsi="Cambria" w:cs="Verdana"/>
                <w:b/>
                <w:sz w:val="15"/>
                <w:szCs w:val="15"/>
              </w:rPr>
              <w:t>ature:</w:t>
            </w:r>
          </w:p>
        </w:tc>
      </w:tr>
      <w:tr w:rsidR="00AE717A" w:rsidRPr="00D2593C" w14:paraId="2BFB611A" w14:textId="77777777">
        <w:trPr>
          <w:trHeight w:hRule="exact" w:val="547"/>
        </w:trPr>
        <w:tc>
          <w:tcPr>
            <w:tcW w:w="514" w:type="dxa"/>
            <w:vMerge w:val="restart"/>
            <w:tcBorders>
              <w:top w:val="single" w:sz="5" w:space="0" w:color="000000"/>
              <w:left w:val="single" w:sz="5" w:space="0" w:color="000000"/>
              <w:right w:val="nil"/>
            </w:tcBorders>
          </w:tcPr>
          <w:p w14:paraId="198B5287" w14:textId="77777777" w:rsidR="00AE717A" w:rsidRPr="00D2593C" w:rsidRDefault="00AE717A">
            <w:pPr>
              <w:spacing w:line="200" w:lineRule="exact"/>
              <w:rPr>
                <w:rFonts w:ascii="Cambria" w:hAnsi="Cambria"/>
              </w:rPr>
            </w:pPr>
          </w:p>
          <w:p w14:paraId="10E9B646" w14:textId="77777777" w:rsidR="00AE717A" w:rsidRPr="00D2593C" w:rsidRDefault="00AE717A">
            <w:pPr>
              <w:spacing w:line="200" w:lineRule="exact"/>
              <w:rPr>
                <w:rFonts w:ascii="Cambria" w:hAnsi="Cambria"/>
              </w:rPr>
            </w:pPr>
          </w:p>
          <w:p w14:paraId="71025BDE" w14:textId="77777777" w:rsidR="00AE717A" w:rsidRPr="00D2593C" w:rsidRDefault="00AE717A">
            <w:pPr>
              <w:spacing w:before="7" w:line="280" w:lineRule="exact"/>
              <w:rPr>
                <w:rFonts w:ascii="Cambria" w:hAnsi="Cambria"/>
                <w:sz w:val="28"/>
                <w:szCs w:val="28"/>
              </w:rPr>
            </w:pPr>
          </w:p>
          <w:p w14:paraId="028B3595" w14:textId="77777777" w:rsidR="00AE717A" w:rsidRPr="00D2593C" w:rsidRDefault="00745ABB">
            <w:pPr>
              <w:ind w:left="102"/>
              <w:rPr>
                <w:rFonts w:ascii="Cambria" w:eastAsia="Verdana" w:hAnsi="Cambria" w:cs="Verdana"/>
                <w:sz w:val="15"/>
                <w:szCs w:val="15"/>
              </w:rPr>
            </w:pPr>
            <w:r w:rsidRPr="00D2593C">
              <w:rPr>
                <w:rFonts w:ascii="Cambria" w:eastAsia="Verdana" w:hAnsi="Cambria" w:cs="Verdana"/>
                <w:sz w:val="15"/>
                <w:szCs w:val="15"/>
              </w:rPr>
              <w:t>3</w:t>
            </w:r>
          </w:p>
        </w:tc>
        <w:tc>
          <w:tcPr>
            <w:tcW w:w="17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1935831" w14:textId="77777777" w:rsidR="00AE717A" w:rsidRPr="00D2593C" w:rsidRDefault="00745ABB">
            <w:pPr>
              <w:spacing w:before="84"/>
              <w:ind w:left="102" w:right="559"/>
              <w:rPr>
                <w:rFonts w:ascii="Cambria" w:eastAsia="Verdana" w:hAnsi="Cambria" w:cs="Verdana"/>
                <w:sz w:val="15"/>
                <w:szCs w:val="15"/>
              </w:rPr>
            </w:pPr>
            <w:r w:rsidRPr="00D2593C">
              <w:rPr>
                <w:rFonts w:ascii="Cambria" w:eastAsia="Verdana" w:hAnsi="Cambria" w:cs="Verdana"/>
                <w:b/>
                <w:sz w:val="15"/>
                <w:szCs w:val="15"/>
              </w:rPr>
              <w:t>Institutional addr</w:t>
            </w:r>
            <w:r w:rsidRPr="00D2593C">
              <w:rPr>
                <w:rFonts w:ascii="Cambria" w:eastAsia="Verdana" w:hAnsi="Cambria" w:cs="Verdana"/>
                <w:b/>
                <w:spacing w:val="1"/>
                <w:sz w:val="15"/>
                <w:szCs w:val="15"/>
              </w:rPr>
              <w:t>e</w:t>
            </w:r>
            <w:r w:rsidRPr="00D2593C">
              <w:rPr>
                <w:rFonts w:ascii="Cambria" w:eastAsia="Verdana" w:hAnsi="Cambria" w:cs="Verdana"/>
                <w:b/>
                <w:sz w:val="15"/>
                <w:szCs w:val="15"/>
              </w:rPr>
              <w:t>ss</w:t>
            </w:r>
          </w:p>
        </w:tc>
        <w:tc>
          <w:tcPr>
            <w:tcW w:w="48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CAB1914" w14:textId="77777777" w:rsidR="00AE717A" w:rsidRPr="00D2593C" w:rsidRDefault="00AE717A">
            <w:pPr>
              <w:rPr>
                <w:rFonts w:ascii="Cambria" w:hAnsi="Cambria"/>
              </w:rPr>
            </w:pPr>
          </w:p>
        </w:tc>
        <w:tc>
          <w:tcPr>
            <w:tcW w:w="2135" w:type="dxa"/>
            <w:vMerge w:val="restart"/>
            <w:tcBorders>
              <w:top w:val="single" w:sz="5" w:space="0" w:color="000000"/>
              <w:left w:val="nil"/>
              <w:right w:val="single" w:sz="5" w:space="0" w:color="000000"/>
            </w:tcBorders>
          </w:tcPr>
          <w:p w14:paraId="4AEE1DD5" w14:textId="77777777" w:rsidR="00AE717A" w:rsidRPr="00D2593C" w:rsidRDefault="00AE717A">
            <w:pPr>
              <w:rPr>
                <w:rFonts w:ascii="Cambria" w:hAnsi="Cambria"/>
              </w:rPr>
            </w:pPr>
          </w:p>
        </w:tc>
      </w:tr>
      <w:tr w:rsidR="00AE717A" w:rsidRPr="00D2593C" w14:paraId="492E5B45" w14:textId="77777777">
        <w:trPr>
          <w:trHeight w:hRule="exact" w:val="388"/>
        </w:trPr>
        <w:tc>
          <w:tcPr>
            <w:tcW w:w="514" w:type="dxa"/>
            <w:vMerge/>
            <w:tcBorders>
              <w:left w:val="single" w:sz="5" w:space="0" w:color="000000"/>
              <w:right w:val="nil"/>
            </w:tcBorders>
          </w:tcPr>
          <w:p w14:paraId="65C8EB6C" w14:textId="77777777" w:rsidR="00AE717A" w:rsidRPr="00D2593C" w:rsidRDefault="00AE717A">
            <w:pPr>
              <w:rPr>
                <w:rFonts w:ascii="Cambria" w:hAnsi="Cambria"/>
              </w:rPr>
            </w:pPr>
          </w:p>
        </w:tc>
        <w:tc>
          <w:tcPr>
            <w:tcW w:w="17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7FC8B4A" w14:textId="77777777" w:rsidR="00AE717A" w:rsidRPr="00D2593C" w:rsidRDefault="00745ABB">
            <w:pPr>
              <w:spacing w:before="95"/>
              <w:ind w:left="102"/>
              <w:rPr>
                <w:rFonts w:ascii="Cambria" w:eastAsia="Verdana" w:hAnsi="Cambria" w:cs="Verdana"/>
                <w:sz w:val="15"/>
                <w:szCs w:val="15"/>
              </w:rPr>
            </w:pPr>
            <w:r w:rsidRPr="00D2593C">
              <w:rPr>
                <w:rFonts w:ascii="Cambria" w:eastAsia="Verdana" w:hAnsi="Cambria" w:cs="Verdana"/>
                <w:b/>
                <w:sz w:val="15"/>
                <w:szCs w:val="15"/>
              </w:rPr>
              <w:t>Em</w:t>
            </w:r>
            <w:r w:rsidRPr="00D2593C">
              <w:rPr>
                <w:rFonts w:ascii="Cambria" w:eastAsia="Verdana" w:hAnsi="Cambria" w:cs="Verdana"/>
                <w:b/>
                <w:spacing w:val="-1"/>
                <w:sz w:val="15"/>
                <w:szCs w:val="15"/>
              </w:rPr>
              <w:t>a</w:t>
            </w:r>
            <w:r w:rsidRPr="00D2593C">
              <w:rPr>
                <w:rFonts w:ascii="Cambria" w:eastAsia="Verdana" w:hAnsi="Cambria" w:cs="Verdana"/>
                <w:b/>
                <w:sz w:val="15"/>
                <w:szCs w:val="15"/>
              </w:rPr>
              <w:t>il</w:t>
            </w:r>
          </w:p>
        </w:tc>
        <w:tc>
          <w:tcPr>
            <w:tcW w:w="48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E7875CA" w14:textId="77777777" w:rsidR="00AE717A" w:rsidRPr="00D2593C" w:rsidRDefault="00AE717A">
            <w:pPr>
              <w:rPr>
                <w:rFonts w:ascii="Cambria" w:hAnsi="Cambria"/>
              </w:rPr>
            </w:pPr>
          </w:p>
        </w:tc>
        <w:tc>
          <w:tcPr>
            <w:tcW w:w="2135" w:type="dxa"/>
            <w:vMerge/>
            <w:tcBorders>
              <w:left w:val="nil"/>
              <w:right w:val="single" w:sz="5" w:space="0" w:color="000000"/>
            </w:tcBorders>
          </w:tcPr>
          <w:p w14:paraId="4E4BB367" w14:textId="77777777" w:rsidR="00AE717A" w:rsidRPr="00D2593C" w:rsidRDefault="00AE717A">
            <w:pPr>
              <w:rPr>
                <w:rFonts w:ascii="Cambria" w:hAnsi="Cambria"/>
              </w:rPr>
            </w:pPr>
          </w:p>
        </w:tc>
      </w:tr>
      <w:tr w:rsidR="00AE717A" w:rsidRPr="00D2593C" w14:paraId="58093F49" w14:textId="77777777">
        <w:trPr>
          <w:trHeight w:hRule="exact" w:val="646"/>
        </w:trPr>
        <w:tc>
          <w:tcPr>
            <w:tcW w:w="514" w:type="dxa"/>
            <w:vMerge/>
            <w:tcBorders>
              <w:left w:val="single" w:sz="5" w:space="0" w:color="000000"/>
              <w:bottom w:val="single" w:sz="5" w:space="0" w:color="000000"/>
              <w:right w:val="nil"/>
            </w:tcBorders>
          </w:tcPr>
          <w:p w14:paraId="127052A4" w14:textId="77777777" w:rsidR="00AE717A" w:rsidRPr="00D2593C" w:rsidRDefault="00AE717A">
            <w:pPr>
              <w:rPr>
                <w:rFonts w:ascii="Cambria" w:hAnsi="Cambria"/>
              </w:rPr>
            </w:pPr>
          </w:p>
        </w:tc>
        <w:tc>
          <w:tcPr>
            <w:tcW w:w="17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A1F189E" w14:textId="77777777" w:rsidR="00AE717A" w:rsidRPr="00D2593C" w:rsidRDefault="00AE717A">
            <w:pPr>
              <w:spacing w:before="9" w:line="120" w:lineRule="exact"/>
              <w:rPr>
                <w:rFonts w:ascii="Cambria" w:hAnsi="Cambria"/>
                <w:sz w:val="13"/>
                <w:szCs w:val="13"/>
              </w:rPr>
            </w:pPr>
          </w:p>
          <w:p w14:paraId="16006AB3" w14:textId="77777777" w:rsidR="00AE717A" w:rsidRPr="00D2593C" w:rsidRDefault="00745ABB">
            <w:pPr>
              <w:spacing w:line="180" w:lineRule="exact"/>
              <w:ind w:left="102" w:right="279"/>
              <w:rPr>
                <w:rFonts w:ascii="Cambria" w:eastAsia="Verdana" w:hAnsi="Cambria" w:cs="Verdana"/>
                <w:sz w:val="15"/>
                <w:szCs w:val="15"/>
              </w:rPr>
            </w:pPr>
            <w:r w:rsidRPr="00D2593C">
              <w:rPr>
                <w:rFonts w:ascii="Cambria" w:eastAsia="Verdana" w:hAnsi="Cambria" w:cs="Verdana"/>
                <w:b/>
                <w:sz w:val="15"/>
                <w:szCs w:val="15"/>
              </w:rPr>
              <w:t>Correspondi</w:t>
            </w:r>
            <w:r w:rsidRPr="00D2593C">
              <w:rPr>
                <w:rFonts w:ascii="Cambria" w:eastAsia="Verdana" w:hAnsi="Cambria" w:cs="Verdana"/>
                <w:b/>
                <w:spacing w:val="1"/>
                <w:sz w:val="15"/>
                <w:szCs w:val="15"/>
              </w:rPr>
              <w:t>n</w:t>
            </w:r>
            <w:r w:rsidRPr="00D2593C">
              <w:rPr>
                <w:rFonts w:ascii="Cambria" w:eastAsia="Verdana" w:hAnsi="Cambria" w:cs="Verdana"/>
                <w:b/>
                <w:sz w:val="15"/>
                <w:szCs w:val="15"/>
              </w:rPr>
              <w:t xml:space="preserve">g author </w:t>
            </w:r>
            <w:r w:rsidRPr="00D2593C">
              <w:rPr>
                <w:rFonts w:ascii="Cambria" w:eastAsia="Verdana" w:hAnsi="Cambria" w:cs="Verdana"/>
                <w:i/>
                <w:sz w:val="15"/>
                <w:szCs w:val="15"/>
              </w:rPr>
              <w:t>(YE</w:t>
            </w:r>
            <w:r w:rsidRPr="00D2593C">
              <w:rPr>
                <w:rFonts w:ascii="Cambria" w:eastAsia="Verdana" w:hAnsi="Cambria" w:cs="Verdana"/>
                <w:i/>
                <w:spacing w:val="-1"/>
                <w:sz w:val="15"/>
                <w:szCs w:val="15"/>
              </w:rPr>
              <w:t>S</w:t>
            </w:r>
            <w:r w:rsidRPr="00D2593C">
              <w:rPr>
                <w:rFonts w:ascii="Cambria" w:eastAsia="Verdana" w:hAnsi="Cambria" w:cs="Verdana"/>
                <w:i/>
                <w:sz w:val="15"/>
                <w:szCs w:val="15"/>
              </w:rPr>
              <w:t>/NO)</w:t>
            </w:r>
          </w:p>
        </w:tc>
        <w:tc>
          <w:tcPr>
            <w:tcW w:w="48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90A0DE6" w14:textId="77777777" w:rsidR="00AE717A" w:rsidRPr="00D2593C" w:rsidRDefault="00AE717A">
            <w:pPr>
              <w:rPr>
                <w:rFonts w:ascii="Cambria" w:hAnsi="Cambria"/>
              </w:rPr>
            </w:pPr>
          </w:p>
        </w:tc>
        <w:tc>
          <w:tcPr>
            <w:tcW w:w="2135" w:type="dxa"/>
            <w:vMerge/>
            <w:tcBorders>
              <w:left w:val="nil"/>
              <w:bottom w:val="single" w:sz="5" w:space="0" w:color="000000"/>
              <w:right w:val="single" w:sz="5" w:space="0" w:color="000000"/>
            </w:tcBorders>
          </w:tcPr>
          <w:p w14:paraId="01C4053A" w14:textId="77777777" w:rsidR="00AE717A" w:rsidRPr="00D2593C" w:rsidRDefault="00AE717A">
            <w:pPr>
              <w:rPr>
                <w:rFonts w:ascii="Cambria" w:hAnsi="Cambria"/>
              </w:rPr>
            </w:pPr>
          </w:p>
        </w:tc>
      </w:tr>
    </w:tbl>
    <w:p w14:paraId="75CDBCB8" w14:textId="77777777" w:rsidR="00AE717A" w:rsidRPr="00D2593C" w:rsidRDefault="00AE717A">
      <w:pPr>
        <w:spacing w:before="1" w:line="160" w:lineRule="exact"/>
        <w:rPr>
          <w:rFonts w:ascii="Cambria" w:hAnsi="Cambria"/>
          <w:sz w:val="17"/>
          <w:szCs w:val="17"/>
        </w:rPr>
      </w:pPr>
    </w:p>
    <w:tbl>
      <w:tblPr>
        <w:tblW w:w="0" w:type="auto"/>
        <w:tblInd w:w="10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4"/>
        <w:gridCol w:w="1754"/>
        <w:gridCol w:w="4885"/>
        <w:gridCol w:w="2135"/>
      </w:tblGrid>
      <w:tr w:rsidR="00AE717A" w:rsidRPr="00D2593C" w14:paraId="0A41E794" w14:textId="77777777">
        <w:trPr>
          <w:trHeight w:hRule="exact" w:val="318"/>
        </w:trPr>
        <w:tc>
          <w:tcPr>
            <w:tcW w:w="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0CDD095" w14:textId="77777777" w:rsidR="00AE717A" w:rsidRPr="00D2593C" w:rsidRDefault="00745ABB">
            <w:pPr>
              <w:spacing w:before="60"/>
              <w:ind w:left="102"/>
              <w:rPr>
                <w:rFonts w:ascii="Cambria" w:eastAsia="Verdana" w:hAnsi="Cambria" w:cs="Verdana"/>
                <w:sz w:val="15"/>
                <w:szCs w:val="15"/>
              </w:rPr>
            </w:pPr>
            <w:r w:rsidRPr="00D2593C">
              <w:rPr>
                <w:rFonts w:ascii="Cambria" w:eastAsia="Verdana" w:hAnsi="Cambria" w:cs="Verdana"/>
                <w:b/>
                <w:sz w:val="15"/>
                <w:szCs w:val="15"/>
              </w:rPr>
              <w:t>No.</w:t>
            </w:r>
          </w:p>
        </w:tc>
        <w:tc>
          <w:tcPr>
            <w:tcW w:w="17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2C7DA25" w14:textId="77777777" w:rsidR="00AE717A" w:rsidRPr="00D2593C" w:rsidRDefault="00745ABB">
            <w:pPr>
              <w:spacing w:before="60"/>
              <w:ind w:left="102"/>
              <w:rPr>
                <w:rFonts w:ascii="Cambria" w:eastAsia="Verdana" w:hAnsi="Cambria" w:cs="Verdana"/>
                <w:sz w:val="15"/>
                <w:szCs w:val="15"/>
              </w:rPr>
            </w:pPr>
            <w:r w:rsidRPr="00D2593C">
              <w:rPr>
                <w:rFonts w:ascii="Cambria" w:eastAsia="Verdana" w:hAnsi="Cambria" w:cs="Verdana"/>
                <w:b/>
                <w:sz w:val="15"/>
                <w:szCs w:val="15"/>
              </w:rPr>
              <w:t>N</w:t>
            </w:r>
            <w:r w:rsidRPr="00D2593C">
              <w:rPr>
                <w:rFonts w:ascii="Cambria" w:eastAsia="Verdana" w:hAnsi="Cambria" w:cs="Verdana"/>
                <w:b/>
                <w:spacing w:val="-1"/>
                <w:sz w:val="15"/>
                <w:szCs w:val="15"/>
              </w:rPr>
              <w:t>a</w:t>
            </w:r>
            <w:r w:rsidRPr="00D2593C">
              <w:rPr>
                <w:rFonts w:ascii="Cambria" w:eastAsia="Verdana" w:hAnsi="Cambria" w:cs="Verdana"/>
                <w:b/>
                <w:sz w:val="15"/>
                <w:szCs w:val="15"/>
              </w:rPr>
              <w:t>me</w:t>
            </w:r>
          </w:p>
        </w:tc>
        <w:tc>
          <w:tcPr>
            <w:tcW w:w="48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8087436" w14:textId="77777777" w:rsidR="00AE717A" w:rsidRPr="00D2593C" w:rsidRDefault="00AE717A">
            <w:pPr>
              <w:rPr>
                <w:rFonts w:ascii="Cambria" w:hAnsi="Cambria"/>
              </w:rPr>
            </w:pPr>
          </w:p>
        </w:tc>
        <w:tc>
          <w:tcPr>
            <w:tcW w:w="21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75F335B" w14:textId="77777777" w:rsidR="00AE717A" w:rsidRPr="00D2593C" w:rsidRDefault="00745ABB">
            <w:pPr>
              <w:spacing w:before="60"/>
              <w:ind w:left="102"/>
              <w:rPr>
                <w:rFonts w:ascii="Cambria" w:eastAsia="Verdana" w:hAnsi="Cambria" w:cs="Verdana"/>
                <w:sz w:val="15"/>
                <w:szCs w:val="15"/>
              </w:rPr>
            </w:pPr>
            <w:r w:rsidRPr="00D2593C">
              <w:rPr>
                <w:rFonts w:ascii="Cambria" w:eastAsia="Verdana" w:hAnsi="Cambria" w:cs="Verdana"/>
                <w:b/>
                <w:sz w:val="15"/>
                <w:szCs w:val="15"/>
              </w:rPr>
              <w:t>D</w:t>
            </w:r>
            <w:r w:rsidRPr="00D2593C">
              <w:rPr>
                <w:rFonts w:ascii="Cambria" w:eastAsia="Verdana" w:hAnsi="Cambria" w:cs="Verdana"/>
                <w:b/>
                <w:spacing w:val="-1"/>
                <w:sz w:val="15"/>
                <w:szCs w:val="15"/>
              </w:rPr>
              <w:t>a</w:t>
            </w:r>
            <w:r w:rsidRPr="00D2593C">
              <w:rPr>
                <w:rFonts w:ascii="Cambria" w:eastAsia="Verdana" w:hAnsi="Cambria" w:cs="Verdana"/>
                <w:b/>
                <w:sz w:val="15"/>
                <w:szCs w:val="15"/>
              </w:rPr>
              <w:t>te and sig</w:t>
            </w:r>
            <w:r w:rsidRPr="00D2593C">
              <w:rPr>
                <w:rFonts w:ascii="Cambria" w:eastAsia="Verdana" w:hAnsi="Cambria" w:cs="Verdana"/>
                <w:b/>
                <w:spacing w:val="1"/>
                <w:sz w:val="15"/>
                <w:szCs w:val="15"/>
              </w:rPr>
              <w:t>n</w:t>
            </w:r>
            <w:r w:rsidRPr="00D2593C">
              <w:rPr>
                <w:rFonts w:ascii="Cambria" w:eastAsia="Verdana" w:hAnsi="Cambria" w:cs="Verdana"/>
                <w:b/>
                <w:sz w:val="15"/>
                <w:szCs w:val="15"/>
              </w:rPr>
              <w:t>ature:</w:t>
            </w:r>
          </w:p>
        </w:tc>
      </w:tr>
      <w:tr w:rsidR="00AE717A" w:rsidRPr="00D2593C" w14:paraId="50A6D85D" w14:textId="77777777">
        <w:trPr>
          <w:trHeight w:hRule="exact" w:val="547"/>
        </w:trPr>
        <w:tc>
          <w:tcPr>
            <w:tcW w:w="514" w:type="dxa"/>
            <w:vMerge w:val="restart"/>
            <w:tcBorders>
              <w:top w:val="single" w:sz="5" w:space="0" w:color="000000"/>
              <w:left w:val="single" w:sz="5" w:space="0" w:color="000000"/>
              <w:right w:val="nil"/>
            </w:tcBorders>
          </w:tcPr>
          <w:p w14:paraId="1D5DD11D" w14:textId="77777777" w:rsidR="00AE717A" w:rsidRPr="00D2593C" w:rsidRDefault="00AE717A">
            <w:pPr>
              <w:spacing w:line="200" w:lineRule="exact"/>
              <w:rPr>
                <w:rFonts w:ascii="Cambria" w:hAnsi="Cambria"/>
              </w:rPr>
            </w:pPr>
          </w:p>
          <w:p w14:paraId="332C0FCA" w14:textId="77777777" w:rsidR="00AE717A" w:rsidRPr="00D2593C" w:rsidRDefault="00AE717A">
            <w:pPr>
              <w:spacing w:line="200" w:lineRule="exact"/>
              <w:rPr>
                <w:rFonts w:ascii="Cambria" w:hAnsi="Cambria"/>
              </w:rPr>
            </w:pPr>
          </w:p>
          <w:p w14:paraId="3C669272" w14:textId="77777777" w:rsidR="00AE717A" w:rsidRPr="00D2593C" w:rsidRDefault="00AE717A">
            <w:pPr>
              <w:spacing w:before="7" w:line="280" w:lineRule="exact"/>
              <w:rPr>
                <w:rFonts w:ascii="Cambria" w:hAnsi="Cambria"/>
                <w:sz w:val="28"/>
                <w:szCs w:val="28"/>
              </w:rPr>
            </w:pPr>
          </w:p>
          <w:p w14:paraId="460D05FE" w14:textId="77777777" w:rsidR="00AE717A" w:rsidRPr="00D2593C" w:rsidRDefault="00745ABB">
            <w:pPr>
              <w:ind w:left="102"/>
              <w:rPr>
                <w:rFonts w:ascii="Cambria" w:eastAsia="Verdana" w:hAnsi="Cambria" w:cs="Verdana"/>
                <w:sz w:val="15"/>
                <w:szCs w:val="15"/>
              </w:rPr>
            </w:pPr>
            <w:r w:rsidRPr="00D2593C">
              <w:rPr>
                <w:rFonts w:ascii="Cambria" w:eastAsia="Verdana" w:hAnsi="Cambria" w:cs="Verdana"/>
                <w:sz w:val="15"/>
                <w:szCs w:val="15"/>
              </w:rPr>
              <w:t>4</w:t>
            </w:r>
          </w:p>
        </w:tc>
        <w:tc>
          <w:tcPr>
            <w:tcW w:w="17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CABAE4C" w14:textId="77777777" w:rsidR="00AE717A" w:rsidRPr="00D2593C" w:rsidRDefault="00745ABB">
            <w:pPr>
              <w:spacing w:before="84"/>
              <w:ind w:left="102" w:right="559"/>
              <w:rPr>
                <w:rFonts w:ascii="Cambria" w:eastAsia="Verdana" w:hAnsi="Cambria" w:cs="Verdana"/>
                <w:sz w:val="15"/>
                <w:szCs w:val="15"/>
              </w:rPr>
            </w:pPr>
            <w:r w:rsidRPr="00D2593C">
              <w:rPr>
                <w:rFonts w:ascii="Cambria" w:eastAsia="Verdana" w:hAnsi="Cambria" w:cs="Verdana"/>
                <w:b/>
                <w:sz w:val="15"/>
                <w:szCs w:val="15"/>
              </w:rPr>
              <w:t>Institutional addr</w:t>
            </w:r>
            <w:r w:rsidRPr="00D2593C">
              <w:rPr>
                <w:rFonts w:ascii="Cambria" w:eastAsia="Verdana" w:hAnsi="Cambria" w:cs="Verdana"/>
                <w:b/>
                <w:spacing w:val="1"/>
                <w:sz w:val="15"/>
                <w:szCs w:val="15"/>
              </w:rPr>
              <w:t>e</w:t>
            </w:r>
            <w:r w:rsidRPr="00D2593C">
              <w:rPr>
                <w:rFonts w:ascii="Cambria" w:eastAsia="Verdana" w:hAnsi="Cambria" w:cs="Verdana"/>
                <w:b/>
                <w:sz w:val="15"/>
                <w:szCs w:val="15"/>
              </w:rPr>
              <w:t>ss</w:t>
            </w:r>
          </w:p>
        </w:tc>
        <w:tc>
          <w:tcPr>
            <w:tcW w:w="48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14A8F52" w14:textId="77777777" w:rsidR="00AE717A" w:rsidRPr="00D2593C" w:rsidRDefault="00AE717A">
            <w:pPr>
              <w:rPr>
                <w:rFonts w:ascii="Cambria" w:hAnsi="Cambria"/>
              </w:rPr>
            </w:pPr>
          </w:p>
        </w:tc>
        <w:tc>
          <w:tcPr>
            <w:tcW w:w="2135" w:type="dxa"/>
            <w:vMerge w:val="restart"/>
            <w:tcBorders>
              <w:top w:val="single" w:sz="5" w:space="0" w:color="000000"/>
              <w:left w:val="nil"/>
              <w:right w:val="single" w:sz="5" w:space="0" w:color="000000"/>
            </w:tcBorders>
          </w:tcPr>
          <w:p w14:paraId="0469246B" w14:textId="77777777" w:rsidR="00AE717A" w:rsidRPr="00D2593C" w:rsidRDefault="00AE717A">
            <w:pPr>
              <w:rPr>
                <w:rFonts w:ascii="Cambria" w:hAnsi="Cambria"/>
              </w:rPr>
            </w:pPr>
          </w:p>
        </w:tc>
      </w:tr>
      <w:tr w:rsidR="00AE717A" w:rsidRPr="00D2593C" w14:paraId="01082A65" w14:textId="77777777">
        <w:trPr>
          <w:trHeight w:hRule="exact" w:val="386"/>
        </w:trPr>
        <w:tc>
          <w:tcPr>
            <w:tcW w:w="514" w:type="dxa"/>
            <w:vMerge/>
            <w:tcBorders>
              <w:left w:val="single" w:sz="5" w:space="0" w:color="000000"/>
              <w:right w:val="nil"/>
            </w:tcBorders>
          </w:tcPr>
          <w:p w14:paraId="2BC74A2B" w14:textId="77777777" w:rsidR="00AE717A" w:rsidRPr="00D2593C" w:rsidRDefault="00AE717A">
            <w:pPr>
              <w:rPr>
                <w:rFonts w:ascii="Cambria" w:hAnsi="Cambria"/>
              </w:rPr>
            </w:pPr>
          </w:p>
        </w:tc>
        <w:tc>
          <w:tcPr>
            <w:tcW w:w="17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7751A0E" w14:textId="77777777" w:rsidR="00AE717A" w:rsidRPr="00D2593C" w:rsidRDefault="00745ABB">
            <w:pPr>
              <w:spacing w:before="95"/>
              <w:ind w:left="102"/>
              <w:rPr>
                <w:rFonts w:ascii="Cambria" w:eastAsia="Verdana" w:hAnsi="Cambria" w:cs="Verdana"/>
                <w:sz w:val="15"/>
                <w:szCs w:val="15"/>
              </w:rPr>
            </w:pPr>
            <w:r w:rsidRPr="00D2593C">
              <w:rPr>
                <w:rFonts w:ascii="Cambria" w:eastAsia="Verdana" w:hAnsi="Cambria" w:cs="Verdana"/>
                <w:b/>
                <w:sz w:val="15"/>
                <w:szCs w:val="15"/>
              </w:rPr>
              <w:t>Em</w:t>
            </w:r>
            <w:r w:rsidRPr="00D2593C">
              <w:rPr>
                <w:rFonts w:ascii="Cambria" w:eastAsia="Verdana" w:hAnsi="Cambria" w:cs="Verdana"/>
                <w:b/>
                <w:spacing w:val="-1"/>
                <w:sz w:val="15"/>
                <w:szCs w:val="15"/>
              </w:rPr>
              <w:t>a</w:t>
            </w:r>
            <w:r w:rsidRPr="00D2593C">
              <w:rPr>
                <w:rFonts w:ascii="Cambria" w:eastAsia="Verdana" w:hAnsi="Cambria" w:cs="Verdana"/>
                <w:b/>
                <w:sz w:val="15"/>
                <w:szCs w:val="15"/>
              </w:rPr>
              <w:t>il</w:t>
            </w:r>
          </w:p>
        </w:tc>
        <w:tc>
          <w:tcPr>
            <w:tcW w:w="48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2755B0A" w14:textId="77777777" w:rsidR="00AE717A" w:rsidRPr="00D2593C" w:rsidRDefault="00AE717A">
            <w:pPr>
              <w:rPr>
                <w:rFonts w:ascii="Cambria" w:hAnsi="Cambria"/>
              </w:rPr>
            </w:pPr>
          </w:p>
        </w:tc>
        <w:tc>
          <w:tcPr>
            <w:tcW w:w="2135" w:type="dxa"/>
            <w:vMerge/>
            <w:tcBorders>
              <w:left w:val="nil"/>
              <w:right w:val="single" w:sz="5" w:space="0" w:color="000000"/>
            </w:tcBorders>
          </w:tcPr>
          <w:p w14:paraId="6B323AD7" w14:textId="77777777" w:rsidR="00AE717A" w:rsidRPr="00D2593C" w:rsidRDefault="00AE717A">
            <w:pPr>
              <w:rPr>
                <w:rFonts w:ascii="Cambria" w:hAnsi="Cambria"/>
              </w:rPr>
            </w:pPr>
          </w:p>
        </w:tc>
      </w:tr>
      <w:tr w:rsidR="00AE717A" w:rsidRPr="00D2593C" w14:paraId="048D4083" w14:textId="77777777">
        <w:trPr>
          <w:trHeight w:hRule="exact" w:val="647"/>
        </w:trPr>
        <w:tc>
          <w:tcPr>
            <w:tcW w:w="514" w:type="dxa"/>
            <w:vMerge/>
            <w:tcBorders>
              <w:left w:val="single" w:sz="5" w:space="0" w:color="000000"/>
              <w:bottom w:val="single" w:sz="5" w:space="0" w:color="000000"/>
              <w:right w:val="nil"/>
            </w:tcBorders>
          </w:tcPr>
          <w:p w14:paraId="314F1878" w14:textId="77777777" w:rsidR="00AE717A" w:rsidRPr="00D2593C" w:rsidRDefault="00AE717A">
            <w:pPr>
              <w:rPr>
                <w:rFonts w:ascii="Cambria" w:hAnsi="Cambria"/>
              </w:rPr>
            </w:pPr>
          </w:p>
        </w:tc>
        <w:tc>
          <w:tcPr>
            <w:tcW w:w="17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26A7AC7" w14:textId="77777777" w:rsidR="00AE717A" w:rsidRPr="00D2593C" w:rsidRDefault="00AE717A">
            <w:pPr>
              <w:spacing w:before="4" w:line="120" w:lineRule="exact"/>
              <w:rPr>
                <w:rFonts w:ascii="Cambria" w:hAnsi="Cambria"/>
                <w:sz w:val="13"/>
                <w:szCs w:val="13"/>
              </w:rPr>
            </w:pPr>
          </w:p>
          <w:p w14:paraId="09F4F8B4" w14:textId="77777777" w:rsidR="00AE717A" w:rsidRPr="00D2593C" w:rsidRDefault="00745ABB">
            <w:pPr>
              <w:ind w:left="102" w:right="279"/>
              <w:rPr>
                <w:rFonts w:ascii="Cambria" w:eastAsia="Verdana" w:hAnsi="Cambria" w:cs="Verdana"/>
                <w:sz w:val="15"/>
                <w:szCs w:val="15"/>
              </w:rPr>
            </w:pPr>
            <w:r w:rsidRPr="00D2593C">
              <w:rPr>
                <w:rFonts w:ascii="Cambria" w:eastAsia="Verdana" w:hAnsi="Cambria" w:cs="Verdana"/>
                <w:b/>
                <w:sz w:val="15"/>
                <w:szCs w:val="15"/>
              </w:rPr>
              <w:t>Correspondi</w:t>
            </w:r>
            <w:r w:rsidRPr="00D2593C">
              <w:rPr>
                <w:rFonts w:ascii="Cambria" w:eastAsia="Verdana" w:hAnsi="Cambria" w:cs="Verdana"/>
                <w:b/>
                <w:spacing w:val="1"/>
                <w:sz w:val="15"/>
                <w:szCs w:val="15"/>
              </w:rPr>
              <w:t>n</w:t>
            </w:r>
            <w:r w:rsidRPr="00D2593C">
              <w:rPr>
                <w:rFonts w:ascii="Cambria" w:eastAsia="Verdana" w:hAnsi="Cambria" w:cs="Verdana"/>
                <w:b/>
                <w:sz w:val="15"/>
                <w:szCs w:val="15"/>
              </w:rPr>
              <w:t xml:space="preserve">g author </w:t>
            </w:r>
            <w:r w:rsidRPr="00D2593C">
              <w:rPr>
                <w:rFonts w:ascii="Cambria" w:eastAsia="Verdana" w:hAnsi="Cambria" w:cs="Verdana"/>
                <w:i/>
                <w:sz w:val="15"/>
                <w:szCs w:val="15"/>
              </w:rPr>
              <w:t>(YE</w:t>
            </w:r>
            <w:r w:rsidRPr="00D2593C">
              <w:rPr>
                <w:rFonts w:ascii="Cambria" w:eastAsia="Verdana" w:hAnsi="Cambria" w:cs="Verdana"/>
                <w:i/>
                <w:spacing w:val="-1"/>
                <w:sz w:val="15"/>
                <w:szCs w:val="15"/>
              </w:rPr>
              <w:t>S</w:t>
            </w:r>
            <w:r w:rsidRPr="00D2593C">
              <w:rPr>
                <w:rFonts w:ascii="Cambria" w:eastAsia="Verdana" w:hAnsi="Cambria" w:cs="Verdana"/>
                <w:i/>
                <w:sz w:val="15"/>
                <w:szCs w:val="15"/>
              </w:rPr>
              <w:t>/NO)</w:t>
            </w:r>
          </w:p>
        </w:tc>
        <w:tc>
          <w:tcPr>
            <w:tcW w:w="48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5F5C971" w14:textId="77777777" w:rsidR="00AE717A" w:rsidRPr="00D2593C" w:rsidRDefault="00AE717A">
            <w:pPr>
              <w:rPr>
                <w:rFonts w:ascii="Cambria" w:hAnsi="Cambria"/>
              </w:rPr>
            </w:pPr>
          </w:p>
        </w:tc>
        <w:tc>
          <w:tcPr>
            <w:tcW w:w="2135" w:type="dxa"/>
            <w:vMerge/>
            <w:tcBorders>
              <w:left w:val="nil"/>
              <w:bottom w:val="single" w:sz="5" w:space="0" w:color="000000"/>
              <w:right w:val="single" w:sz="5" w:space="0" w:color="000000"/>
            </w:tcBorders>
          </w:tcPr>
          <w:p w14:paraId="113DA26F" w14:textId="77777777" w:rsidR="00AE717A" w:rsidRPr="00D2593C" w:rsidRDefault="00AE717A">
            <w:pPr>
              <w:rPr>
                <w:rFonts w:ascii="Cambria" w:hAnsi="Cambria"/>
              </w:rPr>
            </w:pPr>
          </w:p>
        </w:tc>
      </w:tr>
    </w:tbl>
    <w:p w14:paraId="39F0A04E" w14:textId="77777777" w:rsidR="00AE717A" w:rsidRPr="00D2593C" w:rsidRDefault="00AE717A">
      <w:pPr>
        <w:spacing w:before="1" w:line="160" w:lineRule="exact"/>
        <w:rPr>
          <w:rFonts w:ascii="Cambria" w:hAnsi="Cambria"/>
          <w:sz w:val="17"/>
          <w:szCs w:val="17"/>
        </w:rPr>
      </w:pPr>
    </w:p>
    <w:tbl>
      <w:tblPr>
        <w:tblW w:w="0" w:type="auto"/>
        <w:tblInd w:w="10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4"/>
        <w:gridCol w:w="1754"/>
        <w:gridCol w:w="4885"/>
        <w:gridCol w:w="2135"/>
      </w:tblGrid>
      <w:tr w:rsidR="00AE717A" w:rsidRPr="00D2593C" w14:paraId="3D07A5B6" w14:textId="77777777">
        <w:trPr>
          <w:trHeight w:hRule="exact" w:val="318"/>
        </w:trPr>
        <w:tc>
          <w:tcPr>
            <w:tcW w:w="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F42AB72" w14:textId="77777777" w:rsidR="00AE717A" w:rsidRPr="00D2593C" w:rsidRDefault="00745ABB">
            <w:pPr>
              <w:spacing w:before="60"/>
              <w:ind w:left="102"/>
              <w:rPr>
                <w:rFonts w:ascii="Cambria" w:eastAsia="Verdana" w:hAnsi="Cambria" w:cs="Verdana"/>
                <w:sz w:val="15"/>
                <w:szCs w:val="15"/>
              </w:rPr>
            </w:pPr>
            <w:r w:rsidRPr="00D2593C">
              <w:rPr>
                <w:rFonts w:ascii="Cambria" w:eastAsia="Verdana" w:hAnsi="Cambria" w:cs="Verdana"/>
                <w:b/>
                <w:sz w:val="15"/>
                <w:szCs w:val="15"/>
              </w:rPr>
              <w:t>No.</w:t>
            </w:r>
          </w:p>
        </w:tc>
        <w:tc>
          <w:tcPr>
            <w:tcW w:w="17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B82FD3" w14:textId="77777777" w:rsidR="00AE717A" w:rsidRPr="00D2593C" w:rsidRDefault="00745ABB">
            <w:pPr>
              <w:spacing w:before="60"/>
              <w:ind w:left="102"/>
              <w:rPr>
                <w:rFonts w:ascii="Cambria" w:eastAsia="Verdana" w:hAnsi="Cambria" w:cs="Verdana"/>
                <w:sz w:val="15"/>
                <w:szCs w:val="15"/>
              </w:rPr>
            </w:pPr>
            <w:r w:rsidRPr="00D2593C">
              <w:rPr>
                <w:rFonts w:ascii="Cambria" w:eastAsia="Verdana" w:hAnsi="Cambria" w:cs="Verdana"/>
                <w:b/>
                <w:sz w:val="15"/>
                <w:szCs w:val="15"/>
              </w:rPr>
              <w:t>N</w:t>
            </w:r>
            <w:r w:rsidRPr="00D2593C">
              <w:rPr>
                <w:rFonts w:ascii="Cambria" w:eastAsia="Verdana" w:hAnsi="Cambria" w:cs="Verdana"/>
                <w:b/>
                <w:spacing w:val="-1"/>
                <w:sz w:val="15"/>
                <w:szCs w:val="15"/>
              </w:rPr>
              <w:t>a</w:t>
            </w:r>
            <w:r w:rsidRPr="00D2593C">
              <w:rPr>
                <w:rFonts w:ascii="Cambria" w:eastAsia="Verdana" w:hAnsi="Cambria" w:cs="Verdana"/>
                <w:b/>
                <w:sz w:val="15"/>
                <w:szCs w:val="15"/>
              </w:rPr>
              <w:t>me</w:t>
            </w:r>
          </w:p>
        </w:tc>
        <w:tc>
          <w:tcPr>
            <w:tcW w:w="48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40F6B5A" w14:textId="77777777" w:rsidR="00AE717A" w:rsidRPr="00D2593C" w:rsidRDefault="00AE717A">
            <w:pPr>
              <w:rPr>
                <w:rFonts w:ascii="Cambria" w:hAnsi="Cambria"/>
              </w:rPr>
            </w:pPr>
          </w:p>
        </w:tc>
        <w:tc>
          <w:tcPr>
            <w:tcW w:w="21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E9609ED" w14:textId="77777777" w:rsidR="00AE717A" w:rsidRPr="00D2593C" w:rsidRDefault="00745ABB">
            <w:pPr>
              <w:spacing w:before="60"/>
              <w:ind w:left="102"/>
              <w:rPr>
                <w:rFonts w:ascii="Cambria" w:eastAsia="Verdana" w:hAnsi="Cambria" w:cs="Verdana"/>
                <w:sz w:val="15"/>
                <w:szCs w:val="15"/>
              </w:rPr>
            </w:pPr>
            <w:r w:rsidRPr="00D2593C">
              <w:rPr>
                <w:rFonts w:ascii="Cambria" w:eastAsia="Verdana" w:hAnsi="Cambria" w:cs="Verdana"/>
                <w:b/>
                <w:sz w:val="15"/>
                <w:szCs w:val="15"/>
              </w:rPr>
              <w:t>D</w:t>
            </w:r>
            <w:r w:rsidRPr="00D2593C">
              <w:rPr>
                <w:rFonts w:ascii="Cambria" w:eastAsia="Verdana" w:hAnsi="Cambria" w:cs="Verdana"/>
                <w:b/>
                <w:spacing w:val="-1"/>
                <w:sz w:val="15"/>
                <w:szCs w:val="15"/>
              </w:rPr>
              <w:t>a</w:t>
            </w:r>
            <w:r w:rsidRPr="00D2593C">
              <w:rPr>
                <w:rFonts w:ascii="Cambria" w:eastAsia="Verdana" w:hAnsi="Cambria" w:cs="Verdana"/>
                <w:b/>
                <w:sz w:val="15"/>
                <w:szCs w:val="15"/>
              </w:rPr>
              <w:t>te and sig</w:t>
            </w:r>
            <w:r w:rsidRPr="00D2593C">
              <w:rPr>
                <w:rFonts w:ascii="Cambria" w:eastAsia="Verdana" w:hAnsi="Cambria" w:cs="Verdana"/>
                <w:b/>
                <w:spacing w:val="1"/>
                <w:sz w:val="15"/>
                <w:szCs w:val="15"/>
              </w:rPr>
              <w:t>n</w:t>
            </w:r>
            <w:r w:rsidRPr="00D2593C">
              <w:rPr>
                <w:rFonts w:ascii="Cambria" w:eastAsia="Verdana" w:hAnsi="Cambria" w:cs="Verdana"/>
                <w:b/>
                <w:sz w:val="15"/>
                <w:szCs w:val="15"/>
              </w:rPr>
              <w:t>ature:</w:t>
            </w:r>
          </w:p>
        </w:tc>
      </w:tr>
      <w:tr w:rsidR="00AE717A" w:rsidRPr="00D2593C" w14:paraId="7C2FF3E1" w14:textId="77777777">
        <w:trPr>
          <w:trHeight w:hRule="exact" w:val="547"/>
        </w:trPr>
        <w:tc>
          <w:tcPr>
            <w:tcW w:w="514" w:type="dxa"/>
            <w:vMerge w:val="restart"/>
            <w:tcBorders>
              <w:top w:val="single" w:sz="5" w:space="0" w:color="000000"/>
              <w:left w:val="single" w:sz="5" w:space="0" w:color="000000"/>
              <w:right w:val="nil"/>
            </w:tcBorders>
          </w:tcPr>
          <w:p w14:paraId="696CFE12" w14:textId="77777777" w:rsidR="00AE717A" w:rsidRPr="00D2593C" w:rsidRDefault="00AE717A">
            <w:pPr>
              <w:spacing w:line="200" w:lineRule="exact"/>
              <w:rPr>
                <w:rFonts w:ascii="Cambria" w:hAnsi="Cambria"/>
              </w:rPr>
            </w:pPr>
          </w:p>
          <w:p w14:paraId="155BF945" w14:textId="77777777" w:rsidR="00AE717A" w:rsidRPr="00D2593C" w:rsidRDefault="00AE717A">
            <w:pPr>
              <w:spacing w:line="200" w:lineRule="exact"/>
              <w:rPr>
                <w:rFonts w:ascii="Cambria" w:hAnsi="Cambria"/>
              </w:rPr>
            </w:pPr>
          </w:p>
          <w:p w14:paraId="047681CB" w14:textId="77777777" w:rsidR="00AE717A" w:rsidRPr="00D2593C" w:rsidRDefault="00AE717A">
            <w:pPr>
              <w:spacing w:before="7" w:line="280" w:lineRule="exact"/>
              <w:rPr>
                <w:rFonts w:ascii="Cambria" w:hAnsi="Cambria"/>
                <w:sz w:val="28"/>
                <w:szCs w:val="28"/>
              </w:rPr>
            </w:pPr>
          </w:p>
          <w:p w14:paraId="515E054A" w14:textId="77777777" w:rsidR="00AE717A" w:rsidRPr="00D2593C" w:rsidRDefault="00745ABB">
            <w:pPr>
              <w:ind w:left="102"/>
              <w:rPr>
                <w:rFonts w:ascii="Cambria" w:eastAsia="Verdana" w:hAnsi="Cambria" w:cs="Verdana"/>
                <w:sz w:val="15"/>
                <w:szCs w:val="15"/>
              </w:rPr>
            </w:pPr>
            <w:r w:rsidRPr="00D2593C">
              <w:rPr>
                <w:rFonts w:ascii="Cambria" w:eastAsia="Verdana" w:hAnsi="Cambria" w:cs="Verdana"/>
                <w:sz w:val="15"/>
                <w:szCs w:val="15"/>
              </w:rPr>
              <w:t>5</w:t>
            </w:r>
          </w:p>
        </w:tc>
        <w:tc>
          <w:tcPr>
            <w:tcW w:w="17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EFDB8BC" w14:textId="77777777" w:rsidR="00AE717A" w:rsidRPr="00D2593C" w:rsidRDefault="00745ABB">
            <w:pPr>
              <w:spacing w:before="84"/>
              <w:ind w:left="102" w:right="559"/>
              <w:rPr>
                <w:rFonts w:ascii="Cambria" w:eastAsia="Verdana" w:hAnsi="Cambria" w:cs="Verdana"/>
                <w:sz w:val="15"/>
                <w:szCs w:val="15"/>
              </w:rPr>
            </w:pPr>
            <w:r w:rsidRPr="00D2593C">
              <w:rPr>
                <w:rFonts w:ascii="Cambria" w:eastAsia="Verdana" w:hAnsi="Cambria" w:cs="Verdana"/>
                <w:b/>
                <w:sz w:val="15"/>
                <w:szCs w:val="15"/>
              </w:rPr>
              <w:t>Institutional addr</w:t>
            </w:r>
            <w:r w:rsidRPr="00D2593C">
              <w:rPr>
                <w:rFonts w:ascii="Cambria" w:eastAsia="Verdana" w:hAnsi="Cambria" w:cs="Verdana"/>
                <w:b/>
                <w:spacing w:val="1"/>
                <w:sz w:val="15"/>
                <w:szCs w:val="15"/>
              </w:rPr>
              <w:t>e</w:t>
            </w:r>
            <w:r w:rsidRPr="00D2593C">
              <w:rPr>
                <w:rFonts w:ascii="Cambria" w:eastAsia="Verdana" w:hAnsi="Cambria" w:cs="Verdana"/>
                <w:b/>
                <w:sz w:val="15"/>
                <w:szCs w:val="15"/>
              </w:rPr>
              <w:t>ss</w:t>
            </w:r>
          </w:p>
        </w:tc>
        <w:tc>
          <w:tcPr>
            <w:tcW w:w="48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6A4B767" w14:textId="77777777" w:rsidR="00AE717A" w:rsidRPr="00D2593C" w:rsidRDefault="00AE717A">
            <w:pPr>
              <w:rPr>
                <w:rFonts w:ascii="Cambria" w:hAnsi="Cambria"/>
              </w:rPr>
            </w:pPr>
          </w:p>
        </w:tc>
        <w:tc>
          <w:tcPr>
            <w:tcW w:w="2135" w:type="dxa"/>
            <w:vMerge w:val="restart"/>
            <w:tcBorders>
              <w:top w:val="single" w:sz="5" w:space="0" w:color="000000"/>
              <w:left w:val="nil"/>
              <w:right w:val="single" w:sz="5" w:space="0" w:color="000000"/>
            </w:tcBorders>
          </w:tcPr>
          <w:p w14:paraId="781C993F" w14:textId="77777777" w:rsidR="00AE717A" w:rsidRPr="00D2593C" w:rsidRDefault="00AE717A">
            <w:pPr>
              <w:rPr>
                <w:rFonts w:ascii="Cambria" w:hAnsi="Cambria"/>
              </w:rPr>
            </w:pPr>
          </w:p>
        </w:tc>
      </w:tr>
      <w:tr w:rsidR="00AE717A" w:rsidRPr="00D2593C" w14:paraId="5F274A3C" w14:textId="77777777">
        <w:trPr>
          <w:trHeight w:hRule="exact" w:val="386"/>
        </w:trPr>
        <w:tc>
          <w:tcPr>
            <w:tcW w:w="514" w:type="dxa"/>
            <w:vMerge/>
            <w:tcBorders>
              <w:left w:val="single" w:sz="5" w:space="0" w:color="000000"/>
              <w:right w:val="nil"/>
            </w:tcBorders>
          </w:tcPr>
          <w:p w14:paraId="56ABF174" w14:textId="77777777" w:rsidR="00AE717A" w:rsidRPr="00D2593C" w:rsidRDefault="00AE717A">
            <w:pPr>
              <w:rPr>
                <w:rFonts w:ascii="Cambria" w:hAnsi="Cambria"/>
              </w:rPr>
            </w:pPr>
          </w:p>
        </w:tc>
        <w:tc>
          <w:tcPr>
            <w:tcW w:w="17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D5ACC94" w14:textId="77777777" w:rsidR="00AE717A" w:rsidRPr="00D2593C" w:rsidRDefault="00745ABB">
            <w:pPr>
              <w:spacing w:before="95"/>
              <w:ind w:left="102"/>
              <w:rPr>
                <w:rFonts w:ascii="Cambria" w:eastAsia="Verdana" w:hAnsi="Cambria" w:cs="Verdana"/>
                <w:sz w:val="15"/>
                <w:szCs w:val="15"/>
              </w:rPr>
            </w:pPr>
            <w:r w:rsidRPr="00D2593C">
              <w:rPr>
                <w:rFonts w:ascii="Cambria" w:eastAsia="Verdana" w:hAnsi="Cambria" w:cs="Verdana"/>
                <w:b/>
                <w:sz w:val="15"/>
                <w:szCs w:val="15"/>
              </w:rPr>
              <w:t>Em</w:t>
            </w:r>
            <w:r w:rsidRPr="00D2593C">
              <w:rPr>
                <w:rFonts w:ascii="Cambria" w:eastAsia="Verdana" w:hAnsi="Cambria" w:cs="Verdana"/>
                <w:b/>
                <w:spacing w:val="-1"/>
                <w:sz w:val="15"/>
                <w:szCs w:val="15"/>
              </w:rPr>
              <w:t>a</w:t>
            </w:r>
            <w:r w:rsidRPr="00D2593C">
              <w:rPr>
                <w:rFonts w:ascii="Cambria" w:eastAsia="Verdana" w:hAnsi="Cambria" w:cs="Verdana"/>
                <w:b/>
                <w:sz w:val="15"/>
                <w:szCs w:val="15"/>
              </w:rPr>
              <w:t>il</w:t>
            </w:r>
          </w:p>
        </w:tc>
        <w:tc>
          <w:tcPr>
            <w:tcW w:w="48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F6710A6" w14:textId="77777777" w:rsidR="00AE717A" w:rsidRPr="00D2593C" w:rsidRDefault="00AE717A">
            <w:pPr>
              <w:rPr>
                <w:rFonts w:ascii="Cambria" w:hAnsi="Cambria"/>
              </w:rPr>
            </w:pPr>
          </w:p>
        </w:tc>
        <w:tc>
          <w:tcPr>
            <w:tcW w:w="2135" w:type="dxa"/>
            <w:vMerge/>
            <w:tcBorders>
              <w:left w:val="nil"/>
              <w:right w:val="single" w:sz="5" w:space="0" w:color="000000"/>
            </w:tcBorders>
          </w:tcPr>
          <w:p w14:paraId="6FF683B3" w14:textId="77777777" w:rsidR="00AE717A" w:rsidRPr="00D2593C" w:rsidRDefault="00AE717A">
            <w:pPr>
              <w:rPr>
                <w:rFonts w:ascii="Cambria" w:hAnsi="Cambria"/>
              </w:rPr>
            </w:pPr>
          </w:p>
        </w:tc>
      </w:tr>
      <w:tr w:rsidR="00AE717A" w:rsidRPr="00D2593C" w14:paraId="053DE457" w14:textId="77777777">
        <w:trPr>
          <w:trHeight w:hRule="exact" w:val="647"/>
        </w:trPr>
        <w:tc>
          <w:tcPr>
            <w:tcW w:w="514" w:type="dxa"/>
            <w:vMerge/>
            <w:tcBorders>
              <w:left w:val="single" w:sz="5" w:space="0" w:color="000000"/>
              <w:bottom w:val="single" w:sz="5" w:space="0" w:color="000000"/>
              <w:right w:val="nil"/>
            </w:tcBorders>
          </w:tcPr>
          <w:p w14:paraId="0157C255" w14:textId="77777777" w:rsidR="00AE717A" w:rsidRPr="00D2593C" w:rsidRDefault="00AE717A">
            <w:pPr>
              <w:rPr>
                <w:rFonts w:ascii="Cambria" w:hAnsi="Cambria"/>
              </w:rPr>
            </w:pPr>
          </w:p>
        </w:tc>
        <w:tc>
          <w:tcPr>
            <w:tcW w:w="17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EC6E4E3" w14:textId="77777777" w:rsidR="00AE717A" w:rsidRPr="00D2593C" w:rsidRDefault="00AE717A">
            <w:pPr>
              <w:spacing w:before="4" w:line="120" w:lineRule="exact"/>
              <w:rPr>
                <w:rFonts w:ascii="Cambria" w:hAnsi="Cambria"/>
                <w:sz w:val="13"/>
                <w:szCs w:val="13"/>
              </w:rPr>
            </w:pPr>
          </w:p>
          <w:p w14:paraId="4F47A02C" w14:textId="77777777" w:rsidR="00AE717A" w:rsidRPr="00D2593C" w:rsidRDefault="00745ABB">
            <w:pPr>
              <w:ind w:left="102" w:right="279"/>
              <w:rPr>
                <w:rFonts w:ascii="Cambria" w:eastAsia="Verdana" w:hAnsi="Cambria" w:cs="Verdana"/>
                <w:sz w:val="15"/>
                <w:szCs w:val="15"/>
              </w:rPr>
            </w:pPr>
            <w:r w:rsidRPr="00D2593C">
              <w:rPr>
                <w:rFonts w:ascii="Cambria" w:eastAsia="Verdana" w:hAnsi="Cambria" w:cs="Verdana"/>
                <w:b/>
                <w:sz w:val="15"/>
                <w:szCs w:val="15"/>
              </w:rPr>
              <w:t>Correspondi</w:t>
            </w:r>
            <w:r w:rsidRPr="00D2593C">
              <w:rPr>
                <w:rFonts w:ascii="Cambria" w:eastAsia="Verdana" w:hAnsi="Cambria" w:cs="Verdana"/>
                <w:b/>
                <w:spacing w:val="1"/>
                <w:sz w:val="15"/>
                <w:szCs w:val="15"/>
              </w:rPr>
              <w:t>n</w:t>
            </w:r>
            <w:r w:rsidRPr="00D2593C">
              <w:rPr>
                <w:rFonts w:ascii="Cambria" w:eastAsia="Verdana" w:hAnsi="Cambria" w:cs="Verdana"/>
                <w:b/>
                <w:sz w:val="15"/>
                <w:szCs w:val="15"/>
              </w:rPr>
              <w:t xml:space="preserve">g author </w:t>
            </w:r>
            <w:r w:rsidRPr="00D2593C">
              <w:rPr>
                <w:rFonts w:ascii="Cambria" w:eastAsia="Verdana" w:hAnsi="Cambria" w:cs="Verdana"/>
                <w:i/>
                <w:sz w:val="15"/>
                <w:szCs w:val="15"/>
              </w:rPr>
              <w:t>(YE</w:t>
            </w:r>
            <w:r w:rsidRPr="00D2593C">
              <w:rPr>
                <w:rFonts w:ascii="Cambria" w:eastAsia="Verdana" w:hAnsi="Cambria" w:cs="Verdana"/>
                <w:i/>
                <w:spacing w:val="-1"/>
                <w:sz w:val="15"/>
                <w:szCs w:val="15"/>
              </w:rPr>
              <w:t>S</w:t>
            </w:r>
            <w:r w:rsidRPr="00D2593C">
              <w:rPr>
                <w:rFonts w:ascii="Cambria" w:eastAsia="Verdana" w:hAnsi="Cambria" w:cs="Verdana"/>
                <w:i/>
                <w:sz w:val="15"/>
                <w:szCs w:val="15"/>
              </w:rPr>
              <w:t>/NO)</w:t>
            </w:r>
          </w:p>
        </w:tc>
        <w:tc>
          <w:tcPr>
            <w:tcW w:w="48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9D896CF" w14:textId="77777777" w:rsidR="00AE717A" w:rsidRPr="00D2593C" w:rsidRDefault="00AE717A">
            <w:pPr>
              <w:rPr>
                <w:rFonts w:ascii="Cambria" w:hAnsi="Cambria"/>
              </w:rPr>
            </w:pPr>
          </w:p>
        </w:tc>
        <w:tc>
          <w:tcPr>
            <w:tcW w:w="2135" w:type="dxa"/>
            <w:vMerge/>
            <w:tcBorders>
              <w:left w:val="nil"/>
              <w:bottom w:val="single" w:sz="5" w:space="0" w:color="000000"/>
              <w:right w:val="single" w:sz="5" w:space="0" w:color="000000"/>
            </w:tcBorders>
          </w:tcPr>
          <w:p w14:paraId="551E44B0" w14:textId="77777777" w:rsidR="00AE717A" w:rsidRPr="00D2593C" w:rsidRDefault="00AE717A">
            <w:pPr>
              <w:rPr>
                <w:rFonts w:ascii="Cambria" w:hAnsi="Cambria"/>
              </w:rPr>
            </w:pPr>
          </w:p>
        </w:tc>
      </w:tr>
    </w:tbl>
    <w:p w14:paraId="326D8D43" w14:textId="77777777" w:rsidR="00745ABB" w:rsidRPr="00D2593C" w:rsidRDefault="00745ABB">
      <w:pPr>
        <w:rPr>
          <w:rFonts w:ascii="Cambria" w:hAnsi="Cambria"/>
        </w:rPr>
      </w:pPr>
    </w:p>
    <w:sectPr w:rsidR="00745ABB" w:rsidRPr="00D2593C">
      <w:pgSz w:w="11920" w:h="16840"/>
      <w:pgMar w:top="1380" w:right="1160" w:bottom="280" w:left="1220" w:header="0" w:footer="96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5A3E68" w14:textId="77777777" w:rsidR="00745ABB" w:rsidRDefault="00745ABB">
      <w:r>
        <w:separator/>
      </w:r>
    </w:p>
  </w:endnote>
  <w:endnote w:type="continuationSeparator" w:id="0">
    <w:p w14:paraId="23EC6B68" w14:textId="77777777" w:rsidR="00745ABB" w:rsidRDefault="00745A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A5FCD3" w14:textId="77777777" w:rsidR="00AE717A" w:rsidRDefault="00745ABB">
    <w:pPr>
      <w:spacing w:line="200" w:lineRule="exact"/>
    </w:pPr>
    <w:r>
      <w:pict w14:anchorId="10568F68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92.5pt;margin-top:782.9pt;width:10.35pt;height:12pt;z-index:-251658752;mso-position-horizontal-relative:page;mso-position-vertical-relative:page" filled="f" stroked="f">
          <v:textbox inset="0,0,0,0">
            <w:txbxContent>
              <w:p w14:paraId="63C83776" w14:textId="77777777" w:rsidR="00AE717A" w:rsidRDefault="00745ABB">
                <w:pPr>
                  <w:spacing w:line="220" w:lineRule="exact"/>
                  <w:ind w:left="40"/>
                  <w:rPr>
                    <w:rFonts w:ascii="Verdana" w:eastAsia="Verdana" w:hAnsi="Verdana" w:cs="Verdana"/>
                  </w:rPr>
                </w:pPr>
                <w:r>
                  <w:fldChar w:fldCharType="begin"/>
                </w:r>
                <w:r>
                  <w:rPr>
                    <w:rFonts w:ascii="Verdana" w:eastAsia="Verdana" w:hAnsi="Verdana" w:cs="Verdana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E1B41F" w14:textId="77777777" w:rsidR="00745ABB" w:rsidRDefault="00745ABB">
      <w:r>
        <w:separator/>
      </w:r>
    </w:p>
  </w:footnote>
  <w:footnote w:type="continuationSeparator" w:id="0">
    <w:p w14:paraId="52376D66" w14:textId="77777777" w:rsidR="00745ABB" w:rsidRDefault="00745AB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1871D9"/>
    <w:multiLevelType w:val="multilevel"/>
    <w:tmpl w:val="A2D0B094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13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717A"/>
    <w:rsid w:val="00412903"/>
    <w:rsid w:val="006362ED"/>
    <w:rsid w:val="00745ABB"/>
    <w:rsid w:val="009262B6"/>
    <w:rsid w:val="00AE717A"/>
    <w:rsid w:val="00D2593C"/>
    <w:rsid w:val="00FD6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581636F7"/>
  <w15:docId w15:val="{ED72C22D-EBD4-4B90-B141-694B542F7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342</Words>
  <Characters>1954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Nawanto Agung P</cp:lastModifiedBy>
  <cp:revision>3</cp:revision>
  <dcterms:created xsi:type="dcterms:W3CDTF">2022-11-02T01:18:00Z</dcterms:created>
  <dcterms:modified xsi:type="dcterms:W3CDTF">2022-11-02T01:30:00Z</dcterms:modified>
</cp:coreProperties>
</file>