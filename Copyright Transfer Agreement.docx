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93492" w14:textId="77777777" w:rsidR="00E275BE" w:rsidRPr="00182933" w:rsidRDefault="000F21A9">
      <w:pPr>
        <w:spacing w:before="55" w:line="400" w:lineRule="exact"/>
        <w:ind w:left="116"/>
        <w:rPr>
          <w:rFonts w:ascii="Cambria" w:eastAsia="Cambria" w:hAnsi="Cambria" w:cs="Cambria"/>
          <w:sz w:val="36"/>
          <w:szCs w:val="36"/>
        </w:rPr>
      </w:pPr>
      <w:r w:rsidRPr="00182933">
        <w:rPr>
          <w:rFonts w:ascii="Cambria" w:hAnsi="Cambria"/>
        </w:rPr>
        <w:pict w14:anchorId="3E48332E">
          <v:group id="_x0000_s1026" style="position:absolute;left:0;text-align:left;margin-left:69.4pt;margin-top:28.4pt;width:456.55pt;height:0;z-index:-251658240;mso-position-horizontal-relative:page" coordorigin="1388,568" coordsize="9131,0">
            <v:shape id="_x0000_s1027" style="position:absolute;left:1388;top:568;width:9131;height:0" coordorigin="1388,568" coordsize="9131,0" path="m1388,568r9131,e" filled="f" strokecolor="#4f81bc" strokeweight="1.06pt">
              <v:path arrowok="t"/>
            </v:shape>
            <w10:wrap anchorx="page"/>
          </v:group>
        </w:pict>
      </w:r>
      <w:r w:rsidRPr="00182933">
        <w:rPr>
          <w:rFonts w:ascii="Cambria" w:eastAsia="Cambria" w:hAnsi="Cambria" w:cs="Cambria"/>
          <w:color w:val="16365D"/>
          <w:spacing w:val="1"/>
          <w:position w:val="-1"/>
          <w:sz w:val="36"/>
          <w:szCs w:val="36"/>
        </w:rPr>
        <w:t>C</w:t>
      </w:r>
      <w:r w:rsidRPr="00182933">
        <w:rPr>
          <w:rFonts w:ascii="Cambria" w:eastAsia="Cambria" w:hAnsi="Cambria" w:cs="Cambria"/>
          <w:color w:val="16365D"/>
          <w:spacing w:val="5"/>
          <w:position w:val="-1"/>
          <w:sz w:val="36"/>
          <w:szCs w:val="36"/>
        </w:rPr>
        <w:t>O</w:t>
      </w:r>
      <w:r w:rsidRPr="00182933">
        <w:rPr>
          <w:rFonts w:ascii="Cambria" w:eastAsia="Cambria" w:hAnsi="Cambria" w:cs="Cambria"/>
          <w:color w:val="16365D"/>
          <w:spacing w:val="4"/>
          <w:position w:val="-1"/>
          <w:sz w:val="36"/>
          <w:szCs w:val="36"/>
        </w:rPr>
        <w:t>P</w:t>
      </w:r>
      <w:r w:rsidRPr="00182933">
        <w:rPr>
          <w:rFonts w:ascii="Cambria" w:eastAsia="Cambria" w:hAnsi="Cambria" w:cs="Cambria"/>
          <w:color w:val="16365D"/>
          <w:spacing w:val="6"/>
          <w:position w:val="-1"/>
          <w:sz w:val="36"/>
          <w:szCs w:val="36"/>
        </w:rPr>
        <w:t>Y</w:t>
      </w:r>
      <w:r w:rsidRPr="00182933">
        <w:rPr>
          <w:rFonts w:ascii="Cambria" w:eastAsia="Cambria" w:hAnsi="Cambria" w:cs="Cambria"/>
          <w:color w:val="16365D"/>
          <w:spacing w:val="4"/>
          <w:position w:val="-1"/>
          <w:sz w:val="36"/>
          <w:szCs w:val="36"/>
        </w:rPr>
        <w:t>R</w:t>
      </w:r>
      <w:r w:rsidRPr="00182933">
        <w:rPr>
          <w:rFonts w:ascii="Cambria" w:eastAsia="Cambria" w:hAnsi="Cambria" w:cs="Cambria"/>
          <w:color w:val="16365D"/>
          <w:spacing w:val="5"/>
          <w:position w:val="-1"/>
          <w:sz w:val="36"/>
          <w:szCs w:val="36"/>
        </w:rPr>
        <w:t>IG</w:t>
      </w:r>
      <w:r w:rsidRPr="00182933">
        <w:rPr>
          <w:rFonts w:ascii="Cambria" w:eastAsia="Cambria" w:hAnsi="Cambria" w:cs="Cambria"/>
          <w:color w:val="16365D"/>
          <w:spacing w:val="4"/>
          <w:position w:val="-1"/>
          <w:sz w:val="36"/>
          <w:szCs w:val="36"/>
        </w:rPr>
        <w:t>H</w:t>
      </w:r>
      <w:r w:rsidRPr="00182933">
        <w:rPr>
          <w:rFonts w:ascii="Cambria" w:eastAsia="Cambria" w:hAnsi="Cambria" w:cs="Cambria"/>
          <w:color w:val="16365D"/>
          <w:position w:val="-1"/>
          <w:sz w:val="36"/>
          <w:szCs w:val="36"/>
        </w:rPr>
        <w:t>T</w:t>
      </w:r>
      <w:r w:rsidRPr="00182933">
        <w:rPr>
          <w:rFonts w:ascii="Cambria" w:eastAsia="Cambria" w:hAnsi="Cambria" w:cs="Cambria"/>
          <w:color w:val="16365D"/>
          <w:spacing w:val="9"/>
          <w:position w:val="-1"/>
          <w:sz w:val="36"/>
          <w:szCs w:val="36"/>
        </w:rPr>
        <w:t xml:space="preserve"> </w:t>
      </w:r>
      <w:r w:rsidRPr="00182933">
        <w:rPr>
          <w:rFonts w:ascii="Cambria" w:eastAsia="Cambria" w:hAnsi="Cambria" w:cs="Cambria"/>
          <w:color w:val="16365D"/>
          <w:spacing w:val="5"/>
          <w:position w:val="-1"/>
          <w:sz w:val="36"/>
          <w:szCs w:val="36"/>
        </w:rPr>
        <w:t>T</w:t>
      </w:r>
      <w:r w:rsidRPr="00182933">
        <w:rPr>
          <w:rFonts w:ascii="Cambria" w:eastAsia="Cambria" w:hAnsi="Cambria" w:cs="Cambria"/>
          <w:color w:val="16365D"/>
          <w:spacing w:val="6"/>
          <w:position w:val="-1"/>
          <w:sz w:val="36"/>
          <w:szCs w:val="36"/>
        </w:rPr>
        <w:t>R</w:t>
      </w:r>
      <w:r w:rsidRPr="00182933">
        <w:rPr>
          <w:rFonts w:ascii="Cambria" w:eastAsia="Cambria" w:hAnsi="Cambria" w:cs="Cambria"/>
          <w:color w:val="16365D"/>
          <w:spacing w:val="3"/>
          <w:position w:val="-1"/>
          <w:sz w:val="36"/>
          <w:szCs w:val="36"/>
        </w:rPr>
        <w:t>A</w:t>
      </w:r>
      <w:r w:rsidRPr="00182933">
        <w:rPr>
          <w:rFonts w:ascii="Cambria" w:eastAsia="Cambria" w:hAnsi="Cambria" w:cs="Cambria"/>
          <w:color w:val="16365D"/>
          <w:spacing w:val="4"/>
          <w:position w:val="-1"/>
          <w:sz w:val="36"/>
          <w:szCs w:val="36"/>
        </w:rPr>
        <w:t>NS</w:t>
      </w:r>
      <w:r w:rsidRPr="00182933">
        <w:rPr>
          <w:rFonts w:ascii="Cambria" w:eastAsia="Cambria" w:hAnsi="Cambria" w:cs="Cambria"/>
          <w:color w:val="16365D"/>
          <w:spacing w:val="5"/>
          <w:position w:val="-1"/>
          <w:sz w:val="36"/>
          <w:szCs w:val="36"/>
        </w:rPr>
        <w:t>F</w:t>
      </w:r>
      <w:r w:rsidRPr="00182933">
        <w:rPr>
          <w:rFonts w:ascii="Cambria" w:eastAsia="Cambria" w:hAnsi="Cambria" w:cs="Cambria"/>
          <w:color w:val="16365D"/>
          <w:spacing w:val="4"/>
          <w:position w:val="-1"/>
          <w:sz w:val="36"/>
          <w:szCs w:val="36"/>
        </w:rPr>
        <w:t>E</w:t>
      </w:r>
      <w:r w:rsidRPr="00182933">
        <w:rPr>
          <w:rFonts w:ascii="Cambria" w:eastAsia="Cambria" w:hAnsi="Cambria" w:cs="Cambria"/>
          <w:color w:val="16365D"/>
          <w:position w:val="-1"/>
          <w:sz w:val="36"/>
          <w:szCs w:val="36"/>
        </w:rPr>
        <w:t>R</w:t>
      </w:r>
      <w:r w:rsidRPr="00182933">
        <w:rPr>
          <w:rFonts w:ascii="Cambria" w:eastAsia="Cambria" w:hAnsi="Cambria" w:cs="Cambria"/>
          <w:color w:val="16365D"/>
          <w:spacing w:val="11"/>
          <w:position w:val="-1"/>
          <w:sz w:val="36"/>
          <w:szCs w:val="36"/>
        </w:rPr>
        <w:t xml:space="preserve"> </w:t>
      </w:r>
      <w:r w:rsidRPr="00182933">
        <w:rPr>
          <w:rFonts w:ascii="Cambria" w:eastAsia="Cambria" w:hAnsi="Cambria" w:cs="Cambria"/>
          <w:color w:val="16365D"/>
          <w:spacing w:val="3"/>
          <w:position w:val="-1"/>
          <w:sz w:val="36"/>
          <w:szCs w:val="36"/>
        </w:rPr>
        <w:t>F</w:t>
      </w:r>
      <w:r w:rsidRPr="00182933">
        <w:rPr>
          <w:rFonts w:ascii="Cambria" w:eastAsia="Cambria" w:hAnsi="Cambria" w:cs="Cambria"/>
          <w:color w:val="16365D"/>
          <w:spacing w:val="5"/>
          <w:position w:val="-1"/>
          <w:sz w:val="36"/>
          <w:szCs w:val="36"/>
        </w:rPr>
        <w:t>O</w:t>
      </w:r>
      <w:r w:rsidRPr="00182933">
        <w:rPr>
          <w:rFonts w:ascii="Cambria" w:eastAsia="Cambria" w:hAnsi="Cambria" w:cs="Cambria"/>
          <w:color w:val="16365D"/>
          <w:spacing w:val="4"/>
          <w:position w:val="-1"/>
          <w:sz w:val="36"/>
          <w:szCs w:val="36"/>
        </w:rPr>
        <w:t>R</w:t>
      </w:r>
      <w:r w:rsidRPr="00182933">
        <w:rPr>
          <w:rFonts w:ascii="Cambria" w:eastAsia="Cambria" w:hAnsi="Cambria" w:cs="Cambria"/>
          <w:color w:val="16365D"/>
          <w:position w:val="-1"/>
          <w:sz w:val="36"/>
          <w:szCs w:val="36"/>
        </w:rPr>
        <w:t>M</w:t>
      </w:r>
    </w:p>
    <w:p w14:paraId="5F62A35F" w14:textId="77777777" w:rsidR="00E275BE" w:rsidRPr="00182933" w:rsidRDefault="00E275BE">
      <w:pPr>
        <w:spacing w:before="2" w:line="180" w:lineRule="exact"/>
        <w:rPr>
          <w:rFonts w:ascii="Cambria" w:hAnsi="Cambria"/>
          <w:sz w:val="19"/>
          <w:szCs w:val="19"/>
        </w:rPr>
      </w:pPr>
    </w:p>
    <w:p w14:paraId="662267A6" w14:textId="77777777" w:rsidR="00E275BE" w:rsidRPr="00182933" w:rsidRDefault="00E275BE">
      <w:pPr>
        <w:spacing w:line="200" w:lineRule="exact"/>
        <w:rPr>
          <w:rFonts w:ascii="Cambria" w:hAnsi="Cambria"/>
        </w:rPr>
      </w:pPr>
    </w:p>
    <w:p w14:paraId="50EF39F9" w14:textId="2F46586E" w:rsidR="00E275BE" w:rsidRPr="00182933" w:rsidRDefault="000F21A9" w:rsidP="00182933">
      <w:pPr>
        <w:spacing w:before="19" w:line="358" w:lineRule="auto"/>
        <w:ind w:right="7683"/>
        <w:rPr>
          <w:rFonts w:ascii="Cambria" w:eastAsia="Calibri" w:hAnsi="Cambria" w:cs="Calibri"/>
          <w:sz w:val="22"/>
          <w:szCs w:val="22"/>
        </w:rPr>
      </w:pPr>
      <w:r w:rsidRPr="00182933">
        <w:rPr>
          <w:rFonts w:ascii="Cambria" w:eastAsia="Calibri" w:hAnsi="Cambria" w:cs="Calibri"/>
          <w:spacing w:val="-1"/>
          <w:sz w:val="22"/>
          <w:szCs w:val="22"/>
        </w:rPr>
        <w:t>J</w:t>
      </w:r>
      <w:r w:rsidRPr="00182933">
        <w:rPr>
          <w:rFonts w:ascii="Cambria" w:eastAsia="Calibri" w:hAnsi="Cambria" w:cs="Calibri"/>
          <w:sz w:val="22"/>
          <w:szCs w:val="22"/>
        </w:rPr>
        <w:t>o</w:t>
      </w:r>
      <w:r w:rsidRPr="00182933">
        <w:rPr>
          <w:rFonts w:ascii="Cambria" w:eastAsia="Calibri" w:hAnsi="Cambria" w:cs="Calibri"/>
          <w:spacing w:val="1"/>
          <w:sz w:val="22"/>
          <w:szCs w:val="22"/>
        </w:rPr>
        <w:t>u</w:t>
      </w:r>
      <w:r w:rsidRPr="00182933">
        <w:rPr>
          <w:rFonts w:ascii="Cambria" w:eastAsia="Calibri" w:hAnsi="Cambria" w:cs="Calibri"/>
          <w:sz w:val="22"/>
          <w:szCs w:val="22"/>
        </w:rPr>
        <w:t>r</w:t>
      </w:r>
      <w:r w:rsidRPr="00182933">
        <w:rPr>
          <w:rFonts w:ascii="Cambria" w:eastAsia="Calibri" w:hAnsi="Cambria" w:cs="Calibri"/>
          <w:spacing w:val="1"/>
          <w:sz w:val="22"/>
          <w:szCs w:val="22"/>
        </w:rPr>
        <w:t>n</w:t>
      </w:r>
      <w:r w:rsidRPr="00182933">
        <w:rPr>
          <w:rFonts w:ascii="Cambria" w:eastAsia="Calibri" w:hAnsi="Cambria" w:cs="Calibri"/>
          <w:sz w:val="22"/>
          <w:szCs w:val="22"/>
        </w:rPr>
        <w:t>al</w:t>
      </w:r>
      <w:r w:rsidRPr="00182933">
        <w:rPr>
          <w:rFonts w:ascii="Cambria" w:eastAsia="Calibri" w:hAnsi="Cambria" w:cs="Calibri"/>
          <w:spacing w:val="-5"/>
          <w:sz w:val="22"/>
          <w:szCs w:val="22"/>
        </w:rPr>
        <w:t xml:space="preserve"> </w:t>
      </w:r>
      <w:r w:rsidRPr="00182933">
        <w:rPr>
          <w:rFonts w:ascii="Cambria" w:eastAsia="Calibri" w:hAnsi="Cambria" w:cs="Calibri"/>
          <w:spacing w:val="1"/>
          <w:sz w:val="22"/>
          <w:szCs w:val="22"/>
        </w:rPr>
        <w:t>N</w:t>
      </w:r>
      <w:r w:rsidRPr="00182933">
        <w:rPr>
          <w:rFonts w:ascii="Cambria" w:eastAsia="Calibri" w:hAnsi="Cambria" w:cs="Calibri"/>
          <w:sz w:val="22"/>
          <w:szCs w:val="22"/>
        </w:rPr>
        <w:t xml:space="preserve">ame </w:t>
      </w:r>
      <w:r w:rsidR="006C1E6A">
        <w:rPr>
          <w:rFonts w:ascii="Cambria" w:eastAsia="Calibri" w:hAnsi="Cambria" w:cs="Calibri"/>
          <w:sz w:val="22"/>
          <w:szCs w:val="22"/>
        </w:rPr>
        <w:tab/>
      </w:r>
      <w:r w:rsidRPr="00182933">
        <w:rPr>
          <w:rFonts w:ascii="Cambria" w:eastAsia="Calibri" w:hAnsi="Cambria" w:cs="Calibri"/>
          <w:sz w:val="22"/>
          <w:szCs w:val="22"/>
        </w:rPr>
        <w:t>: Article</w:t>
      </w:r>
      <w:r w:rsidRPr="00182933">
        <w:rPr>
          <w:rFonts w:ascii="Cambria" w:eastAsia="Calibri" w:hAnsi="Cambria" w:cs="Calibri"/>
          <w:spacing w:val="-6"/>
          <w:sz w:val="22"/>
          <w:szCs w:val="22"/>
        </w:rPr>
        <w:t xml:space="preserve"> </w:t>
      </w:r>
      <w:proofErr w:type="gramStart"/>
      <w:r w:rsidRPr="00182933">
        <w:rPr>
          <w:rFonts w:ascii="Cambria" w:eastAsia="Calibri" w:hAnsi="Cambria" w:cs="Calibri"/>
          <w:spacing w:val="1"/>
          <w:sz w:val="22"/>
          <w:szCs w:val="22"/>
        </w:rPr>
        <w:t>N</w:t>
      </w:r>
      <w:r w:rsidRPr="00182933">
        <w:rPr>
          <w:rFonts w:ascii="Cambria" w:eastAsia="Calibri" w:hAnsi="Cambria" w:cs="Calibri"/>
          <w:sz w:val="22"/>
          <w:szCs w:val="22"/>
        </w:rPr>
        <w:t>a</w:t>
      </w:r>
      <w:r w:rsidRPr="00182933">
        <w:rPr>
          <w:rFonts w:ascii="Cambria" w:eastAsia="Calibri" w:hAnsi="Cambria" w:cs="Calibri"/>
          <w:spacing w:val="2"/>
          <w:sz w:val="22"/>
          <w:szCs w:val="22"/>
        </w:rPr>
        <w:t>m</w:t>
      </w:r>
      <w:r w:rsidRPr="00182933">
        <w:rPr>
          <w:rFonts w:ascii="Cambria" w:eastAsia="Calibri" w:hAnsi="Cambria" w:cs="Calibri"/>
          <w:sz w:val="22"/>
          <w:szCs w:val="22"/>
        </w:rPr>
        <w:t xml:space="preserve">e  </w:t>
      </w:r>
      <w:r w:rsidR="006C1E6A">
        <w:rPr>
          <w:rFonts w:ascii="Cambria" w:eastAsia="Calibri" w:hAnsi="Cambria" w:cs="Calibri"/>
          <w:sz w:val="22"/>
          <w:szCs w:val="22"/>
        </w:rPr>
        <w:tab/>
      </w:r>
      <w:proofErr w:type="gramEnd"/>
      <w:r w:rsidRPr="00182933">
        <w:rPr>
          <w:rFonts w:ascii="Cambria" w:eastAsia="Calibri" w:hAnsi="Cambria" w:cs="Calibri"/>
          <w:sz w:val="22"/>
          <w:szCs w:val="22"/>
        </w:rPr>
        <w:t>:</w:t>
      </w:r>
    </w:p>
    <w:p w14:paraId="048FEA2A" w14:textId="77777777" w:rsidR="00E275BE" w:rsidRPr="00182933" w:rsidRDefault="00E275BE">
      <w:pPr>
        <w:spacing w:before="8" w:line="140" w:lineRule="exact"/>
        <w:rPr>
          <w:rFonts w:ascii="Cambria" w:hAnsi="Cambria"/>
          <w:sz w:val="22"/>
          <w:szCs w:val="22"/>
        </w:rPr>
      </w:pPr>
    </w:p>
    <w:p w14:paraId="20170588" w14:textId="77777777" w:rsidR="00E275BE" w:rsidRPr="00182933" w:rsidRDefault="00E275BE">
      <w:pPr>
        <w:spacing w:line="200" w:lineRule="exact"/>
        <w:rPr>
          <w:rFonts w:ascii="Cambria" w:hAnsi="Cambria"/>
          <w:sz w:val="22"/>
          <w:szCs w:val="22"/>
        </w:rPr>
      </w:pPr>
    </w:p>
    <w:p w14:paraId="12C1A15D" w14:textId="53B7CA66" w:rsidR="00182933" w:rsidRDefault="00182933" w:rsidP="00182933">
      <w:pPr>
        <w:spacing w:line="358" w:lineRule="auto"/>
        <w:rPr>
          <w:rFonts w:ascii="Cambria" w:eastAsia="Calibri" w:hAnsi="Cambria" w:cs="Calibri"/>
          <w:sz w:val="22"/>
          <w:szCs w:val="22"/>
        </w:rPr>
      </w:pPr>
      <w:proofErr w:type="gramStart"/>
      <w:r>
        <w:rPr>
          <w:rFonts w:ascii="Cambria" w:eastAsia="Calibri" w:hAnsi="Cambria" w:cs="Calibri"/>
          <w:sz w:val="22"/>
          <w:szCs w:val="22"/>
          <w:u w:val="single" w:color="000000"/>
        </w:rPr>
        <w:t xml:space="preserve">Corresponding </w:t>
      </w:r>
      <w:r>
        <w:rPr>
          <w:rFonts w:ascii="Cambria" w:eastAsia="Calibri" w:hAnsi="Cambria" w:cs="Calibri"/>
          <w:spacing w:val="-11"/>
          <w:sz w:val="22"/>
          <w:szCs w:val="22"/>
          <w:u w:val="single" w:color="000000"/>
        </w:rPr>
        <w:t xml:space="preserve"> </w:t>
      </w:r>
      <w:r w:rsidR="000F21A9" w:rsidRPr="00182933">
        <w:rPr>
          <w:rFonts w:ascii="Cambria" w:eastAsia="Calibri" w:hAnsi="Cambria" w:cs="Calibri"/>
          <w:sz w:val="22"/>
          <w:szCs w:val="22"/>
          <w:u w:val="single" w:color="000000"/>
        </w:rPr>
        <w:t>A</w:t>
      </w:r>
      <w:r w:rsidR="000F21A9" w:rsidRPr="00182933">
        <w:rPr>
          <w:rFonts w:ascii="Cambria" w:eastAsia="Calibri" w:hAnsi="Cambria" w:cs="Calibri"/>
          <w:spacing w:val="1"/>
          <w:sz w:val="22"/>
          <w:szCs w:val="22"/>
          <w:u w:val="single" w:color="000000"/>
        </w:rPr>
        <w:t>u</w:t>
      </w:r>
      <w:r w:rsidR="000F21A9" w:rsidRPr="00182933">
        <w:rPr>
          <w:rFonts w:ascii="Cambria" w:eastAsia="Calibri" w:hAnsi="Cambria" w:cs="Calibri"/>
          <w:sz w:val="22"/>
          <w:szCs w:val="22"/>
          <w:u w:val="single" w:color="000000"/>
        </w:rPr>
        <w:t>t</w:t>
      </w:r>
      <w:r w:rsidR="000F21A9" w:rsidRPr="00182933">
        <w:rPr>
          <w:rFonts w:ascii="Cambria" w:eastAsia="Calibri" w:hAnsi="Cambria" w:cs="Calibri"/>
          <w:spacing w:val="1"/>
          <w:sz w:val="22"/>
          <w:szCs w:val="22"/>
          <w:u w:val="single" w:color="000000"/>
        </w:rPr>
        <w:t>h</w:t>
      </w:r>
      <w:r w:rsidR="000F21A9" w:rsidRPr="00182933">
        <w:rPr>
          <w:rFonts w:ascii="Cambria" w:eastAsia="Calibri" w:hAnsi="Cambria" w:cs="Calibri"/>
          <w:sz w:val="22"/>
          <w:szCs w:val="22"/>
          <w:u w:val="single" w:color="000000"/>
        </w:rPr>
        <w:t>or</w:t>
      </w:r>
      <w:proofErr w:type="gramEnd"/>
      <w:r w:rsidR="000F21A9" w:rsidRPr="00182933">
        <w:rPr>
          <w:rFonts w:ascii="Cambria" w:eastAsia="Calibri" w:hAnsi="Cambria" w:cs="Calibri"/>
          <w:sz w:val="22"/>
          <w:szCs w:val="22"/>
        </w:rPr>
        <w:t xml:space="preserve"> </w:t>
      </w:r>
    </w:p>
    <w:p w14:paraId="098A069D" w14:textId="544F0BEF" w:rsidR="006C1E6A" w:rsidRDefault="000F21A9" w:rsidP="00182933">
      <w:pPr>
        <w:spacing w:line="358" w:lineRule="auto"/>
        <w:ind w:right="7566"/>
        <w:rPr>
          <w:rFonts w:ascii="Cambria" w:eastAsia="Calibri" w:hAnsi="Cambria" w:cs="Calibri"/>
          <w:sz w:val="22"/>
          <w:szCs w:val="22"/>
        </w:rPr>
      </w:pPr>
      <w:r w:rsidRPr="00182933">
        <w:rPr>
          <w:rFonts w:ascii="Cambria" w:eastAsia="Calibri" w:hAnsi="Cambria" w:cs="Calibri"/>
          <w:spacing w:val="1"/>
          <w:sz w:val="22"/>
          <w:szCs w:val="22"/>
        </w:rPr>
        <w:t>N</w:t>
      </w:r>
      <w:r w:rsidRPr="00182933">
        <w:rPr>
          <w:rFonts w:ascii="Cambria" w:eastAsia="Calibri" w:hAnsi="Cambria" w:cs="Calibri"/>
          <w:sz w:val="22"/>
          <w:szCs w:val="22"/>
        </w:rPr>
        <w:t>ame</w:t>
      </w:r>
      <w:r w:rsidRPr="00182933">
        <w:rPr>
          <w:rFonts w:ascii="Cambria" w:eastAsia="Calibri" w:hAnsi="Cambria" w:cs="Calibri"/>
          <w:spacing w:val="-5"/>
          <w:sz w:val="22"/>
          <w:szCs w:val="22"/>
        </w:rPr>
        <w:t xml:space="preserve"> </w:t>
      </w:r>
      <w:r w:rsidRPr="00182933">
        <w:rPr>
          <w:rFonts w:ascii="Cambria" w:eastAsia="Calibri" w:hAnsi="Cambria" w:cs="Calibri"/>
          <w:sz w:val="22"/>
          <w:szCs w:val="22"/>
        </w:rPr>
        <w:t>S</w:t>
      </w:r>
      <w:r w:rsidRPr="00182933">
        <w:rPr>
          <w:rFonts w:ascii="Cambria" w:eastAsia="Calibri" w:hAnsi="Cambria" w:cs="Calibri"/>
          <w:spacing w:val="1"/>
          <w:sz w:val="22"/>
          <w:szCs w:val="22"/>
        </w:rPr>
        <w:t>u</w:t>
      </w:r>
      <w:r w:rsidRPr="00182933">
        <w:rPr>
          <w:rFonts w:ascii="Cambria" w:eastAsia="Calibri" w:hAnsi="Cambria" w:cs="Calibri"/>
          <w:sz w:val="22"/>
          <w:szCs w:val="22"/>
        </w:rPr>
        <w:t>r</w:t>
      </w:r>
      <w:r w:rsidRPr="00182933">
        <w:rPr>
          <w:rFonts w:ascii="Cambria" w:eastAsia="Calibri" w:hAnsi="Cambria" w:cs="Calibri"/>
          <w:spacing w:val="1"/>
          <w:sz w:val="22"/>
          <w:szCs w:val="22"/>
        </w:rPr>
        <w:t>n</w:t>
      </w:r>
      <w:r w:rsidRPr="00182933">
        <w:rPr>
          <w:rFonts w:ascii="Cambria" w:eastAsia="Calibri" w:hAnsi="Cambria" w:cs="Calibri"/>
          <w:sz w:val="22"/>
          <w:szCs w:val="22"/>
        </w:rPr>
        <w:t>ame</w:t>
      </w:r>
      <w:r w:rsidR="006C1E6A">
        <w:rPr>
          <w:rFonts w:ascii="Cambria" w:eastAsia="Calibri" w:hAnsi="Cambria" w:cs="Calibri"/>
          <w:sz w:val="22"/>
          <w:szCs w:val="22"/>
        </w:rPr>
        <w:tab/>
      </w:r>
      <w:r w:rsidRPr="00182933">
        <w:rPr>
          <w:rFonts w:ascii="Cambria" w:eastAsia="Calibri" w:hAnsi="Cambria" w:cs="Calibri"/>
          <w:sz w:val="22"/>
          <w:szCs w:val="22"/>
        </w:rPr>
        <w:t xml:space="preserve">: </w:t>
      </w:r>
    </w:p>
    <w:p w14:paraId="2E3BF5B1" w14:textId="7B71C00F" w:rsidR="00E275BE" w:rsidRPr="00182933" w:rsidRDefault="006C1E6A" w:rsidP="00182933">
      <w:pPr>
        <w:spacing w:line="358" w:lineRule="auto"/>
        <w:ind w:right="7566"/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Institution</w:t>
      </w:r>
      <w:r w:rsidR="000F21A9" w:rsidRPr="00182933">
        <w:rPr>
          <w:rFonts w:ascii="Cambria" w:eastAsia="Calibri" w:hAnsi="Cambria" w:cs="Calibri"/>
          <w:sz w:val="22"/>
          <w:szCs w:val="22"/>
        </w:rPr>
        <w:t xml:space="preserve">         </w:t>
      </w:r>
      <w:r>
        <w:rPr>
          <w:rFonts w:ascii="Cambria" w:eastAsia="Calibri" w:hAnsi="Cambria" w:cs="Calibri"/>
          <w:sz w:val="22"/>
          <w:szCs w:val="22"/>
        </w:rPr>
        <w:tab/>
      </w:r>
      <w:r w:rsidR="000F21A9" w:rsidRPr="00182933">
        <w:rPr>
          <w:rFonts w:ascii="Cambria" w:eastAsia="Calibri" w:hAnsi="Cambria" w:cs="Calibri"/>
          <w:sz w:val="22"/>
          <w:szCs w:val="22"/>
        </w:rPr>
        <w:t xml:space="preserve">: </w:t>
      </w:r>
      <w:r w:rsidR="000F21A9" w:rsidRPr="00182933">
        <w:rPr>
          <w:rFonts w:ascii="Cambria" w:eastAsia="Calibri" w:hAnsi="Cambria" w:cs="Calibri"/>
          <w:spacing w:val="-1"/>
          <w:sz w:val="22"/>
          <w:szCs w:val="22"/>
        </w:rPr>
        <w:t>Te</w:t>
      </w:r>
      <w:r w:rsidR="000F21A9" w:rsidRPr="00182933">
        <w:rPr>
          <w:rFonts w:ascii="Cambria" w:eastAsia="Calibri" w:hAnsi="Cambria" w:cs="Calibri"/>
          <w:spacing w:val="2"/>
          <w:sz w:val="22"/>
          <w:szCs w:val="22"/>
        </w:rPr>
        <w:t>l</w:t>
      </w:r>
      <w:r w:rsidR="000F21A9" w:rsidRPr="00182933">
        <w:rPr>
          <w:rFonts w:ascii="Cambria" w:eastAsia="Calibri" w:hAnsi="Cambria" w:cs="Calibri"/>
          <w:spacing w:val="-1"/>
          <w:sz w:val="22"/>
          <w:szCs w:val="22"/>
        </w:rPr>
        <w:t>e</w:t>
      </w:r>
      <w:r w:rsidR="000F21A9" w:rsidRPr="00182933">
        <w:rPr>
          <w:rFonts w:ascii="Cambria" w:eastAsia="Calibri" w:hAnsi="Cambria" w:cs="Calibri"/>
          <w:spacing w:val="1"/>
          <w:sz w:val="22"/>
          <w:szCs w:val="22"/>
        </w:rPr>
        <w:t>ph</w:t>
      </w:r>
      <w:r w:rsidR="000F21A9" w:rsidRPr="00182933">
        <w:rPr>
          <w:rFonts w:ascii="Cambria" w:eastAsia="Calibri" w:hAnsi="Cambria" w:cs="Calibri"/>
          <w:sz w:val="22"/>
          <w:szCs w:val="22"/>
        </w:rPr>
        <w:t>o</w:t>
      </w:r>
      <w:r w:rsidR="000F21A9" w:rsidRPr="00182933">
        <w:rPr>
          <w:rFonts w:ascii="Cambria" w:eastAsia="Calibri" w:hAnsi="Cambria" w:cs="Calibri"/>
          <w:spacing w:val="1"/>
          <w:sz w:val="22"/>
          <w:szCs w:val="22"/>
        </w:rPr>
        <w:t>n</w:t>
      </w:r>
      <w:r w:rsidR="000F21A9" w:rsidRPr="00182933">
        <w:rPr>
          <w:rFonts w:ascii="Cambria" w:eastAsia="Calibri" w:hAnsi="Cambria" w:cs="Calibri"/>
          <w:sz w:val="22"/>
          <w:szCs w:val="22"/>
        </w:rPr>
        <w:t xml:space="preserve">e         </w:t>
      </w:r>
      <w:proofErr w:type="gramStart"/>
      <w:r w:rsidR="000F21A9" w:rsidRPr="00182933">
        <w:rPr>
          <w:rFonts w:ascii="Cambria" w:eastAsia="Calibri" w:hAnsi="Cambria" w:cs="Calibri"/>
          <w:sz w:val="22"/>
          <w:szCs w:val="22"/>
        </w:rPr>
        <w:t xml:space="preserve">  </w:t>
      </w:r>
      <w:r w:rsidR="000F21A9" w:rsidRPr="00182933">
        <w:rPr>
          <w:rFonts w:ascii="Cambria" w:eastAsia="Calibri" w:hAnsi="Cambria" w:cs="Calibri"/>
          <w:sz w:val="22"/>
          <w:szCs w:val="22"/>
        </w:rPr>
        <w:t>:</w:t>
      </w:r>
      <w:proofErr w:type="gramEnd"/>
    </w:p>
    <w:p w14:paraId="4D4D657C" w14:textId="230DC3D2" w:rsidR="00E275BE" w:rsidRPr="00182933" w:rsidRDefault="000F21A9" w:rsidP="006C1E6A">
      <w:pPr>
        <w:spacing w:line="240" w:lineRule="exact"/>
        <w:rPr>
          <w:rFonts w:ascii="Cambria" w:eastAsia="Calibri" w:hAnsi="Cambria" w:cs="Calibri"/>
          <w:sz w:val="22"/>
          <w:szCs w:val="22"/>
        </w:rPr>
      </w:pPr>
      <w:r w:rsidRPr="00182933">
        <w:rPr>
          <w:rFonts w:ascii="Cambria" w:eastAsia="Calibri" w:hAnsi="Cambria" w:cs="Calibri"/>
          <w:spacing w:val="1"/>
          <w:position w:val="1"/>
          <w:sz w:val="22"/>
          <w:szCs w:val="22"/>
        </w:rPr>
        <w:t>E</w:t>
      </w:r>
      <w:r w:rsidRPr="00182933">
        <w:rPr>
          <w:rFonts w:ascii="Cambria" w:eastAsia="Calibri" w:hAnsi="Cambria" w:cs="Calibri"/>
          <w:spacing w:val="-1"/>
          <w:position w:val="1"/>
          <w:sz w:val="22"/>
          <w:szCs w:val="22"/>
        </w:rPr>
        <w:t>-m</w:t>
      </w:r>
      <w:r w:rsidRPr="00182933">
        <w:rPr>
          <w:rFonts w:ascii="Cambria" w:eastAsia="Calibri" w:hAnsi="Cambria" w:cs="Calibri"/>
          <w:position w:val="1"/>
          <w:sz w:val="22"/>
          <w:szCs w:val="22"/>
        </w:rPr>
        <w:t>ail</w:t>
      </w:r>
      <w:r w:rsidRPr="00182933">
        <w:rPr>
          <w:rFonts w:ascii="Cambria" w:eastAsia="Calibri" w:hAnsi="Cambria" w:cs="Calibri"/>
          <w:spacing w:val="-4"/>
          <w:position w:val="1"/>
          <w:sz w:val="22"/>
          <w:szCs w:val="22"/>
        </w:rPr>
        <w:t xml:space="preserve"> </w:t>
      </w:r>
      <w:r w:rsidRPr="00182933">
        <w:rPr>
          <w:rFonts w:ascii="Cambria" w:eastAsia="Calibri" w:hAnsi="Cambria" w:cs="Calibri"/>
          <w:position w:val="1"/>
          <w:sz w:val="22"/>
          <w:szCs w:val="22"/>
        </w:rPr>
        <w:t>/</w:t>
      </w:r>
      <w:r w:rsidRPr="00182933">
        <w:rPr>
          <w:rFonts w:ascii="Cambria" w:eastAsia="Calibri" w:hAnsi="Cambria" w:cs="Calibri"/>
          <w:spacing w:val="-1"/>
          <w:position w:val="1"/>
          <w:sz w:val="22"/>
          <w:szCs w:val="22"/>
        </w:rPr>
        <w:t xml:space="preserve"> </w:t>
      </w:r>
      <w:r w:rsidRPr="00182933">
        <w:rPr>
          <w:rFonts w:ascii="Cambria" w:eastAsia="Calibri" w:hAnsi="Cambria" w:cs="Calibri"/>
          <w:position w:val="1"/>
          <w:sz w:val="22"/>
          <w:szCs w:val="22"/>
        </w:rPr>
        <w:t>O</w:t>
      </w:r>
      <w:r w:rsidRPr="00182933">
        <w:rPr>
          <w:rFonts w:ascii="Cambria" w:eastAsia="Calibri" w:hAnsi="Cambria" w:cs="Calibri"/>
          <w:spacing w:val="2"/>
          <w:position w:val="1"/>
          <w:sz w:val="22"/>
          <w:szCs w:val="22"/>
        </w:rPr>
        <w:t>R</w:t>
      </w:r>
      <w:r w:rsidRPr="00182933">
        <w:rPr>
          <w:rFonts w:ascii="Cambria" w:eastAsia="Calibri" w:hAnsi="Cambria" w:cs="Calibri"/>
          <w:position w:val="1"/>
          <w:sz w:val="22"/>
          <w:szCs w:val="22"/>
        </w:rPr>
        <w:t>CID</w:t>
      </w:r>
      <w:r w:rsidR="006C1E6A">
        <w:rPr>
          <w:rFonts w:ascii="Cambria" w:eastAsia="Calibri" w:hAnsi="Cambria" w:cs="Calibri"/>
          <w:position w:val="1"/>
          <w:sz w:val="22"/>
          <w:szCs w:val="22"/>
        </w:rPr>
        <w:tab/>
      </w:r>
      <w:r w:rsidRPr="00182933">
        <w:rPr>
          <w:rFonts w:ascii="Cambria" w:eastAsia="Calibri" w:hAnsi="Cambria" w:cs="Calibri"/>
          <w:position w:val="1"/>
          <w:sz w:val="22"/>
          <w:szCs w:val="22"/>
        </w:rPr>
        <w:t>:</w:t>
      </w:r>
    </w:p>
    <w:p w14:paraId="2D3B2C40" w14:textId="77777777" w:rsidR="00E275BE" w:rsidRPr="00182933" w:rsidRDefault="00E275BE">
      <w:pPr>
        <w:spacing w:before="1" w:line="120" w:lineRule="exact"/>
        <w:rPr>
          <w:rFonts w:ascii="Cambria" w:hAnsi="Cambria"/>
          <w:sz w:val="22"/>
          <w:szCs w:val="22"/>
        </w:rPr>
      </w:pPr>
    </w:p>
    <w:p w14:paraId="4C8A6D10" w14:textId="77777777" w:rsidR="00E275BE" w:rsidRPr="00182933" w:rsidRDefault="00E275BE">
      <w:pPr>
        <w:spacing w:line="140" w:lineRule="exact"/>
        <w:rPr>
          <w:rFonts w:ascii="Cambria" w:hAnsi="Cambria"/>
          <w:sz w:val="22"/>
          <w:szCs w:val="22"/>
        </w:rPr>
      </w:pPr>
    </w:p>
    <w:p w14:paraId="7586E47D" w14:textId="77777777" w:rsidR="00E275BE" w:rsidRPr="00182933" w:rsidRDefault="00E275BE">
      <w:pPr>
        <w:spacing w:line="200" w:lineRule="exact"/>
        <w:rPr>
          <w:rFonts w:ascii="Cambria" w:hAnsi="Cambria"/>
        </w:rPr>
      </w:pPr>
    </w:p>
    <w:p w14:paraId="34FDE3A2" w14:textId="77777777" w:rsidR="006C1E6A" w:rsidRDefault="006C1E6A" w:rsidP="006C1E6A">
      <w:pPr>
        <w:spacing w:before="19"/>
        <w:ind w:right="2637"/>
        <w:jc w:val="both"/>
        <w:rPr>
          <w:rFonts w:ascii="Cambria" w:hAnsi="Cambria"/>
        </w:rPr>
      </w:pPr>
    </w:p>
    <w:p w14:paraId="4671A6CE" w14:textId="621E06F6" w:rsidR="00E275BE" w:rsidRPr="000F21A9" w:rsidRDefault="000F21A9" w:rsidP="006C1E6A">
      <w:pPr>
        <w:spacing w:before="19"/>
        <w:ind w:right="2637"/>
        <w:jc w:val="both"/>
        <w:rPr>
          <w:rFonts w:ascii="Cambria" w:eastAsia="Calibri" w:hAnsi="Cambria" w:cs="Calibri"/>
        </w:rPr>
      </w:pPr>
      <w:r w:rsidRPr="000F21A9">
        <w:rPr>
          <w:rFonts w:ascii="Cambria" w:eastAsia="Calibri" w:hAnsi="Cambria" w:cs="Calibri"/>
        </w:rPr>
        <w:t>As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corr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p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nd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g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au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or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on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b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alf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f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ll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au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or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,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 xml:space="preserve">I 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cc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p</w:t>
      </w:r>
      <w:r w:rsidRPr="000F21A9">
        <w:rPr>
          <w:rFonts w:ascii="Cambria" w:eastAsia="Calibri" w:hAnsi="Cambria" w:cs="Calibri"/>
        </w:rPr>
        <w:t>t,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an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und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rt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ke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th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;</w:t>
      </w:r>
    </w:p>
    <w:p w14:paraId="07DA0FC2" w14:textId="0B1296A5" w:rsidR="00E275BE" w:rsidRPr="000F21A9" w:rsidRDefault="000F21A9" w:rsidP="006C1E6A">
      <w:pPr>
        <w:ind w:right="4117"/>
        <w:jc w:val="both"/>
        <w:rPr>
          <w:rFonts w:ascii="Cambria" w:eastAsia="Calibri" w:hAnsi="Cambria" w:cs="Calibri"/>
        </w:rPr>
      </w:pP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 xml:space="preserve">. 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rticle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p</w:t>
      </w:r>
      <w:r w:rsidRPr="000F21A9">
        <w:rPr>
          <w:rFonts w:ascii="Cambria" w:eastAsia="Calibri" w:hAnsi="Cambria" w:cs="Calibri"/>
        </w:rPr>
        <w:t>r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ted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is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th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rigin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l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work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f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th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au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or(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)</w:t>
      </w:r>
      <w:r w:rsidRPr="000F21A9">
        <w:rPr>
          <w:rFonts w:ascii="Cambria" w:eastAsia="Calibri" w:hAnsi="Cambria" w:cs="Calibri"/>
        </w:rPr>
        <w:t>;</w:t>
      </w:r>
    </w:p>
    <w:p w14:paraId="539B2C70" w14:textId="77777777" w:rsidR="00E275BE" w:rsidRPr="000F21A9" w:rsidRDefault="00E275BE">
      <w:pPr>
        <w:spacing w:before="1" w:line="120" w:lineRule="exact"/>
        <w:rPr>
          <w:rFonts w:ascii="Cambria" w:hAnsi="Cambria"/>
          <w:sz w:val="12"/>
          <w:szCs w:val="12"/>
        </w:rPr>
      </w:pPr>
    </w:p>
    <w:p w14:paraId="0304AFEA" w14:textId="77777777" w:rsidR="00E275BE" w:rsidRPr="000F21A9" w:rsidRDefault="000F21A9" w:rsidP="006C1E6A">
      <w:pPr>
        <w:ind w:right="767"/>
        <w:jc w:val="both"/>
        <w:rPr>
          <w:rFonts w:ascii="Cambria" w:eastAsia="Calibri" w:hAnsi="Cambria" w:cs="Calibri"/>
        </w:rPr>
      </w:pPr>
      <w:r w:rsidRPr="000F21A9">
        <w:rPr>
          <w:rFonts w:ascii="Cambria" w:eastAsia="Calibri" w:hAnsi="Cambria" w:cs="Calibri"/>
        </w:rPr>
        <w:t>b</w:t>
      </w:r>
      <w:r w:rsidRPr="000F21A9">
        <w:rPr>
          <w:rFonts w:ascii="Cambria" w:eastAsia="Calibri" w:hAnsi="Cambria" w:cs="Calibri"/>
        </w:rPr>
        <w:t xml:space="preserve">. 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All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au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ors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v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p</w:t>
      </w:r>
      <w:r w:rsidRPr="000F21A9">
        <w:rPr>
          <w:rFonts w:ascii="Cambria" w:eastAsia="Calibri" w:hAnsi="Cambria" w:cs="Calibri"/>
        </w:rPr>
        <w:t>artici</w:t>
      </w:r>
      <w:r w:rsidRPr="000F21A9">
        <w:rPr>
          <w:rFonts w:ascii="Cambria" w:eastAsia="Calibri" w:hAnsi="Cambria" w:cs="Calibri"/>
        </w:rPr>
        <w:t>p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th</w:t>
      </w:r>
      <w:r w:rsidRPr="000F21A9">
        <w:rPr>
          <w:rFonts w:ascii="Cambria" w:eastAsia="Calibri" w:hAnsi="Cambria" w:cs="Calibri"/>
        </w:rPr>
        <w:t>is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st</w:t>
      </w:r>
      <w:r w:rsidRPr="000F21A9">
        <w:rPr>
          <w:rFonts w:ascii="Cambria" w:eastAsia="Calibri" w:hAnsi="Cambria" w:cs="Calibri"/>
        </w:rPr>
        <w:t>ud</w:t>
      </w:r>
      <w:r w:rsidRPr="000F21A9">
        <w:rPr>
          <w:rFonts w:ascii="Cambria" w:eastAsia="Calibri" w:hAnsi="Cambria" w:cs="Calibri"/>
        </w:rPr>
        <w:t>y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nd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v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du</w:t>
      </w:r>
      <w:r w:rsidRPr="000F21A9">
        <w:rPr>
          <w:rFonts w:ascii="Cambria" w:eastAsia="Calibri" w:hAnsi="Cambria" w:cs="Calibri"/>
        </w:rPr>
        <w:t>ally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an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v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k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ll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r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p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b</w:t>
      </w:r>
      <w:r w:rsidRPr="000F21A9">
        <w:rPr>
          <w:rFonts w:ascii="Cambria" w:eastAsia="Calibri" w:hAnsi="Cambria" w:cs="Calibri"/>
        </w:rPr>
        <w:t>ility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for</w:t>
      </w:r>
      <w:r w:rsidRPr="000F21A9">
        <w:rPr>
          <w:rFonts w:ascii="Cambria" w:eastAsia="Calibri" w:hAnsi="Cambria" w:cs="Calibri"/>
        </w:rPr>
        <w:t xml:space="preserve"> th</w:t>
      </w:r>
      <w:r w:rsidRPr="000F21A9">
        <w:rPr>
          <w:rFonts w:ascii="Cambria" w:eastAsia="Calibri" w:hAnsi="Cambria" w:cs="Calibri"/>
        </w:rPr>
        <w:t>is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st</w:t>
      </w:r>
      <w:r w:rsidRPr="000F21A9">
        <w:rPr>
          <w:rFonts w:ascii="Cambria" w:eastAsia="Calibri" w:hAnsi="Cambria" w:cs="Calibri"/>
        </w:rPr>
        <w:t>ud</w:t>
      </w:r>
      <w:r w:rsidRPr="000F21A9">
        <w:rPr>
          <w:rFonts w:ascii="Cambria" w:eastAsia="Calibri" w:hAnsi="Cambria" w:cs="Calibri"/>
        </w:rPr>
        <w:t>y</w:t>
      </w:r>
    </w:p>
    <w:p w14:paraId="65DD54B6" w14:textId="77777777" w:rsidR="00E275BE" w:rsidRPr="000F21A9" w:rsidRDefault="00E275BE">
      <w:pPr>
        <w:spacing w:before="1" w:line="120" w:lineRule="exact"/>
        <w:rPr>
          <w:rFonts w:ascii="Cambria" w:hAnsi="Cambria"/>
          <w:sz w:val="12"/>
          <w:szCs w:val="12"/>
        </w:rPr>
      </w:pPr>
    </w:p>
    <w:p w14:paraId="7707A681" w14:textId="69F8AFE3" w:rsidR="00E275BE" w:rsidRPr="000F21A9" w:rsidRDefault="000F21A9" w:rsidP="006C1E6A">
      <w:pPr>
        <w:ind w:right="92"/>
        <w:jc w:val="both"/>
        <w:rPr>
          <w:rFonts w:ascii="Cambria" w:eastAsia="Calibri" w:hAnsi="Cambria" w:cs="Calibri"/>
        </w:rPr>
      </w:pPr>
      <w:r w:rsidRPr="000F21A9">
        <w:rPr>
          <w:rFonts w:ascii="Cambria" w:eastAsia="Calibri" w:hAnsi="Cambria" w:cs="Calibri"/>
        </w:rPr>
        <w:t xml:space="preserve">c.  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v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r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c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v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u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ority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f</w:t>
      </w:r>
      <w:r w:rsidRPr="000F21A9">
        <w:rPr>
          <w:rFonts w:ascii="Cambria" w:eastAsia="Calibri" w:hAnsi="Cambria" w:cs="Calibri"/>
        </w:rPr>
        <w:t>r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m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all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u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ors of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p</w:t>
      </w:r>
      <w:r w:rsidRPr="000F21A9">
        <w:rPr>
          <w:rFonts w:ascii="Cambria" w:eastAsia="Calibri" w:hAnsi="Cambria" w:cs="Calibri"/>
        </w:rPr>
        <w:t>r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sen</w:t>
      </w:r>
      <w:r w:rsidRPr="000F21A9">
        <w:rPr>
          <w:rFonts w:ascii="Cambria" w:eastAsia="Calibri" w:hAnsi="Cambria" w:cs="Calibri"/>
        </w:rPr>
        <w:t>ted article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to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tr</w:t>
      </w:r>
      <w:r w:rsidRPr="000F21A9">
        <w:rPr>
          <w:rFonts w:ascii="Cambria" w:eastAsia="Calibri" w:hAnsi="Cambria" w:cs="Calibri"/>
        </w:rPr>
        <w:t>an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f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r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all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f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cial rig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ts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to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 xml:space="preserve">e </w:t>
      </w:r>
      <w:proofErr w:type="spellStart"/>
      <w:r w:rsidR="006C1E6A" w:rsidRPr="000F21A9">
        <w:rPr>
          <w:rFonts w:ascii="Cambria" w:eastAsia="Calibri" w:hAnsi="Cambria" w:cs="Calibri"/>
        </w:rPr>
        <w:t>Atma</w:t>
      </w:r>
      <w:proofErr w:type="spellEnd"/>
      <w:r w:rsidR="006C1E6A" w:rsidRPr="000F21A9">
        <w:rPr>
          <w:rFonts w:ascii="Cambria" w:eastAsia="Calibri" w:hAnsi="Cambria" w:cs="Calibri"/>
        </w:rPr>
        <w:t xml:space="preserve"> Jaya</w:t>
      </w:r>
      <w:r w:rsidRPr="000F21A9">
        <w:rPr>
          <w:rFonts w:ascii="Cambria" w:eastAsia="Calibri" w:hAnsi="Cambria" w:cs="Calibri"/>
        </w:rPr>
        <w:t xml:space="preserve"> </w:t>
      </w:r>
      <w:r w:rsidR="006C1E6A" w:rsidRPr="000F21A9">
        <w:rPr>
          <w:rFonts w:ascii="Cambria" w:eastAsia="Calibri" w:hAnsi="Cambria" w:cs="Calibri"/>
        </w:rPr>
        <w:t xml:space="preserve">Publishing </w:t>
      </w:r>
      <w:r w:rsidRPr="000F21A9">
        <w:rPr>
          <w:rFonts w:ascii="Cambria" w:eastAsia="Calibri" w:hAnsi="Cambria" w:cs="Calibri"/>
        </w:rPr>
        <w:t>C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m</w:t>
      </w:r>
      <w:r w:rsidRPr="000F21A9">
        <w:rPr>
          <w:rFonts w:ascii="Cambria" w:eastAsia="Calibri" w:hAnsi="Cambria" w:cs="Calibri"/>
        </w:rPr>
        <w:t>p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y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to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m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k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com</w:t>
      </w:r>
      <w:r w:rsidRPr="000F21A9">
        <w:rPr>
          <w:rFonts w:ascii="Cambria" w:eastAsia="Calibri" w:hAnsi="Cambria" w:cs="Calibri"/>
        </w:rPr>
        <w:t>m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me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 xml:space="preserve">s 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in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f</w:t>
      </w:r>
      <w:r w:rsidRPr="000F21A9">
        <w:rPr>
          <w:rFonts w:ascii="Cambria" w:eastAsia="Calibri" w:hAnsi="Cambria" w:cs="Calibri"/>
        </w:rPr>
        <w:t>orm,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w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ll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b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r</w:t>
      </w:r>
      <w:r w:rsidRPr="000F21A9">
        <w:rPr>
          <w:rFonts w:ascii="Cambria" w:eastAsia="Calibri" w:hAnsi="Cambria" w:cs="Calibri"/>
        </w:rPr>
        <w:t>es</w:t>
      </w:r>
      <w:r w:rsidRPr="000F21A9">
        <w:rPr>
          <w:rFonts w:ascii="Cambria" w:eastAsia="Calibri" w:hAnsi="Cambria" w:cs="Calibri"/>
        </w:rPr>
        <w:t>p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b</w:t>
      </w:r>
      <w:r w:rsidRPr="000F21A9">
        <w:rPr>
          <w:rFonts w:ascii="Cambria" w:eastAsia="Calibri" w:hAnsi="Cambria" w:cs="Calibri"/>
        </w:rPr>
        <w:t>l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f</w:t>
      </w:r>
      <w:r w:rsidRPr="000F21A9">
        <w:rPr>
          <w:rFonts w:ascii="Cambria" w:eastAsia="Calibri" w:hAnsi="Cambria" w:cs="Calibri"/>
        </w:rPr>
        <w:t>or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y r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l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v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pu</w:t>
      </w:r>
      <w:r w:rsidRPr="000F21A9">
        <w:rPr>
          <w:rFonts w:ascii="Cambria" w:eastAsia="Calibri" w:hAnsi="Cambria" w:cs="Calibri"/>
        </w:rPr>
        <w:t>tes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th</w:t>
      </w:r>
      <w:r w:rsidRPr="000F21A9">
        <w:rPr>
          <w:rFonts w:ascii="Cambria" w:eastAsia="Calibri" w:hAnsi="Cambria" w:cs="Calibri"/>
        </w:rPr>
        <w:t>at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may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r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m</w:t>
      </w:r>
      <w:r w:rsidRPr="000F21A9">
        <w:rPr>
          <w:rFonts w:ascii="Cambria" w:eastAsia="Calibri" w:hAnsi="Cambria" w:cs="Calibri"/>
        </w:rPr>
        <w:t>ay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ot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ari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;</w:t>
      </w:r>
    </w:p>
    <w:p w14:paraId="7B8B9247" w14:textId="77777777" w:rsidR="00E275BE" w:rsidRPr="000F21A9" w:rsidRDefault="00E275BE">
      <w:pPr>
        <w:spacing w:before="1" w:line="120" w:lineRule="exact"/>
        <w:rPr>
          <w:rFonts w:ascii="Cambria" w:hAnsi="Cambria"/>
          <w:sz w:val="12"/>
          <w:szCs w:val="12"/>
        </w:rPr>
      </w:pPr>
    </w:p>
    <w:p w14:paraId="3477B1E5" w14:textId="77777777" w:rsidR="00E275BE" w:rsidRPr="000F21A9" w:rsidRDefault="000F21A9" w:rsidP="006C1E6A">
      <w:pPr>
        <w:ind w:right="2604"/>
        <w:jc w:val="both"/>
        <w:rPr>
          <w:rFonts w:ascii="Cambria" w:eastAsia="Calibri" w:hAnsi="Cambria" w:cs="Calibri"/>
        </w:rPr>
      </w:pP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 xml:space="preserve">. 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All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au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ors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v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ee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an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app</w:t>
      </w:r>
      <w:r w:rsidRPr="000F21A9">
        <w:rPr>
          <w:rFonts w:ascii="Cambria" w:eastAsia="Calibri" w:hAnsi="Cambria" w:cs="Calibri"/>
        </w:rPr>
        <w:t>r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ve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th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final</w:t>
      </w:r>
      <w:r w:rsidRPr="000F21A9">
        <w:rPr>
          <w:rFonts w:ascii="Cambria" w:eastAsia="Calibri" w:hAnsi="Cambria" w:cs="Calibri"/>
        </w:rPr>
        <w:t xml:space="preserve"> ve</w:t>
      </w:r>
      <w:r w:rsidRPr="000F21A9">
        <w:rPr>
          <w:rFonts w:ascii="Cambria" w:eastAsia="Calibri" w:hAnsi="Cambria" w:cs="Calibri"/>
        </w:rPr>
        <w:t>r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ion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f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th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article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p</w:t>
      </w:r>
      <w:r w:rsidRPr="000F21A9">
        <w:rPr>
          <w:rFonts w:ascii="Cambria" w:eastAsia="Calibri" w:hAnsi="Cambria" w:cs="Calibri"/>
        </w:rPr>
        <w:t>r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se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ted;</w:t>
      </w:r>
    </w:p>
    <w:p w14:paraId="6EF05AA8" w14:textId="77777777" w:rsidR="00E275BE" w:rsidRPr="000F21A9" w:rsidRDefault="00E275BE">
      <w:pPr>
        <w:spacing w:before="1" w:line="120" w:lineRule="exact"/>
        <w:rPr>
          <w:rFonts w:ascii="Cambria" w:hAnsi="Cambria"/>
          <w:sz w:val="12"/>
          <w:szCs w:val="12"/>
        </w:rPr>
      </w:pPr>
    </w:p>
    <w:p w14:paraId="15D2CF47" w14:textId="77777777" w:rsidR="00E275BE" w:rsidRPr="000F21A9" w:rsidRDefault="000F21A9" w:rsidP="006C1E6A">
      <w:pPr>
        <w:ind w:right="84"/>
        <w:jc w:val="both"/>
        <w:rPr>
          <w:rFonts w:ascii="Cambria" w:eastAsia="Calibri" w:hAnsi="Cambria" w:cs="Calibri"/>
        </w:rPr>
      </w:pP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. 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-m</w:t>
      </w:r>
      <w:r w:rsidRPr="000F21A9">
        <w:rPr>
          <w:rFonts w:ascii="Cambria" w:eastAsia="Calibri" w:hAnsi="Cambria" w:cs="Calibri"/>
        </w:rPr>
        <w:t>ail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u</w:t>
      </w:r>
      <w:r w:rsidRPr="000F21A9">
        <w:rPr>
          <w:rFonts w:ascii="Cambria" w:eastAsia="Calibri" w:hAnsi="Cambria" w:cs="Calibri"/>
        </w:rPr>
        <w:t>p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to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ti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u</w:t>
      </w:r>
      <w:r w:rsidRPr="000F21A9">
        <w:rPr>
          <w:rFonts w:ascii="Cambria" w:eastAsia="Calibri" w:hAnsi="Cambria" w:cs="Calibri"/>
        </w:rPr>
        <w:t>ti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 xml:space="preserve"> </w:t>
      </w:r>
      <w:proofErr w:type="spellStart"/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f</w:t>
      </w:r>
      <w:r w:rsidRPr="000F21A9">
        <w:rPr>
          <w:rFonts w:ascii="Cambria" w:eastAsia="Calibri" w:hAnsi="Cambria" w:cs="Calibri"/>
        </w:rPr>
        <w:t>orma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io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s</w:t>
      </w:r>
      <w:proofErr w:type="spellEnd"/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f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all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u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ors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v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b</w:t>
      </w:r>
      <w:r w:rsidRPr="000F21A9">
        <w:rPr>
          <w:rFonts w:ascii="Cambria" w:eastAsia="Calibri" w:hAnsi="Cambria" w:cs="Calibri"/>
        </w:rPr>
        <w:t>ee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ter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in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line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Su</w:t>
      </w:r>
      <w:r w:rsidRPr="000F21A9">
        <w:rPr>
          <w:rFonts w:ascii="Cambria" w:eastAsia="Calibri" w:hAnsi="Cambria" w:cs="Calibri"/>
        </w:rPr>
        <w:t>b</w:t>
      </w:r>
      <w:r w:rsidRPr="000F21A9">
        <w:rPr>
          <w:rFonts w:ascii="Cambria" w:eastAsia="Calibri" w:hAnsi="Cambria" w:cs="Calibri"/>
        </w:rPr>
        <w:t>m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ion a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v</w:t>
      </w:r>
      <w:r w:rsidRPr="000F21A9">
        <w:rPr>
          <w:rFonts w:ascii="Cambria" w:eastAsia="Calibri" w:hAnsi="Cambria" w:cs="Calibri"/>
        </w:rPr>
        <w:t>al</w:t>
      </w:r>
      <w:r w:rsidRPr="000F21A9">
        <w:rPr>
          <w:rFonts w:ascii="Cambria" w:eastAsia="Calibri" w:hAnsi="Cambria" w:cs="Calibri"/>
        </w:rPr>
        <w:t>u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ion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y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te</w:t>
      </w:r>
      <w:r w:rsidRPr="000F21A9">
        <w:rPr>
          <w:rFonts w:ascii="Cambria" w:eastAsia="Calibri" w:hAnsi="Cambria" w:cs="Calibri"/>
        </w:rPr>
        <w:t>m</w:t>
      </w:r>
      <w:r w:rsidRPr="000F21A9">
        <w:rPr>
          <w:rFonts w:ascii="Cambria" w:eastAsia="Calibri" w:hAnsi="Cambria" w:cs="Calibri"/>
        </w:rPr>
        <w:t>.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ac</w:t>
      </w:r>
      <w:r w:rsidRPr="000F21A9">
        <w:rPr>
          <w:rFonts w:ascii="Cambria" w:eastAsia="Calibri" w:hAnsi="Cambria" w:cs="Calibri"/>
        </w:rPr>
        <w:t>k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w</w:t>
      </w:r>
      <w:r w:rsidRPr="000F21A9">
        <w:rPr>
          <w:rFonts w:ascii="Cambria" w:eastAsia="Calibri" w:hAnsi="Cambria" w:cs="Calibri"/>
        </w:rPr>
        <w:t>l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>ge 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at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ca</w:t>
      </w:r>
      <w:r w:rsidRPr="000F21A9">
        <w:rPr>
          <w:rFonts w:ascii="Cambria" w:eastAsia="Calibri" w:hAnsi="Cambria" w:cs="Calibri"/>
        </w:rPr>
        <w:t>nn</w:t>
      </w:r>
      <w:r w:rsidRPr="000F21A9">
        <w:rPr>
          <w:rFonts w:ascii="Cambria" w:eastAsia="Calibri" w:hAnsi="Cambria" w:cs="Calibri"/>
        </w:rPr>
        <w:t>ot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r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q</w:t>
      </w:r>
      <w:r w:rsidRPr="000F21A9">
        <w:rPr>
          <w:rFonts w:ascii="Cambria" w:eastAsia="Calibri" w:hAnsi="Cambria" w:cs="Calibri"/>
        </w:rPr>
        <w:t>ues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y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w</w:t>
      </w:r>
      <w:r w:rsidRPr="000F21A9">
        <w:rPr>
          <w:rFonts w:ascii="Cambria" w:eastAsia="Calibri" w:hAnsi="Cambria" w:cs="Calibri"/>
        </w:rPr>
        <w:t>it</w:t>
      </w:r>
      <w:r w:rsidRPr="000F21A9">
        <w:rPr>
          <w:rFonts w:ascii="Cambria" w:eastAsia="Calibri" w:hAnsi="Cambria" w:cs="Calibri"/>
        </w:rPr>
        <w:t>hd</w:t>
      </w:r>
      <w:r w:rsidRPr="000F21A9">
        <w:rPr>
          <w:rFonts w:ascii="Cambria" w:eastAsia="Calibri" w:hAnsi="Cambria" w:cs="Calibri"/>
        </w:rPr>
        <w:t>ra</w:t>
      </w:r>
      <w:r w:rsidRPr="000F21A9">
        <w:rPr>
          <w:rFonts w:ascii="Cambria" w:eastAsia="Calibri" w:hAnsi="Cambria" w:cs="Calibri"/>
        </w:rPr>
        <w:t>w</w:t>
      </w:r>
      <w:r w:rsidRPr="000F21A9">
        <w:rPr>
          <w:rFonts w:ascii="Cambria" w:eastAsia="Calibri" w:hAnsi="Cambria" w:cs="Calibri"/>
        </w:rPr>
        <w:t>al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w</w:t>
      </w:r>
      <w:r w:rsidRPr="000F21A9">
        <w:rPr>
          <w:rFonts w:ascii="Cambria" w:eastAsia="Calibri" w:hAnsi="Cambria" w:cs="Calibri"/>
        </w:rPr>
        <w:t>it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u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pp</w:t>
      </w:r>
      <w:r w:rsidRPr="000F21A9">
        <w:rPr>
          <w:rFonts w:ascii="Cambria" w:eastAsia="Calibri" w:hAnsi="Cambria" w:cs="Calibri"/>
        </w:rPr>
        <w:t>r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v</w:t>
      </w:r>
      <w:r w:rsidRPr="000F21A9">
        <w:rPr>
          <w:rFonts w:ascii="Cambria" w:eastAsia="Calibri" w:hAnsi="Cambria" w:cs="Calibri"/>
        </w:rPr>
        <w:t>al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of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 xml:space="preserve">e 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>it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r.</w:t>
      </w:r>
    </w:p>
    <w:p w14:paraId="53668E2A" w14:textId="77777777" w:rsidR="00E275BE" w:rsidRPr="000F21A9" w:rsidRDefault="00E275BE">
      <w:pPr>
        <w:spacing w:before="1" w:line="120" w:lineRule="exact"/>
        <w:rPr>
          <w:rFonts w:ascii="Cambria" w:hAnsi="Cambria"/>
          <w:sz w:val="12"/>
          <w:szCs w:val="12"/>
        </w:rPr>
      </w:pPr>
    </w:p>
    <w:p w14:paraId="2068C404" w14:textId="77777777" w:rsidR="00E275BE" w:rsidRPr="000F21A9" w:rsidRDefault="000F21A9" w:rsidP="006C1E6A">
      <w:pPr>
        <w:ind w:right="2627"/>
        <w:jc w:val="both"/>
        <w:rPr>
          <w:rFonts w:ascii="Cambria" w:eastAsia="Calibri" w:hAnsi="Cambria" w:cs="Calibri"/>
        </w:rPr>
      </w:pPr>
      <w:r w:rsidRPr="000F21A9">
        <w:rPr>
          <w:rFonts w:ascii="Cambria" w:eastAsia="Calibri" w:hAnsi="Cambria" w:cs="Calibri"/>
        </w:rPr>
        <w:t>f</w:t>
      </w:r>
      <w:r w:rsidRPr="000F21A9">
        <w:rPr>
          <w:rFonts w:ascii="Cambria" w:eastAsia="Calibri" w:hAnsi="Cambria" w:cs="Calibri"/>
        </w:rPr>
        <w:t xml:space="preserve">.  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rtic</w:t>
      </w:r>
      <w:r w:rsidRPr="000F21A9">
        <w:rPr>
          <w:rFonts w:ascii="Cambria" w:eastAsia="Calibri" w:hAnsi="Cambria" w:cs="Calibri"/>
        </w:rPr>
        <w:t>l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as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ot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b</w:t>
      </w:r>
      <w:r w:rsidRPr="000F21A9">
        <w:rPr>
          <w:rFonts w:ascii="Cambria" w:eastAsia="Calibri" w:hAnsi="Cambria" w:cs="Calibri"/>
        </w:rPr>
        <w:t>ee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p</w:t>
      </w:r>
      <w:r w:rsidRPr="000F21A9">
        <w:rPr>
          <w:rFonts w:ascii="Cambria" w:eastAsia="Calibri" w:hAnsi="Cambria" w:cs="Calibri"/>
        </w:rPr>
        <w:t>ri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ted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el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ew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re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r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ot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ub</w:t>
      </w:r>
      <w:r w:rsidRPr="000F21A9">
        <w:rPr>
          <w:rFonts w:ascii="Cambria" w:eastAsia="Calibri" w:hAnsi="Cambria" w:cs="Calibri"/>
        </w:rPr>
        <w:t>m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ted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for</w:t>
      </w:r>
      <w:r w:rsidRPr="000F21A9">
        <w:rPr>
          <w:rFonts w:ascii="Cambria" w:eastAsia="Calibri" w:hAnsi="Cambria" w:cs="Calibri"/>
        </w:rPr>
        <w:t xml:space="preserve"> ev</w:t>
      </w:r>
      <w:r w:rsidRPr="000F21A9">
        <w:rPr>
          <w:rFonts w:ascii="Cambria" w:eastAsia="Calibri" w:hAnsi="Cambria" w:cs="Calibri"/>
        </w:rPr>
        <w:t>al</w:t>
      </w:r>
      <w:r w:rsidRPr="000F21A9">
        <w:rPr>
          <w:rFonts w:ascii="Cambria" w:eastAsia="Calibri" w:hAnsi="Cambria" w:cs="Calibri"/>
        </w:rPr>
        <w:t>u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ion</w:t>
      </w:r>
    </w:p>
    <w:p w14:paraId="6E34905D" w14:textId="77777777" w:rsidR="00E275BE" w:rsidRPr="000F21A9" w:rsidRDefault="00E275BE">
      <w:pPr>
        <w:spacing w:before="7" w:line="100" w:lineRule="exact"/>
        <w:rPr>
          <w:rFonts w:ascii="Cambria" w:hAnsi="Cambria"/>
          <w:sz w:val="11"/>
          <w:szCs w:val="11"/>
        </w:rPr>
      </w:pPr>
    </w:p>
    <w:p w14:paraId="7193217D" w14:textId="77777777" w:rsidR="00E275BE" w:rsidRPr="000F21A9" w:rsidRDefault="000F21A9" w:rsidP="006C1E6A">
      <w:pPr>
        <w:spacing w:line="240" w:lineRule="exact"/>
        <w:ind w:right="92"/>
        <w:jc w:val="both"/>
        <w:rPr>
          <w:rFonts w:ascii="Cambria" w:eastAsia="Calibri" w:hAnsi="Cambria" w:cs="Calibri"/>
        </w:rPr>
      </w:pPr>
      <w:r w:rsidRPr="000F21A9">
        <w:rPr>
          <w:rFonts w:ascii="Cambria" w:eastAsia="Calibri" w:hAnsi="Cambria" w:cs="Calibri"/>
        </w:rPr>
        <w:t xml:space="preserve">g.  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at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text,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f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g</w:t>
      </w:r>
      <w:r w:rsidRPr="000F21A9">
        <w:rPr>
          <w:rFonts w:ascii="Cambria" w:eastAsia="Calibri" w:hAnsi="Cambria" w:cs="Calibri"/>
        </w:rPr>
        <w:t>u</w:t>
      </w:r>
      <w:r w:rsidRPr="000F21A9">
        <w:rPr>
          <w:rFonts w:ascii="Cambria" w:eastAsia="Calibri" w:hAnsi="Cambria" w:cs="Calibri"/>
        </w:rPr>
        <w:t>r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>oc</w:t>
      </w:r>
      <w:r w:rsidRPr="000F21A9">
        <w:rPr>
          <w:rFonts w:ascii="Cambria" w:eastAsia="Calibri" w:hAnsi="Cambria" w:cs="Calibri"/>
        </w:rPr>
        <w:t>u</w:t>
      </w:r>
      <w:r w:rsidRPr="000F21A9">
        <w:rPr>
          <w:rFonts w:ascii="Cambria" w:eastAsia="Calibri" w:hAnsi="Cambria" w:cs="Calibri"/>
        </w:rPr>
        <w:t>me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ts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co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in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article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ot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f</w:t>
      </w:r>
      <w:r w:rsidRPr="000F21A9">
        <w:rPr>
          <w:rFonts w:ascii="Cambria" w:eastAsia="Calibri" w:hAnsi="Cambria" w:cs="Calibri"/>
        </w:rPr>
        <w:t>ri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ge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c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py</w:t>
      </w:r>
      <w:r w:rsidRPr="000F21A9">
        <w:rPr>
          <w:rFonts w:ascii="Cambria" w:eastAsia="Calibri" w:hAnsi="Cambria" w:cs="Calibri"/>
        </w:rPr>
        <w:t>rig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ts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of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ot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r </w:t>
      </w:r>
      <w:r w:rsidRPr="000F21A9">
        <w:rPr>
          <w:rFonts w:ascii="Cambria" w:eastAsia="Calibri" w:hAnsi="Cambria" w:cs="Calibri"/>
        </w:rPr>
        <w:t>p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r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.</w:t>
      </w:r>
    </w:p>
    <w:p w14:paraId="3478B338" w14:textId="77777777" w:rsidR="00E275BE" w:rsidRPr="000F21A9" w:rsidRDefault="00E275BE">
      <w:pPr>
        <w:spacing w:before="7" w:line="120" w:lineRule="exact"/>
        <w:rPr>
          <w:rFonts w:ascii="Cambria" w:hAnsi="Cambria"/>
          <w:sz w:val="12"/>
          <w:szCs w:val="12"/>
        </w:rPr>
      </w:pPr>
    </w:p>
    <w:p w14:paraId="536FB67E" w14:textId="77777777" w:rsidR="006C1E6A" w:rsidRPr="000F21A9" w:rsidRDefault="006C1E6A" w:rsidP="006C1E6A">
      <w:pPr>
        <w:ind w:right="89"/>
        <w:jc w:val="both"/>
        <w:rPr>
          <w:rFonts w:ascii="Cambria" w:eastAsia="Calibri" w:hAnsi="Cambria" w:cs="Calibri"/>
        </w:rPr>
      </w:pPr>
    </w:p>
    <w:p w14:paraId="15803A19" w14:textId="70704F1E" w:rsidR="00E275BE" w:rsidRPr="000F21A9" w:rsidRDefault="000F21A9" w:rsidP="006C1E6A">
      <w:pPr>
        <w:ind w:right="89"/>
        <w:jc w:val="both"/>
        <w:rPr>
          <w:rFonts w:ascii="Cambria" w:eastAsia="Calibri" w:hAnsi="Cambria" w:cs="Calibri"/>
        </w:rPr>
      </w:pPr>
      <w:r w:rsidRPr="000F21A9">
        <w:rPr>
          <w:rFonts w:ascii="Cambria" w:eastAsia="Calibri" w:hAnsi="Cambria" w:cs="Calibri"/>
        </w:rPr>
        <w:t>As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 xml:space="preserve"> </w:t>
      </w:r>
      <w:r w:rsidR="006C1E6A" w:rsidRPr="000F21A9">
        <w:rPr>
          <w:rFonts w:ascii="Cambria" w:eastAsia="Calibri" w:hAnsi="Cambria" w:cs="Calibri"/>
        </w:rPr>
        <w:t xml:space="preserve">corresponding 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u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or,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u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rt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ke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at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pub</w:t>
      </w:r>
      <w:r w:rsidRPr="000F21A9">
        <w:rPr>
          <w:rFonts w:ascii="Cambria" w:eastAsia="Calibri" w:hAnsi="Cambria" w:cs="Calibri"/>
        </w:rPr>
        <w:t>li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r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j</w:t>
      </w:r>
      <w:r w:rsidRPr="000F21A9">
        <w:rPr>
          <w:rFonts w:ascii="Cambria" w:eastAsia="Calibri" w:hAnsi="Cambria" w:cs="Calibri"/>
        </w:rPr>
        <w:t>ou</w:t>
      </w:r>
      <w:r w:rsidRPr="000F21A9">
        <w:rPr>
          <w:rFonts w:ascii="Cambria" w:eastAsia="Calibri" w:hAnsi="Cambria" w:cs="Calibri"/>
        </w:rPr>
        <w:t>r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al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>it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rs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ot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v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y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r</w:t>
      </w:r>
      <w:r w:rsidRPr="000F21A9">
        <w:rPr>
          <w:rFonts w:ascii="Cambria" w:eastAsia="Calibri" w:hAnsi="Cambria" w:cs="Calibri"/>
        </w:rPr>
        <w:t>es</w:t>
      </w:r>
      <w:r w:rsidRPr="000F21A9">
        <w:rPr>
          <w:rFonts w:ascii="Cambria" w:eastAsia="Calibri" w:hAnsi="Cambria" w:cs="Calibri"/>
        </w:rPr>
        <w:t>p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b</w:t>
      </w:r>
      <w:r w:rsidRPr="000F21A9">
        <w:rPr>
          <w:rFonts w:ascii="Cambria" w:eastAsia="Calibri" w:hAnsi="Cambria" w:cs="Calibri"/>
        </w:rPr>
        <w:t>ility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f</w:t>
      </w:r>
      <w:r w:rsidRPr="000F21A9">
        <w:rPr>
          <w:rFonts w:ascii="Cambria" w:eastAsia="Calibri" w:hAnsi="Cambria" w:cs="Calibri"/>
        </w:rPr>
        <w:t>or 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clai</w:t>
      </w:r>
      <w:r w:rsidRPr="000F21A9">
        <w:rPr>
          <w:rFonts w:ascii="Cambria" w:eastAsia="Calibri" w:hAnsi="Cambria" w:cs="Calibri"/>
        </w:rPr>
        <w:t>m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to</w:t>
      </w:r>
      <w:r w:rsidRPr="000F21A9">
        <w:rPr>
          <w:rFonts w:ascii="Cambria" w:eastAsia="Calibri" w:hAnsi="Cambria" w:cs="Calibri"/>
        </w:rPr>
        <w:t xml:space="preserve"> b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f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l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b</w:t>
      </w:r>
      <w:r w:rsidRPr="000F21A9">
        <w:rPr>
          <w:rFonts w:ascii="Cambria" w:eastAsia="Calibri" w:hAnsi="Cambria" w:cs="Calibri"/>
        </w:rPr>
        <w:t>y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ird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p</w:t>
      </w:r>
      <w:r w:rsidRPr="000F21A9">
        <w:rPr>
          <w:rFonts w:ascii="Cambria" w:eastAsia="Calibri" w:hAnsi="Cambria" w:cs="Calibri"/>
        </w:rPr>
        <w:t>arties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du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to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co</w:t>
      </w:r>
      <w:r w:rsidRPr="000F21A9">
        <w:rPr>
          <w:rFonts w:ascii="Cambria" w:eastAsia="Calibri" w:hAnsi="Cambria" w:cs="Calibri"/>
        </w:rPr>
        <w:t>py</w:t>
      </w:r>
      <w:r w:rsidRPr="000F21A9">
        <w:rPr>
          <w:rFonts w:ascii="Cambria" w:eastAsia="Calibri" w:hAnsi="Cambria" w:cs="Calibri"/>
        </w:rPr>
        <w:t>rig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f</w:t>
      </w:r>
      <w:r w:rsidRPr="000F21A9">
        <w:rPr>
          <w:rFonts w:ascii="Cambria" w:eastAsia="Calibri" w:hAnsi="Cambria" w:cs="Calibri"/>
        </w:rPr>
        <w:t>ri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g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m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d I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u</w:t>
      </w:r>
      <w:r w:rsidRPr="000F21A9">
        <w:rPr>
          <w:rFonts w:ascii="Cambria" w:eastAsia="Calibri" w:hAnsi="Cambria" w:cs="Calibri"/>
        </w:rPr>
        <w:t>m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all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r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p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b</w:t>
      </w:r>
      <w:r w:rsidRPr="000F21A9">
        <w:rPr>
          <w:rFonts w:ascii="Cambria" w:eastAsia="Calibri" w:hAnsi="Cambria" w:cs="Calibri"/>
        </w:rPr>
        <w:t>ility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In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dd</w:t>
      </w:r>
      <w:r w:rsidRPr="000F21A9">
        <w:rPr>
          <w:rFonts w:ascii="Cambria" w:eastAsia="Calibri" w:hAnsi="Cambria" w:cs="Calibri"/>
        </w:rPr>
        <w:t>iti</w:t>
      </w:r>
      <w:r w:rsidRPr="000F21A9">
        <w:rPr>
          <w:rFonts w:ascii="Cambria" w:eastAsia="Calibri" w:hAnsi="Cambria" w:cs="Calibri"/>
        </w:rPr>
        <w:t>on</w:t>
      </w:r>
      <w:r w:rsidRPr="000F21A9">
        <w:rPr>
          <w:rFonts w:ascii="Cambria" w:eastAsia="Calibri" w:hAnsi="Cambria" w:cs="Calibri"/>
        </w:rPr>
        <w:t>,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 xml:space="preserve">I 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clare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at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re are</w:t>
      </w:r>
      <w:r w:rsidRPr="000F21A9">
        <w:rPr>
          <w:rFonts w:ascii="Cambria" w:eastAsia="Calibri" w:hAnsi="Cambria" w:cs="Calibri"/>
        </w:rPr>
        <w:t xml:space="preserve"> n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cr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m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al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f</w:t>
      </w:r>
      <w:r w:rsidRPr="000F21A9">
        <w:rPr>
          <w:rFonts w:ascii="Cambria" w:eastAsia="Calibri" w:hAnsi="Cambria" w:cs="Calibri"/>
        </w:rPr>
        <w:t>f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or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un</w:t>
      </w:r>
      <w:r w:rsidRPr="000F21A9">
        <w:rPr>
          <w:rFonts w:ascii="Cambria" w:eastAsia="Calibri" w:hAnsi="Cambria" w:cs="Calibri"/>
        </w:rPr>
        <w:t>law</w:t>
      </w:r>
      <w:r w:rsidRPr="000F21A9">
        <w:rPr>
          <w:rFonts w:ascii="Cambria" w:eastAsia="Calibri" w:hAnsi="Cambria" w:cs="Calibri"/>
        </w:rPr>
        <w:t>f</w:t>
      </w:r>
      <w:r w:rsidRPr="000F21A9">
        <w:rPr>
          <w:rFonts w:ascii="Cambria" w:eastAsia="Calibri" w:hAnsi="Cambria" w:cs="Calibri"/>
        </w:rPr>
        <w:t>u</w:t>
      </w:r>
      <w:r w:rsidRPr="000F21A9">
        <w:rPr>
          <w:rFonts w:ascii="Cambria" w:eastAsia="Calibri" w:hAnsi="Cambria" w:cs="Calibri"/>
        </w:rPr>
        <w:t>l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eme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in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articl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,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at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ot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u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 xml:space="preserve">y </w:t>
      </w:r>
      <w:r w:rsidRPr="000F21A9">
        <w:rPr>
          <w:rFonts w:ascii="Cambria" w:eastAsia="Calibri" w:hAnsi="Cambria" w:cs="Calibri"/>
        </w:rPr>
        <w:t>un</w:t>
      </w:r>
      <w:r w:rsidRPr="000F21A9">
        <w:rPr>
          <w:rFonts w:ascii="Cambria" w:eastAsia="Calibri" w:hAnsi="Cambria" w:cs="Calibri"/>
        </w:rPr>
        <w:t>law</w:t>
      </w:r>
      <w:r w:rsidRPr="000F21A9">
        <w:rPr>
          <w:rFonts w:ascii="Cambria" w:eastAsia="Calibri" w:hAnsi="Cambria" w:cs="Calibri"/>
        </w:rPr>
        <w:t>f</w:t>
      </w:r>
      <w:r w:rsidRPr="000F21A9">
        <w:rPr>
          <w:rFonts w:ascii="Cambria" w:eastAsia="Calibri" w:hAnsi="Cambria" w:cs="Calibri"/>
        </w:rPr>
        <w:t>u</w:t>
      </w:r>
      <w:r w:rsidRPr="000F21A9">
        <w:rPr>
          <w:rFonts w:ascii="Cambria" w:eastAsia="Calibri" w:hAnsi="Cambria" w:cs="Calibri"/>
        </w:rPr>
        <w:t xml:space="preserve">l </w:t>
      </w:r>
      <w:r w:rsidRPr="000F21A9">
        <w:rPr>
          <w:rFonts w:ascii="Cambria" w:eastAsia="Calibri" w:hAnsi="Cambria" w:cs="Calibri"/>
        </w:rPr>
        <w:t>m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ria</w:t>
      </w:r>
      <w:r w:rsidRPr="000F21A9">
        <w:rPr>
          <w:rFonts w:ascii="Cambria" w:eastAsia="Calibri" w:hAnsi="Cambria" w:cs="Calibri"/>
        </w:rPr>
        <w:t>l</w:t>
      </w:r>
      <w:r w:rsidRPr="000F21A9">
        <w:rPr>
          <w:rFonts w:ascii="Cambria" w:eastAsia="Calibri" w:hAnsi="Cambria" w:cs="Calibri"/>
        </w:rPr>
        <w:t>s a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me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w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co</w:t>
      </w:r>
      <w:r w:rsidRPr="000F21A9">
        <w:rPr>
          <w:rFonts w:ascii="Cambria" w:eastAsia="Calibri" w:hAnsi="Cambria" w:cs="Calibri"/>
        </w:rPr>
        <w:t>ndu</w:t>
      </w:r>
      <w:r w:rsidRPr="000F21A9">
        <w:rPr>
          <w:rFonts w:ascii="Cambria" w:eastAsia="Calibri" w:hAnsi="Cambria" w:cs="Calibri"/>
        </w:rPr>
        <w:t>cti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g 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r</w:t>
      </w:r>
      <w:r w:rsidRPr="000F21A9">
        <w:rPr>
          <w:rFonts w:ascii="Cambria" w:eastAsia="Calibri" w:hAnsi="Cambria" w:cs="Calibri"/>
        </w:rPr>
        <w:t>ese</w:t>
      </w:r>
      <w:r w:rsidRPr="000F21A9">
        <w:rPr>
          <w:rFonts w:ascii="Cambria" w:eastAsia="Calibri" w:hAnsi="Cambria" w:cs="Calibri"/>
        </w:rPr>
        <w:t>arc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,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at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v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b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all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l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gal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pp</w:t>
      </w:r>
      <w:r w:rsidRPr="000F21A9">
        <w:rPr>
          <w:rFonts w:ascii="Cambria" w:eastAsia="Calibri" w:hAnsi="Cambria" w:cs="Calibri"/>
        </w:rPr>
        <w:t>r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>v</w:t>
      </w:r>
      <w:r w:rsidRPr="000F21A9">
        <w:rPr>
          <w:rFonts w:ascii="Cambria" w:eastAsia="Calibri" w:hAnsi="Cambria" w:cs="Calibri"/>
        </w:rPr>
        <w:t>als r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gar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>i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g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 xml:space="preserve">e </w:t>
      </w:r>
      <w:r w:rsidRPr="000F21A9">
        <w:rPr>
          <w:rFonts w:ascii="Cambria" w:eastAsia="Calibri" w:hAnsi="Cambria" w:cs="Calibri"/>
        </w:rPr>
        <w:t>w</w:t>
      </w:r>
      <w:r w:rsidRPr="000F21A9">
        <w:rPr>
          <w:rFonts w:ascii="Cambria" w:eastAsia="Calibri" w:hAnsi="Cambria" w:cs="Calibri"/>
        </w:rPr>
        <w:t>ork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an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th</w:t>
      </w:r>
      <w:r w:rsidRPr="000F21A9">
        <w:rPr>
          <w:rFonts w:ascii="Cambria" w:eastAsia="Calibri" w:hAnsi="Cambria" w:cs="Calibri"/>
        </w:rPr>
        <w:t>at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 xml:space="preserve">I </w:t>
      </w:r>
      <w:r w:rsidRPr="000F21A9">
        <w:rPr>
          <w:rFonts w:ascii="Cambria" w:eastAsia="Calibri" w:hAnsi="Cambria" w:cs="Calibri"/>
        </w:rPr>
        <w:t>b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ve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in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c</w:t>
      </w:r>
      <w:r w:rsidRPr="000F21A9">
        <w:rPr>
          <w:rFonts w:ascii="Cambria" w:eastAsia="Calibri" w:hAnsi="Cambria" w:cs="Calibri"/>
        </w:rPr>
        <w:t>cor</w:t>
      </w:r>
      <w:r w:rsidRPr="000F21A9">
        <w:rPr>
          <w:rFonts w:ascii="Cambria" w:eastAsia="Calibri" w:hAnsi="Cambria" w:cs="Calibri"/>
        </w:rPr>
        <w:t>d</w:t>
      </w:r>
      <w:r w:rsidRPr="000F21A9">
        <w:rPr>
          <w:rFonts w:ascii="Cambria" w:eastAsia="Calibri" w:hAnsi="Cambria" w:cs="Calibri"/>
        </w:rPr>
        <w:t>a</w:t>
      </w:r>
      <w:r w:rsidRPr="000F21A9">
        <w:rPr>
          <w:rFonts w:ascii="Cambria" w:eastAsia="Calibri" w:hAnsi="Cambria" w:cs="Calibri"/>
        </w:rPr>
        <w:t>n</w:t>
      </w:r>
      <w:r w:rsidRPr="000F21A9">
        <w:rPr>
          <w:rFonts w:ascii="Cambria" w:eastAsia="Calibri" w:hAnsi="Cambria" w:cs="Calibri"/>
        </w:rPr>
        <w:t>ce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with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th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c</w:t>
      </w:r>
      <w:r w:rsidRPr="000F21A9">
        <w:rPr>
          <w:rFonts w:ascii="Cambria" w:eastAsia="Calibri" w:hAnsi="Cambria" w:cs="Calibri"/>
        </w:rPr>
        <w:t>od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 xml:space="preserve"> </w:t>
      </w:r>
      <w:r w:rsidRPr="000F21A9">
        <w:rPr>
          <w:rFonts w:ascii="Cambria" w:eastAsia="Calibri" w:hAnsi="Cambria" w:cs="Calibri"/>
        </w:rPr>
        <w:t>o</w:t>
      </w:r>
      <w:r w:rsidRPr="000F21A9">
        <w:rPr>
          <w:rFonts w:ascii="Cambria" w:eastAsia="Calibri" w:hAnsi="Cambria" w:cs="Calibri"/>
        </w:rPr>
        <w:t xml:space="preserve">f </w:t>
      </w:r>
      <w:r w:rsidRPr="000F21A9">
        <w:rPr>
          <w:rFonts w:ascii="Cambria" w:eastAsia="Calibri" w:hAnsi="Cambria" w:cs="Calibri"/>
        </w:rPr>
        <w:t>e</w:t>
      </w:r>
      <w:r w:rsidRPr="000F21A9">
        <w:rPr>
          <w:rFonts w:ascii="Cambria" w:eastAsia="Calibri" w:hAnsi="Cambria" w:cs="Calibri"/>
        </w:rPr>
        <w:t>t</w:t>
      </w:r>
      <w:r w:rsidRPr="000F21A9">
        <w:rPr>
          <w:rFonts w:ascii="Cambria" w:eastAsia="Calibri" w:hAnsi="Cambria" w:cs="Calibri"/>
        </w:rPr>
        <w:t>h</w:t>
      </w:r>
      <w:r w:rsidRPr="000F21A9">
        <w:rPr>
          <w:rFonts w:ascii="Cambria" w:eastAsia="Calibri" w:hAnsi="Cambria" w:cs="Calibri"/>
        </w:rPr>
        <w:t>ic</w:t>
      </w:r>
      <w:r w:rsidRPr="000F21A9">
        <w:rPr>
          <w:rFonts w:ascii="Cambria" w:eastAsia="Calibri" w:hAnsi="Cambria" w:cs="Calibri"/>
        </w:rPr>
        <w:t>s</w:t>
      </w:r>
      <w:r w:rsidRPr="000F21A9">
        <w:rPr>
          <w:rFonts w:ascii="Cambria" w:eastAsia="Calibri" w:hAnsi="Cambria" w:cs="Calibri"/>
        </w:rPr>
        <w:t>.</w:t>
      </w:r>
    </w:p>
    <w:p w14:paraId="734180E2" w14:textId="77777777" w:rsidR="00E275BE" w:rsidRPr="000F21A9" w:rsidRDefault="00E275BE">
      <w:pPr>
        <w:spacing w:before="3" w:line="160" w:lineRule="exact"/>
        <w:rPr>
          <w:rFonts w:ascii="Cambria" w:hAnsi="Cambria"/>
          <w:sz w:val="16"/>
          <w:szCs w:val="16"/>
        </w:rPr>
      </w:pPr>
    </w:p>
    <w:p w14:paraId="32FA59F6" w14:textId="77777777" w:rsidR="00E275BE" w:rsidRPr="000F21A9" w:rsidRDefault="00E275BE">
      <w:pPr>
        <w:spacing w:line="200" w:lineRule="exact"/>
        <w:rPr>
          <w:rFonts w:ascii="Cambria" w:hAnsi="Cambria"/>
        </w:rPr>
      </w:pPr>
    </w:p>
    <w:p w14:paraId="7E18DB54" w14:textId="77777777" w:rsidR="000F21A9" w:rsidRDefault="000F21A9">
      <w:pPr>
        <w:ind w:right="116"/>
        <w:jc w:val="right"/>
        <w:rPr>
          <w:rFonts w:ascii="Cambria" w:eastAsia="Calibri" w:hAnsi="Cambria" w:cs="Calibri"/>
          <w:spacing w:val="1"/>
        </w:rPr>
      </w:pPr>
    </w:p>
    <w:p w14:paraId="4959EF95" w14:textId="1059BC0E" w:rsidR="00E275BE" w:rsidRPr="00182933" w:rsidRDefault="000F21A9">
      <w:pPr>
        <w:ind w:right="116"/>
        <w:jc w:val="right"/>
        <w:rPr>
          <w:rFonts w:ascii="Cambria" w:eastAsia="Calibri" w:hAnsi="Cambria" w:cs="Calibri"/>
        </w:rPr>
      </w:pPr>
      <w:r w:rsidRPr="00182933">
        <w:rPr>
          <w:rFonts w:ascii="Cambria" w:eastAsia="Calibri" w:hAnsi="Cambria" w:cs="Calibri"/>
          <w:spacing w:val="1"/>
        </w:rPr>
        <w:t>N</w:t>
      </w:r>
      <w:r w:rsidRPr="00182933">
        <w:rPr>
          <w:rFonts w:ascii="Cambria" w:eastAsia="Calibri" w:hAnsi="Cambria" w:cs="Calibri"/>
        </w:rPr>
        <w:t>ame</w:t>
      </w:r>
      <w:r w:rsidRPr="00182933">
        <w:rPr>
          <w:rFonts w:ascii="Cambria" w:eastAsia="Calibri" w:hAnsi="Cambria" w:cs="Calibri"/>
          <w:spacing w:val="-5"/>
        </w:rPr>
        <w:t xml:space="preserve"> </w:t>
      </w:r>
      <w:r>
        <w:rPr>
          <w:rFonts w:ascii="Cambria" w:eastAsia="Calibri" w:hAnsi="Cambria" w:cs="Calibri"/>
        </w:rPr>
        <w:t>–</w:t>
      </w:r>
      <w:r w:rsidRPr="00182933">
        <w:rPr>
          <w:rFonts w:ascii="Cambria" w:eastAsia="Calibri" w:hAnsi="Cambria" w:cs="Calibri"/>
          <w:spacing w:val="-2"/>
        </w:rPr>
        <w:t xml:space="preserve"> </w:t>
      </w:r>
      <w:r w:rsidRPr="00182933">
        <w:rPr>
          <w:rFonts w:ascii="Cambria" w:eastAsia="Calibri" w:hAnsi="Cambria" w:cs="Calibri"/>
          <w:w w:val="99"/>
        </w:rPr>
        <w:t>Sur</w:t>
      </w:r>
      <w:r w:rsidRPr="00182933">
        <w:rPr>
          <w:rFonts w:ascii="Cambria" w:eastAsia="Calibri" w:hAnsi="Cambria" w:cs="Calibri"/>
          <w:spacing w:val="1"/>
          <w:w w:val="99"/>
        </w:rPr>
        <w:t>na</w:t>
      </w:r>
      <w:r w:rsidRPr="00182933">
        <w:rPr>
          <w:rFonts w:ascii="Cambria" w:eastAsia="Calibri" w:hAnsi="Cambria" w:cs="Calibri"/>
          <w:spacing w:val="2"/>
          <w:w w:val="99"/>
        </w:rPr>
        <w:t>me</w:t>
      </w:r>
      <w:r>
        <w:rPr>
          <w:rFonts w:ascii="Cambria" w:eastAsia="Calibri" w:hAnsi="Cambria" w:cs="Calibri"/>
          <w:spacing w:val="2"/>
          <w:w w:val="99"/>
        </w:rPr>
        <w:t xml:space="preserve"> </w:t>
      </w:r>
      <w:bookmarkStart w:id="0" w:name="_GoBack"/>
      <w:bookmarkEnd w:id="0"/>
      <w:r>
        <w:rPr>
          <w:rFonts w:ascii="Cambria" w:eastAsia="Calibri" w:hAnsi="Cambria" w:cs="Calibri"/>
          <w:spacing w:val="2"/>
          <w:w w:val="99"/>
        </w:rPr>
        <w:t>of corresponding author</w:t>
      </w:r>
    </w:p>
    <w:p w14:paraId="1A491055" w14:textId="77777777" w:rsidR="00E275BE" w:rsidRPr="00182933" w:rsidRDefault="00E275BE">
      <w:pPr>
        <w:spacing w:before="1" w:line="120" w:lineRule="exact"/>
        <w:rPr>
          <w:rFonts w:ascii="Cambria" w:hAnsi="Cambria"/>
          <w:sz w:val="12"/>
          <w:szCs w:val="12"/>
        </w:rPr>
      </w:pPr>
    </w:p>
    <w:p w14:paraId="00044142" w14:textId="77777777" w:rsidR="00E275BE" w:rsidRPr="00182933" w:rsidRDefault="000F21A9">
      <w:pPr>
        <w:ind w:right="119"/>
        <w:jc w:val="right"/>
        <w:rPr>
          <w:rFonts w:ascii="Cambria" w:eastAsia="Calibri" w:hAnsi="Cambria" w:cs="Calibri"/>
        </w:rPr>
      </w:pPr>
      <w:r w:rsidRPr="00182933">
        <w:rPr>
          <w:rFonts w:ascii="Cambria" w:eastAsia="Calibri" w:hAnsi="Cambria" w:cs="Calibri"/>
        </w:rPr>
        <w:t>Da</w:t>
      </w:r>
      <w:r w:rsidRPr="00182933">
        <w:rPr>
          <w:rFonts w:ascii="Cambria" w:eastAsia="Calibri" w:hAnsi="Cambria" w:cs="Calibri"/>
          <w:spacing w:val="1"/>
        </w:rPr>
        <w:t>t</w:t>
      </w:r>
      <w:r w:rsidRPr="00182933">
        <w:rPr>
          <w:rFonts w:ascii="Cambria" w:eastAsia="Calibri" w:hAnsi="Cambria" w:cs="Calibri"/>
        </w:rPr>
        <w:t>e</w:t>
      </w:r>
      <w:r w:rsidRPr="00182933">
        <w:rPr>
          <w:rFonts w:ascii="Cambria" w:eastAsia="Calibri" w:hAnsi="Cambria" w:cs="Calibri"/>
          <w:spacing w:val="-5"/>
        </w:rPr>
        <w:t xml:space="preserve"> </w:t>
      </w:r>
      <w:r w:rsidRPr="00182933">
        <w:rPr>
          <w:rFonts w:ascii="Cambria" w:eastAsia="Calibri" w:hAnsi="Cambria" w:cs="Calibri"/>
        </w:rPr>
        <w:t xml:space="preserve">/ </w:t>
      </w:r>
      <w:r w:rsidRPr="00182933">
        <w:rPr>
          <w:rFonts w:ascii="Cambria" w:eastAsia="Calibri" w:hAnsi="Cambria" w:cs="Calibri"/>
          <w:w w:val="99"/>
        </w:rPr>
        <w:t>Si</w:t>
      </w:r>
      <w:r w:rsidRPr="00182933">
        <w:rPr>
          <w:rFonts w:ascii="Cambria" w:eastAsia="Calibri" w:hAnsi="Cambria" w:cs="Calibri"/>
          <w:spacing w:val="-1"/>
          <w:w w:val="99"/>
        </w:rPr>
        <w:t>g</w:t>
      </w:r>
      <w:r w:rsidRPr="00182933">
        <w:rPr>
          <w:rFonts w:ascii="Cambria" w:eastAsia="Calibri" w:hAnsi="Cambria" w:cs="Calibri"/>
          <w:spacing w:val="1"/>
          <w:w w:val="99"/>
        </w:rPr>
        <w:t>n</w:t>
      </w:r>
      <w:r w:rsidRPr="00182933">
        <w:rPr>
          <w:rFonts w:ascii="Cambria" w:eastAsia="Calibri" w:hAnsi="Cambria" w:cs="Calibri"/>
          <w:w w:val="99"/>
        </w:rPr>
        <w:t>a</w:t>
      </w:r>
      <w:r w:rsidRPr="00182933">
        <w:rPr>
          <w:rFonts w:ascii="Cambria" w:eastAsia="Calibri" w:hAnsi="Cambria" w:cs="Calibri"/>
          <w:spacing w:val="1"/>
          <w:w w:val="99"/>
        </w:rPr>
        <w:t>tu</w:t>
      </w:r>
      <w:r w:rsidRPr="00182933">
        <w:rPr>
          <w:rFonts w:ascii="Cambria" w:eastAsia="Calibri" w:hAnsi="Cambria" w:cs="Calibri"/>
          <w:w w:val="99"/>
        </w:rPr>
        <w:t>re</w:t>
      </w:r>
    </w:p>
    <w:sectPr w:rsidR="00E275BE" w:rsidRPr="00182933">
      <w:type w:val="continuous"/>
      <w:pgSz w:w="11920" w:h="16840"/>
      <w:pgMar w:top="10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94D12"/>
    <w:multiLevelType w:val="multilevel"/>
    <w:tmpl w:val="CD1C46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7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5BE"/>
    <w:rsid w:val="000F21A9"/>
    <w:rsid w:val="00182933"/>
    <w:rsid w:val="006C1E6A"/>
    <w:rsid w:val="00D3713C"/>
    <w:rsid w:val="00E2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F1E65AD"/>
  <w15:docId w15:val="{47756A89-9053-47A4-83DD-8F3034C7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Nawanto Agung P</cp:lastModifiedBy>
  <cp:revision>4</cp:revision>
  <dcterms:created xsi:type="dcterms:W3CDTF">2022-11-02T01:00:00Z</dcterms:created>
  <dcterms:modified xsi:type="dcterms:W3CDTF">2022-11-02T01:08:00Z</dcterms:modified>
</cp:coreProperties>
</file>